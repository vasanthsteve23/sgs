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98504" w14:textId="7EC79DDA" w:rsidR="00B511B1" w:rsidRPr="00D562BE" w:rsidRDefault="000035B7" w:rsidP="00D562BE">
      <w:pPr>
        <w:spacing w:line="360" w:lineRule="auto"/>
        <w:jc w:val="center"/>
        <w:rPr>
          <w:rFonts w:ascii="Times New Roman" w:eastAsia="Times New Roman" w:hAnsi="Times New Roman" w:cs="Times New Roman"/>
          <w:b/>
          <w:spacing w:val="3"/>
          <w:sz w:val="24"/>
          <w:szCs w:val="24"/>
        </w:rPr>
      </w:pPr>
      <w:r w:rsidRPr="00D562BE">
        <w:rPr>
          <w:rFonts w:ascii="Times New Roman" w:eastAsia="Times New Roman" w:hAnsi="Times New Roman" w:cs="Times New Roman"/>
          <w:b/>
          <w:spacing w:val="3"/>
          <w:sz w:val="24"/>
          <w:szCs w:val="24"/>
        </w:rPr>
        <w:t xml:space="preserve">STUDENT </w:t>
      </w:r>
      <w:r w:rsidR="00F83E46">
        <w:rPr>
          <w:rFonts w:ascii="Times New Roman" w:eastAsia="Times New Roman" w:hAnsi="Times New Roman" w:cs="Times New Roman"/>
          <w:b/>
          <w:spacing w:val="3"/>
          <w:sz w:val="24"/>
          <w:szCs w:val="24"/>
        </w:rPr>
        <w:t>GRIE</w:t>
      </w:r>
      <w:bookmarkStart w:id="0" w:name="_GoBack"/>
      <w:bookmarkEnd w:id="0"/>
      <w:r w:rsidR="00F83E46">
        <w:rPr>
          <w:rFonts w:ascii="Times New Roman" w:eastAsia="Times New Roman" w:hAnsi="Times New Roman" w:cs="Times New Roman"/>
          <w:b/>
          <w:spacing w:val="3"/>
          <w:sz w:val="24"/>
          <w:szCs w:val="24"/>
        </w:rPr>
        <w:t>VANCE</w:t>
      </w:r>
      <w:r w:rsidRPr="00D562BE">
        <w:rPr>
          <w:rFonts w:ascii="Times New Roman" w:eastAsia="Times New Roman" w:hAnsi="Times New Roman" w:cs="Times New Roman"/>
          <w:b/>
          <w:spacing w:val="3"/>
          <w:sz w:val="24"/>
          <w:szCs w:val="24"/>
        </w:rPr>
        <w:t xml:space="preserve"> SYSTEM</w:t>
      </w:r>
      <w:r w:rsidR="00117CF7" w:rsidRPr="00D562BE">
        <w:rPr>
          <w:rFonts w:ascii="Times New Roman" w:eastAsia="Times New Roman" w:hAnsi="Times New Roman" w:cs="Times New Roman"/>
          <w:b/>
          <w:spacing w:val="3"/>
          <w:sz w:val="24"/>
          <w:szCs w:val="24"/>
        </w:rPr>
        <w:t xml:space="preserve"> </w:t>
      </w:r>
    </w:p>
    <w:p w14:paraId="27F0CE56" w14:textId="77777777" w:rsidR="00B511B1" w:rsidRPr="00D562BE" w:rsidRDefault="00B511B1" w:rsidP="00D562BE">
      <w:pPr>
        <w:spacing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 xml:space="preserve">MINI PROJECT REPORT </w:t>
      </w:r>
    </w:p>
    <w:p w14:paraId="5C287196" w14:textId="77777777" w:rsidR="00B511B1" w:rsidRPr="00D562BE" w:rsidRDefault="00B511B1" w:rsidP="00D562BE">
      <w:pPr>
        <w:spacing w:line="360" w:lineRule="auto"/>
        <w:jc w:val="center"/>
        <w:rPr>
          <w:rFonts w:ascii="Times New Roman" w:hAnsi="Times New Roman" w:cs="Times New Roman"/>
          <w:b/>
          <w:i/>
          <w:sz w:val="24"/>
          <w:szCs w:val="24"/>
        </w:rPr>
      </w:pPr>
      <w:r w:rsidRPr="00D562BE">
        <w:rPr>
          <w:rFonts w:ascii="Times New Roman" w:hAnsi="Times New Roman" w:cs="Times New Roman"/>
          <w:b/>
          <w:i/>
          <w:sz w:val="24"/>
          <w:szCs w:val="24"/>
        </w:rPr>
        <w:t>Submitted by</w:t>
      </w:r>
    </w:p>
    <w:p w14:paraId="169A781D" w14:textId="46DD276F" w:rsidR="00B511B1" w:rsidRPr="00D562BE" w:rsidRDefault="000035B7" w:rsidP="00D562BE">
      <w:pPr>
        <w:tabs>
          <w:tab w:val="left" w:pos="90"/>
        </w:tabs>
        <w:spacing w:after="0" w:line="360" w:lineRule="auto"/>
        <w:contextualSpacing/>
        <w:jc w:val="center"/>
        <w:rPr>
          <w:rFonts w:ascii="Times New Roman" w:hAnsi="Times New Roman" w:cs="Times New Roman"/>
          <w:b/>
          <w:sz w:val="24"/>
          <w:szCs w:val="24"/>
        </w:rPr>
      </w:pPr>
      <w:r w:rsidRPr="00D562BE">
        <w:rPr>
          <w:rFonts w:ascii="Times New Roman" w:hAnsi="Times New Roman" w:cs="Times New Roman"/>
          <w:b/>
          <w:sz w:val="24"/>
          <w:szCs w:val="24"/>
        </w:rPr>
        <w:t>VASANTH T</w:t>
      </w:r>
      <w:r w:rsidR="00117CF7" w:rsidRPr="00D562BE">
        <w:rPr>
          <w:rFonts w:ascii="Times New Roman" w:hAnsi="Times New Roman" w:cs="Times New Roman"/>
          <w:b/>
          <w:sz w:val="24"/>
          <w:szCs w:val="24"/>
        </w:rPr>
        <w:t xml:space="preserve"> (</w:t>
      </w:r>
      <w:r w:rsidRPr="00D562BE">
        <w:rPr>
          <w:rFonts w:ascii="Times New Roman" w:hAnsi="Times New Roman" w:cs="Times New Roman"/>
          <w:b/>
          <w:sz w:val="24"/>
          <w:szCs w:val="24"/>
        </w:rPr>
        <w:t>18EUCS125</w:t>
      </w:r>
      <w:r w:rsidR="00B511B1" w:rsidRPr="00D562BE">
        <w:rPr>
          <w:rFonts w:ascii="Times New Roman" w:hAnsi="Times New Roman" w:cs="Times New Roman"/>
          <w:b/>
          <w:sz w:val="24"/>
          <w:szCs w:val="24"/>
        </w:rPr>
        <w:t>)</w:t>
      </w:r>
    </w:p>
    <w:p w14:paraId="3EFEA43C" w14:textId="0D9C5C0A" w:rsidR="00B511B1" w:rsidRPr="00D562BE" w:rsidRDefault="000035B7" w:rsidP="00D562BE">
      <w:pPr>
        <w:tabs>
          <w:tab w:val="left" w:pos="90"/>
        </w:tabs>
        <w:spacing w:after="0" w:line="360" w:lineRule="auto"/>
        <w:contextualSpacing/>
        <w:jc w:val="center"/>
        <w:rPr>
          <w:rFonts w:ascii="Times New Roman" w:hAnsi="Times New Roman" w:cs="Times New Roman"/>
          <w:b/>
          <w:sz w:val="24"/>
          <w:szCs w:val="24"/>
        </w:rPr>
      </w:pPr>
      <w:r w:rsidRPr="00D562BE">
        <w:rPr>
          <w:rFonts w:ascii="Times New Roman" w:hAnsi="Times New Roman" w:cs="Times New Roman"/>
          <w:b/>
          <w:sz w:val="24"/>
          <w:szCs w:val="24"/>
        </w:rPr>
        <w:t xml:space="preserve">YASWANT </w:t>
      </w:r>
      <w:r w:rsidR="00117CF7" w:rsidRPr="00D562BE">
        <w:rPr>
          <w:rFonts w:ascii="Times New Roman" w:hAnsi="Times New Roman" w:cs="Times New Roman"/>
          <w:b/>
          <w:sz w:val="24"/>
          <w:szCs w:val="24"/>
        </w:rPr>
        <w:t>S (</w:t>
      </w:r>
      <w:r w:rsidRPr="00D562BE">
        <w:rPr>
          <w:rFonts w:ascii="Times New Roman" w:hAnsi="Times New Roman" w:cs="Times New Roman"/>
          <w:b/>
          <w:sz w:val="24"/>
          <w:szCs w:val="24"/>
        </w:rPr>
        <w:t>18EUCS129</w:t>
      </w:r>
      <w:r w:rsidR="00B511B1" w:rsidRPr="00D562BE">
        <w:rPr>
          <w:rFonts w:ascii="Times New Roman" w:hAnsi="Times New Roman" w:cs="Times New Roman"/>
          <w:b/>
          <w:sz w:val="24"/>
          <w:szCs w:val="24"/>
        </w:rPr>
        <w:t>)</w:t>
      </w:r>
    </w:p>
    <w:p w14:paraId="49EF7860" w14:textId="7A855382" w:rsidR="006E209F" w:rsidRPr="00D562BE" w:rsidRDefault="000035B7" w:rsidP="00D562BE">
      <w:pPr>
        <w:spacing w:after="0" w:line="360" w:lineRule="auto"/>
        <w:contextualSpacing/>
        <w:jc w:val="center"/>
        <w:rPr>
          <w:rFonts w:ascii="Times New Roman" w:hAnsi="Times New Roman" w:cs="Times New Roman"/>
          <w:b/>
          <w:sz w:val="24"/>
          <w:szCs w:val="24"/>
        </w:rPr>
      </w:pPr>
      <w:r w:rsidRPr="00D562BE">
        <w:rPr>
          <w:rFonts w:ascii="Times New Roman" w:hAnsi="Times New Roman" w:cs="Times New Roman"/>
          <w:b/>
          <w:sz w:val="24"/>
          <w:szCs w:val="24"/>
        </w:rPr>
        <w:t>KAVIN RAJ P</w:t>
      </w:r>
      <w:r w:rsidR="00117CF7" w:rsidRPr="00D562BE">
        <w:rPr>
          <w:rFonts w:ascii="Times New Roman" w:hAnsi="Times New Roman" w:cs="Times New Roman"/>
          <w:b/>
          <w:sz w:val="24"/>
          <w:szCs w:val="24"/>
        </w:rPr>
        <w:t xml:space="preserve"> (1</w:t>
      </w:r>
      <w:r w:rsidRPr="00D562BE">
        <w:rPr>
          <w:rFonts w:ascii="Times New Roman" w:hAnsi="Times New Roman" w:cs="Times New Roman"/>
          <w:b/>
          <w:sz w:val="24"/>
          <w:szCs w:val="24"/>
        </w:rPr>
        <w:t>9EUCS504</w:t>
      </w:r>
      <w:r w:rsidR="006E209F" w:rsidRPr="00D562BE">
        <w:rPr>
          <w:rFonts w:ascii="Times New Roman" w:hAnsi="Times New Roman" w:cs="Times New Roman"/>
          <w:b/>
          <w:sz w:val="24"/>
          <w:szCs w:val="24"/>
        </w:rPr>
        <w:t>)</w:t>
      </w:r>
    </w:p>
    <w:p w14:paraId="02E9C7E8" w14:textId="77777777" w:rsidR="006E209F" w:rsidRPr="00D562BE" w:rsidRDefault="006E209F" w:rsidP="00D562BE">
      <w:pPr>
        <w:tabs>
          <w:tab w:val="left" w:pos="90"/>
        </w:tabs>
        <w:spacing w:after="0" w:line="360" w:lineRule="auto"/>
        <w:contextualSpacing/>
        <w:jc w:val="center"/>
        <w:rPr>
          <w:rFonts w:ascii="Times New Roman" w:hAnsi="Times New Roman" w:cs="Times New Roman"/>
          <w:b/>
          <w:sz w:val="24"/>
          <w:szCs w:val="24"/>
        </w:rPr>
      </w:pPr>
    </w:p>
    <w:p w14:paraId="5DA6B844" w14:textId="77777777" w:rsidR="00B511B1" w:rsidRPr="00D562BE" w:rsidRDefault="00B511B1" w:rsidP="00D562BE">
      <w:pPr>
        <w:spacing w:after="0" w:line="360" w:lineRule="auto"/>
        <w:contextualSpacing/>
        <w:jc w:val="center"/>
        <w:rPr>
          <w:rFonts w:ascii="Times New Roman" w:hAnsi="Times New Roman" w:cs="Times New Roman"/>
          <w:b/>
          <w:sz w:val="24"/>
          <w:szCs w:val="24"/>
        </w:rPr>
      </w:pPr>
    </w:p>
    <w:p w14:paraId="5FF7F041" w14:textId="77777777" w:rsidR="00B511B1" w:rsidRPr="00D562BE" w:rsidRDefault="00B511B1" w:rsidP="00D562BE">
      <w:pPr>
        <w:spacing w:line="360" w:lineRule="auto"/>
        <w:jc w:val="center"/>
        <w:rPr>
          <w:rFonts w:ascii="Times New Roman" w:hAnsi="Times New Roman" w:cs="Times New Roman"/>
          <w:b/>
          <w:i/>
          <w:sz w:val="24"/>
          <w:szCs w:val="24"/>
        </w:rPr>
      </w:pPr>
      <w:r w:rsidRPr="00D562BE">
        <w:rPr>
          <w:rFonts w:ascii="Times New Roman" w:hAnsi="Times New Roman" w:cs="Times New Roman"/>
          <w:b/>
          <w:i/>
          <w:sz w:val="24"/>
          <w:szCs w:val="24"/>
        </w:rPr>
        <w:t>in partial fulfillment</w:t>
      </w:r>
      <w:r w:rsidR="007A4DA8" w:rsidRPr="00D562BE">
        <w:rPr>
          <w:rFonts w:ascii="Times New Roman" w:hAnsi="Times New Roman" w:cs="Times New Roman"/>
          <w:b/>
          <w:i/>
          <w:sz w:val="24"/>
          <w:szCs w:val="24"/>
        </w:rPr>
        <w:t xml:space="preserve"> </w:t>
      </w:r>
      <w:r w:rsidRPr="00D562BE">
        <w:rPr>
          <w:rFonts w:ascii="Times New Roman" w:hAnsi="Times New Roman" w:cs="Times New Roman"/>
          <w:b/>
          <w:bCs/>
          <w:i/>
          <w:iCs/>
          <w:sz w:val="24"/>
          <w:szCs w:val="24"/>
        </w:rPr>
        <w:t>of the requirements</w:t>
      </w:r>
      <w:r w:rsidRPr="00D562BE">
        <w:rPr>
          <w:rFonts w:ascii="Times New Roman" w:hAnsi="Times New Roman" w:cs="Times New Roman"/>
          <w:b/>
          <w:i/>
          <w:sz w:val="24"/>
          <w:szCs w:val="24"/>
        </w:rPr>
        <w:t xml:space="preserve"> for the award of the degree </w:t>
      </w:r>
    </w:p>
    <w:p w14:paraId="45C8DF81" w14:textId="77777777" w:rsidR="00B511B1" w:rsidRPr="00D562BE" w:rsidRDefault="00B511B1" w:rsidP="00D562BE">
      <w:pPr>
        <w:spacing w:line="360" w:lineRule="auto"/>
        <w:jc w:val="center"/>
        <w:rPr>
          <w:rFonts w:ascii="Times New Roman" w:hAnsi="Times New Roman" w:cs="Times New Roman"/>
          <w:b/>
          <w:i/>
          <w:sz w:val="24"/>
          <w:szCs w:val="24"/>
        </w:rPr>
      </w:pPr>
      <w:r w:rsidRPr="00D562BE">
        <w:rPr>
          <w:rFonts w:ascii="Times New Roman" w:hAnsi="Times New Roman" w:cs="Times New Roman"/>
          <w:b/>
          <w:i/>
          <w:sz w:val="24"/>
          <w:szCs w:val="24"/>
        </w:rPr>
        <w:t>of</w:t>
      </w:r>
    </w:p>
    <w:p w14:paraId="4633354C" w14:textId="77777777" w:rsidR="00B511B1" w:rsidRPr="00D562BE" w:rsidRDefault="00B511B1" w:rsidP="00D562BE">
      <w:pPr>
        <w:spacing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BACHELOR OF ENGINEERING</w:t>
      </w:r>
    </w:p>
    <w:p w14:paraId="359091DB" w14:textId="77777777" w:rsidR="00B511B1" w:rsidRPr="00D562BE" w:rsidRDefault="00B511B1" w:rsidP="00D562BE">
      <w:pPr>
        <w:spacing w:line="360" w:lineRule="auto"/>
        <w:jc w:val="center"/>
        <w:rPr>
          <w:rFonts w:ascii="Times New Roman" w:hAnsi="Times New Roman" w:cs="Times New Roman"/>
          <w:b/>
          <w:i/>
          <w:sz w:val="24"/>
          <w:szCs w:val="24"/>
        </w:rPr>
      </w:pPr>
      <w:r w:rsidRPr="00D562BE">
        <w:rPr>
          <w:rFonts w:ascii="Times New Roman" w:hAnsi="Times New Roman" w:cs="Times New Roman"/>
          <w:b/>
          <w:i/>
          <w:sz w:val="24"/>
          <w:szCs w:val="24"/>
        </w:rPr>
        <w:t>in</w:t>
      </w:r>
    </w:p>
    <w:p w14:paraId="063851F5" w14:textId="77777777" w:rsidR="00B511B1" w:rsidRPr="00D562BE" w:rsidRDefault="00B511B1" w:rsidP="00D562BE">
      <w:pPr>
        <w:spacing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COMPUTER SCIENCE AND ENGINEERING</w:t>
      </w:r>
    </w:p>
    <w:p w14:paraId="39ACDDD9" w14:textId="77777777" w:rsidR="00B511B1" w:rsidRPr="00D562BE" w:rsidRDefault="00B511B1" w:rsidP="00D562BE">
      <w:pPr>
        <w:spacing w:line="360" w:lineRule="auto"/>
        <w:jc w:val="center"/>
        <w:rPr>
          <w:rFonts w:ascii="Times New Roman" w:hAnsi="Times New Roman" w:cs="Times New Roman"/>
          <w:b/>
          <w:sz w:val="24"/>
          <w:szCs w:val="24"/>
        </w:rPr>
      </w:pPr>
    </w:p>
    <w:p w14:paraId="37C7B05D" w14:textId="77777777" w:rsidR="00B511B1" w:rsidRPr="00D562BE" w:rsidRDefault="00B511B1" w:rsidP="00D562BE">
      <w:pPr>
        <w:spacing w:after="0"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SRI KRISHNA COLLEGE OF ENGINEERING AND TECHNOLOGY COIMBATORE</w:t>
      </w:r>
    </w:p>
    <w:p w14:paraId="02C5B429" w14:textId="77777777" w:rsidR="00B511B1" w:rsidRPr="00D562BE" w:rsidRDefault="00B511B1" w:rsidP="00D562BE">
      <w:pPr>
        <w:spacing w:after="0"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(An Autonomous Institution)</w:t>
      </w:r>
    </w:p>
    <w:p w14:paraId="759D2A3C" w14:textId="77777777" w:rsidR="00B511B1" w:rsidRPr="00D562BE" w:rsidRDefault="00B511B1" w:rsidP="00D562BE">
      <w:pPr>
        <w:spacing w:after="0" w:line="360" w:lineRule="auto"/>
        <w:jc w:val="center"/>
        <w:rPr>
          <w:rFonts w:ascii="Times New Roman" w:hAnsi="Times New Roman" w:cs="Times New Roman"/>
          <w:b/>
          <w:sz w:val="24"/>
          <w:szCs w:val="24"/>
        </w:rPr>
      </w:pPr>
      <w:r w:rsidRPr="00D562BE">
        <w:rPr>
          <w:rFonts w:ascii="Times New Roman" w:hAnsi="Times New Roman" w:cs="Times New Roman"/>
          <w:noProof/>
          <w:sz w:val="24"/>
          <w:szCs w:val="24"/>
        </w:rPr>
        <w:drawing>
          <wp:anchor distT="0" distB="0" distL="114300" distR="114300" simplePos="0" relativeHeight="251659264" behindDoc="0" locked="0" layoutInCell="1" allowOverlap="1" wp14:anchorId="568C0EA7" wp14:editId="561AFA2D">
            <wp:simplePos x="0" y="0"/>
            <wp:positionH relativeFrom="column">
              <wp:posOffset>2362200</wp:posOffset>
            </wp:positionH>
            <wp:positionV relativeFrom="paragraph">
              <wp:posOffset>88265</wp:posOffset>
            </wp:positionV>
            <wp:extent cx="1152525" cy="933450"/>
            <wp:effectExtent l="0" t="0" r="9525" b="0"/>
            <wp:wrapNone/>
            <wp:docPr id="1" name="Picture 1" descr="Description: Description: Description: Description: C:\Documents and Settings\All Users\Documents\My Pictures\Sample Pictures\VLB &amp; Krishna In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Description: Description: Description: C:\Documents and Settings\All Users\Documents\My Pictures\Sample Pictures\VLB &amp; Krishna Ins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933450"/>
                    </a:xfrm>
                    <a:prstGeom prst="rect">
                      <a:avLst/>
                    </a:prstGeom>
                    <a:noFill/>
                  </pic:spPr>
                </pic:pic>
              </a:graphicData>
            </a:graphic>
          </wp:anchor>
        </w:drawing>
      </w:r>
    </w:p>
    <w:p w14:paraId="296A397C" w14:textId="77777777" w:rsidR="00B511B1" w:rsidRPr="00D562BE" w:rsidRDefault="00B511B1" w:rsidP="00D562BE">
      <w:pPr>
        <w:spacing w:after="0" w:line="360" w:lineRule="auto"/>
        <w:jc w:val="center"/>
        <w:rPr>
          <w:rFonts w:ascii="Times New Roman" w:hAnsi="Times New Roman" w:cs="Times New Roman"/>
          <w:b/>
          <w:sz w:val="24"/>
          <w:szCs w:val="24"/>
        </w:rPr>
      </w:pPr>
    </w:p>
    <w:p w14:paraId="6B2C1400" w14:textId="77777777" w:rsidR="00B511B1" w:rsidRPr="00D562BE" w:rsidRDefault="00B511B1" w:rsidP="00D562BE">
      <w:pPr>
        <w:spacing w:after="0" w:line="360" w:lineRule="auto"/>
        <w:jc w:val="center"/>
        <w:rPr>
          <w:rFonts w:ascii="Times New Roman" w:hAnsi="Times New Roman" w:cs="Times New Roman"/>
          <w:b/>
          <w:sz w:val="24"/>
          <w:szCs w:val="24"/>
        </w:rPr>
      </w:pPr>
    </w:p>
    <w:p w14:paraId="1508288F" w14:textId="77777777" w:rsidR="00B511B1" w:rsidRPr="00D562BE" w:rsidRDefault="00B511B1" w:rsidP="00D562BE">
      <w:pPr>
        <w:spacing w:after="0" w:line="360" w:lineRule="auto"/>
        <w:jc w:val="center"/>
        <w:rPr>
          <w:rFonts w:ascii="Times New Roman" w:hAnsi="Times New Roman" w:cs="Times New Roman"/>
          <w:b/>
          <w:sz w:val="24"/>
          <w:szCs w:val="24"/>
        </w:rPr>
      </w:pPr>
    </w:p>
    <w:p w14:paraId="7508A06E" w14:textId="77777777" w:rsidR="00B511B1" w:rsidRPr="00D562BE" w:rsidRDefault="00B511B1" w:rsidP="00D562BE">
      <w:pPr>
        <w:spacing w:after="0"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ANNA UNIVERSITY: CHENNAI</w:t>
      </w:r>
    </w:p>
    <w:p w14:paraId="66FF9BC9" w14:textId="68A4BD24" w:rsidR="00B511B1" w:rsidRPr="00D562BE" w:rsidRDefault="00385E6B" w:rsidP="00D562BE">
      <w:pPr>
        <w:spacing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DECEMBER</w:t>
      </w:r>
      <w:r w:rsidR="000035B7" w:rsidRPr="00D562BE">
        <w:rPr>
          <w:rFonts w:ascii="Times New Roman" w:hAnsi="Times New Roman" w:cs="Times New Roman"/>
          <w:b/>
          <w:sz w:val="24"/>
          <w:szCs w:val="24"/>
        </w:rPr>
        <w:t xml:space="preserve"> 2020</w:t>
      </w:r>
    </w:p>
    <w:p w14:paraId="770869B9" w14:textId="77777777" w:rsidR="00B511B1" w:rsidRPr="00D562BE" w:rsidRDefault="00B511B1" w:rsidP="00D562BE">
      <w:pPr>
        <w:pStyle w:val="Default"/>
        <w:spacing w:line="360" w:lineRule="auto"/>
        <w:ind w:left="-540" w:right="-655"/>
        <w:jc w:val="center"/>
        <w:rPr>
          <w:b/>
          <w:bCs/>
          <w:color w:val="auto"/>
        </w:rPr>
      </w:pPr>
      <w:r w:rsidRPr="00D562BE">
        <w:rPr>
          <w:b/>
          <w:bCs/>
          <w:color w:val="auto"/>
        </w:rPr>
        <w:t>SRI KRISHNA COLLEGE OF ENGINEERING AND TECHNOLOGY</w:t>
      </w:r>
    </w:p>
    <w:p w14:paraId="18CCDA24" w14:textId="136B8B1A" w:rsidR="00B511B1" w:rsidRDefault="00B511B1" w:rsidP="00D562BE">
      <w:pPr>
        <w:spacing w:after="0" w:line="360" w:lineRule="auto"/>
        <w:jc w:val="center"/>
        <w:rPr>
          <w:rFonts w:ascii="Times New Roman" w:eastAsia="Calibri" w:hAnsi="Times New Roman" w:cs="Times New Roman"/>
          <w:b/>
          <w:sz w:val="24"/>
          <w:szCs w:val="24"/>
        </w:rPr>
      </w:pPr>
      <w:r w:rsidRPr="00D562BE">
        <w:rPr>
          <w:rFonts w:ascii="Times New Roman" w:eastAsia="Calibri" w:hAnsi="Times New Roman" w:cs="Times New Roman"/>
          <w:b/>
          <w:sz w:val="24"/>
          <w:szCs w:val="24"/>
        </w:rPr>
        <w:t>(An Autonomous Institution)</w:t>
      </w:r>
    </w:p>
    <w:p w14:paraId="1FC410CE" w14:textId="3FC576B1" w:rsidR="00D562BE" w:rsidRDefault="00D562BE" w:rsidP="00D562BE">
      <w:pPr>
        <w:spacing w:after="0" w:line="360" w:lineRule="auto"/>
        <w:jc w:val="center"/>
        <w:rPr>
          <w:rFonts w:ascii="Times New Roman" w:eastAsia="Calibri" w:hAnsi="Times New Roman" w:cs="Times New Roman"/>
          <w:b/>
          <w:sz w:val="24"/>
          <w:szCs w:val="24"/>
        </w:rPr>
      </w:pPr>
    </w:p>
    <w:p w14:paraId="15674590" w14:textId="35E44FF3" w:rsidR="00D562BE" w:rsidRDefault="00D562BE" w:rsidP="00D562BE">
      <w:pPr>
        <w:spacing w:after="0" w:line="360" w:lineRule="auto"/>
        <w:jc w:val="center"/>
        <w:rPr>
          <w:rFonts w:ascii="Times New Roman" w:eastAsia="Calibri" w:hAnsi="Times New Roman" w:cs="Times New Roman"/>
          <w:b/>
          <w:sz w:val="24"/>
          <w:szCs w:val="24"/>
        </w:rPr>
      </w:pPr>
    </w:p>
    <w:p w14:paraId="12DBDE51" w14:textId="77777777" w:rsidR="00D562BE" w:rsidRPr="00D562BE" w:rsidRDefault="00D562BE" w:rsidP="00D562BE">
      <w:pPr>
        <w:spacing w:after="0" w:line="360" w:lineRule="auto"/>
        <w:jc w:val="center"/>
        <w:rPr>
          <w:rFonts w:ascii="Times New Roman" w:eastAsia="Calibri" w:hAnsi="Times New Roman" w:cs="Times New Roman"/>
          <w:b/>
          <w:sz w:val="24"/>
          <w:szCs w:val="24"/>
        </w:rPr>
      </w:pPr>
    </w:p>
    <w:p w14:paraId="05D95B57" w14:textId="77777777" w:rsidR="00B511B1" w:rsidRPr="00D562BE" w:rsidRDefault="00B511B1" w:rsidP="00D562BE">
      <w:pPr>
        <w:spacing w:after="0" w:line="360" w:lineRule="auto"/>
        <w:jc w:val="center"/>
        <w:rPr>
          <w:rFonts w:ascii="Times New Roman" w:eastAsia="Calibri" w:hAnsi="Times New Roman" w:cs="Times New Roman"/>
          <w:b/>
          <w:sz w:val="24"/>
          <w:szCs w:val="24"/>
        </w:rPr>
      </w:pPr>
      <w:r w:rsidRPr="00D562BE">
        <w:rPr>
          <w:rFonts w:ascii="Times New Roman" w:eastAsia="Calibri" w:hAnsi="Times New Roman" w:cs="Times New Roman"/>
          <w:b/>
          <w:sz w:val="24"/>
          <w:szCs w:val="24"/>
        </w:rPr>
        <w:lastRenderedPageBreak/>
        <w:t>(Approved by AICTE and Affiliated to Anna University, Chennai)</w:t>
      </w:r>
    </w:p>
    <w:p w14:paraId="7E91DE49" w14:textId="77777777" w:rsidR="00B511B1" w:rsidRPr="00D562BE" w:rsidRDefault="00B511B1" w:rsidP="00D562BE">
      <w:pPr>
        <w:pStyle w:val="Default"/>
        <w:spacing w:line="360" w:lineRule="auto"/>
        <w:jc w:val="center"/>
        <w:rPr>
          <w:rFonts w:eastAsia="Calibri"/>
          <w:b/>
          <w:color w:val="auto"/>
        </w:rPr>
      </w:pPr>
      <w:r w:rsidRPr="00D562BE">
        <w:rPr>
          <w:rFonts w:eastAsia="Calibri"/>
          <w:b/>
          <w:color w:val="auto"/>
        </w:rPr>
        <w:t>ACCREDITED BY NAAC WITH “A” GRADE</w:t>
      </w:r>
    </w:p>
    <w:p w14:paraId="3D0993E0" w14:textId="77777777" w:rsidR="00B511B1" w:rsidRPr="00D562BE" w:rsidRDefault="00B511B1" w:rsidP="00D562BE">
      <w:pPr>
        <w:pStyle w:val="TextBody"/>
        <w:spacing w:line="360" w:lineRule="auto"/>
        <w:rPr>
          <w:b w:val="0"/>
          <w:sz w:val="24"/>
          <w:szCs w:val="24"/>
        </w:rPr>
      </w:pPr>
    </w:p>
    <w:p w14:paraId="337ACDDF" w14:textId="77777777" w:rsidR="00B511B1" w:rsidRPr="00D562BE" w:rsidRDefault="00B511B1" w:rsidP="00D562BE">
      <w:pPr>
        <w:pStyle w:val="TextBody"/>
        <w:spacing w:line="360" w:lineRule="auto"/>
        <w:ind w:left="720"/>
        <w:rPr>
          <w:sz w:val="24"/>
          <w:szCs w:val="24"/>
        </w:rPr>
      </w:pPr>
    </w:p>
    <w:p w14:paraId="0938A128" w14:textId="77777777" w:rsidR="00B511B1" w:rsidRPr="00D562BE" w:rsidRDefault="00B511B1" w:rsidP="00D562BE">
      <w:pPr>
        <w:tabs>
          <w:tab w:val="left" w:pos="8190"/>
          <w:tab w:val="left" w:pos="8460"/>
        </w:tabs>
        <w:spacing w:line="360" w:lineRule="auto"/>
        <w:ind w:right="36"/>
        <w:jc w:val="center"/>
        <w:rPr>
          <w:rFonts w:ascii="Times New Roman" w:hAnsi="Times New Roman" w:cs="Times New Roman"/>
          <w:b/>
          <w:sz w:val="24"/>
          <w:szCs w:val="24"/>
        </w:rPr>
      </w:pPr>
      <w:r w:rsidRPr="00D562BE">
        <w:rPr>
          <w:rFonts w:ascii="Times New Roman" w:hAnsi="Times New Roman" w:cs="Times New Roman"/>
          <w:b/>
          <w:sz w:val="24"/>
          <w:szCs w:val="24"/>
        </w:rPr>
        <w:t>BONAFIDE CERTIFICATE</w:t>
      </w:r>
    </w:p>
    <w:p w14:paraId="5C8B3766" w14:textId="0AC298E3" w:rsidR="00B511B1" w:rsidRPr="00D562BE" w:rsidRDefault="00B511B1" w:rsidP="00D562BE">
      <w:pPr>
        <w:spacing w:line="360" w:lineRule="auto"/>
        <w:jc w:val="center"/>
        <w:rPr>
          <w:rFonts w:ascii="Times New Roman" w:eastAsia="Times New Roman" w:hAnsi="Times New Roman" w:cs="Times New Roman"/>
          <w:sz w:val="24"/>
          <w:szCs w:val="24"/>
        </w:rPr>
      </w:pPr>
      <w:r w:rsidRPr="00D562BE">
        <w:rPr>
          <w:rFonts w:ascii="Times New Roman" w:eastAsia="Times New Roman" w:hAnsi="Times New Roman" w:cs="Times New Roman"/>
          <w:sz w:val="24"/>
          <w:szCs w:val="24"/>
        </w:rPr>
        <w:t>C</w:t>
      </w:r>
      <w:r w:rsidRPr="00D562BE">
        <w:rPr>
          <w:rFonts w:ascii="Times New Roman" w:eastAsia="Times New Roman" w:hAnsi="Times New Roman" w:cs="Times New Roman"/>
          <w:spacing w:val="-2"/>
          <w:sz w:val="24"/>
          <w:szCs w:val="24"/>
        </w:rPr>
        <w:t>e</w:t>
      </w:r>
      <w:r w:rsidRPr="00D562BE">
        <w:rPr>
          <w:rFonts w:ascii="Times New Roman" w:eastAsia="Times New Roman" w:hAnsi="Times New Roman" w:cs="Times New Roman"/>
          <w:sz w:val="24"/>
          <w:szCs w:val="24"/>
        </w:rPr>
        <w:t>r</w:t>
      </w:r>
      <w:r w:rsidRPr="00D562BE">
        <w:rPr>
          <w:rFonts w:ascii="Times New Roman" w:eastAsia="Times New Roman" w:hAnsi="Times New Roman" w:cs="Times New Roman"/>
          <w:spacing w:val="1"/>
          <w:sz w:val="24"/>
          <w:szCs w:val="24"/>
        </w:rPr>
        <w:t>ti</w:t>
      </w:r>
      <w:r w:rsidRPr="00D562BE">
        <w:rPr>
          <w:rFonts w:ascii="Times New Roman" w:eastAsia="Times New Roman" w:hAnsi="Times New Roman" w:cs="Times New Roman"/>
          <w:spacing w:val="-7"/>
          <w:sz w:val="24"/>
          <w:szCs w:val="24"/>
        </w:rPr>
        <w:t>f</w:t>
      </w:r>
      <w:r w:rsidRPr="00D562BE">
        <w:rPr>
          <w:rFonts w:ascii="Times New Roman" w:eastAsia="Times New Roman" w:hAnsi="Times New Roman" w:cs="Times New Roman"/>
          <w:spacing w:val="1"/>
          <w:sz w:val="24"/>
          <w:szCs w:val="24"/>
        </w:rPr>
        <w:t>i</w:t>
      </w:r>
      <w:r w:rsidRPr="00D562BE">
        <w:rPr>
          <w:rFonts w:ascii="Times New Roman" w:eastAsia="Times New Roman" w:hAnsi="Times New Roman" w:cs="Times New Roman"/>
          <w:spacing w:val="-2"/>
          <w:sz w:val="24"/>
          <w:szCs w:val="24"/>
        </w:rPr>
        <w:t>e</w:t>
      </w:r>
      <w:r w:rsidRPr="00D562BE">
        <w:rPr>
          <w:rFonts w:ascii="Times New Roman" w:eastAsia="Times New Roman" w:hAnsi="Times New Roman" w:cs="Times New Roman"/>
          <w:sz w:val="24"/>
          <w:szCs w:val="24"/>
        </w:rPr>
        <w:t>d</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1"/>
          <w:sz w:val="24"/>
          <w:szCs w:val="24"/>
        </w:rPr>
        <w:t>t</w:t>
      </w:r>
      <w:r w:rsidRPr="00D562BE">
        <w:rPr>
          <w:rFonts w:ascii="Times New Roman" w:eastAsia="Times New Roman" w:hAnsi="Times New Roman" w:cs="Times New Roman"/>
          <w:spacing w:val="3"/>
          <w:sz w:val="24"/>
          <w:szCs w:val="24"/>
        </w:rPr>
        <w:t>h</w:t>
      </w:r>
      <w:r w:rsidRPr="00D562BE">
        <w:rPr>
          <w:rFonts w:ascii="Times New Roman" w:eastAsia="Times New Roman" w:hAnsi="Times New Roman" w:cs="Times New Roman"/>
          <w:spacing w:val="-2"/>
          <w:sz w:val="24"/>
          <w:szCs w:val="24"/>
        </w:rPr>
        <w:t>a</w:t>
      </w:r>
      <w:r w:rsidRPr="00D562BE">
        <w:rPr>
          <w:rFonts w:ascii="Times New Roman" w:eastAsia="Times New Roman" w:hAnsi="Times New Roman" w:cs="Times New Roman"/>
          <w:sz w:val="24"/>
          <w:szCs w:val="24"/>
        </w:rPr>
        <w:t>t</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6"/>
          <w:sz w:val="24"/>
          <w:szCs w:val="24"/>
        </w:rPr>
        <w:t>t</w:t>
      </w:r>
      <w:r w:rsidRPr="00D562BE">
        <w:rPr>
          <w:rFonts w:ascii="Times New Roman" w:eastAsia="Times New Roman" w:hAnsi="Times New Roman" w:cs="Times New Roman"/>
          <w:spacing w:val="3"/>
          <w:sz w:val="24"/>
          <w:szCs w:val="24"/>
        </w:rPr>
        <w:t>h</w:t>
      </w:r>
      <w:r w:rsidRPr="00D562BE">
        <w:rPr>
          <w:rFonts w:ascii="Times New Roman" w:eastAsia="Times New Roman" w:hAnsi="Times New Roman" w:cs="Times New Roman"/>
          <w:spacing w:val="1"/>
          <w:sz w:val="24"/>
          <w:szCs w:val="24"/>
        </w:rPr>
        <w:t>i</w:t>
      </w:r>
      <w:r w:rsidRPr="00D562BE">
        <w:rPr>
          <w:rFonts w:ascii="Times New Roman" w:eastAsia="Times New Roman" w:hAnsi="Times New Roman" w:cs="Times New Roman"/>
          <w:sz w:val="24"/>
          <w:szCs w:val="24"/>
        </w:rPr>
        <w:t xml:space="preserve">s mini </w:t>
      </w:r>
      <w:r w:rsidRPr="00D562BE">
        <w:rPr>
          <w:rFonts w:ascii="Times New Roman" w:eastAsia="Times New Roman" w:hAnsi="Times New Roman" w:cs="Times New Roman"/>
          <w:spacing w:val="-4"/>
          <w:sz w:val="24"/>
          <w:szCs w:val="24"/>
        </w:rPr>
        <w:t>p</w:t>
      </w:r>
      <w:r w:rsidRPr="00D562BE">
        <w:rPr>
          <w:rFonts w:ascii="Times New Roman" w:eastAsia="Times New Roman" w:hAnsi="Times New Roman" w:cs="Times New Roman"/>
          <w:sz w:val="24"/>
          <w:szCs w:val="24"/>
        </w:rPr>
        <w:t>r</w:t>
      </w:r>
      <w:r w:rsidRPr="00D562BE">
        <w:rPr>
          <w:rFonts w:ascii="Times New Roman" w:eastAsia="Times New Roman" w:hAnsi="Times New Roman" w:cs="Times New Roman"/>
          <w:spacing w:val="-3"/>
          <w:sz w:val="24"/>
          <w:szCs w:val="24"/>
        </w:rPr>
        <w:t>o</w:t>
      </w:r>
      <w:r w:rsidRPr="00D562BE">
        <w:rPr>
          <w:rFonts w:ascii="Times New Roman" w:eastAsia="Times New Roman" w:hAnsi="Times New Roman" w:cs="Times New Roman"/>
          <w:spacing w:val="1"/>
          <w:sz w:val="24"/>
          <w:szCs w:val="24"/>
        </w:rPr>
        <w:t>j</w:t>
      </w:r>
      <w:r w:rsidRPr="00D562BE">
        <w:rPr>
          <w:rFonts w:ascii="Times New Roman" w:eastAsia="Times New Roman" w:hAnsi="Times New Roman" w:cs="Times New Roman"/>
          <w:spacing w:val="-2"/>
          <w:sz w:val="24"/>
          <w:szCs w:val="24"/>
        </w:rPr>
        <w:t>ec</w:t>
      </w:r>
      <w:r w:rsidRPr="00D562BE">
        <w:rPr>
          <w:rFonts w:ascii="Times New Roman" w:eastAsia="Times New Roman" w:hAnsi="Times New Roman" w:cs="Times New Roman"/>
          <w:sz w:val="24"/>
          <w:szCs w:val="24"/>
        </w:rPr>
        <w:t>t</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z w:val="24"/>
          <w:szCs w:val="24"/>
        </w:rPr>
        <w:t>r</w:t>
      </w:r>
      <w:r w:rsidRPr="00D562BE">
        <w:rPr>
          <w:rFonts w:ascii="Times New Roman" w:eastAsia="Times New Roman" w:hAnsi="Times New Roman" w:cs="Times New Roman"/>
          <w:spacing w:val="-2"/>
          <w:sz w:val="24"/>
          <w:szCs w:val="24"/>
        </w:rPr>
        <w:t>e</w:t>
      </w:r>
      <w:r w:rsidRPr="00D562BE">
        <w:rPr>
          <w:rFonts w:ascii="Times New Roman" w:eastAsia="Times New Roman" w:hAnsi="Times New Roman" w:cs="Times New Roman"/>
          <w:spacing w:val="-4"/>
          <w:sz w:val="24"/>
          <w:szCs w:val="24"/>
        </w:rPr>
        <w:t>po</w:t>
      </w:r>
      <w:r w:rsidRPr="00D562BE">
        <w:rPr>
          <w:rFonts w:ascii="Times New Roman" w:eastAsia="Times New Roman" w:hAnsi="Times New Roman" w:cs="Times New Roman"/>
          <w:sz w:val="24"/>
          <w:szCs w:val="24"/>
        </w:rPr>
        <w:t>rt</w:t>
      </w:r>
      <w:r w:rsidRPr="00D562BE">
        <w:rPr>
          <w:rFonts w:ascii="Times New Roman" w:eastAsia="Times New Roman" w:hAnsi="Times New Roman" w:cs="Times New Roman"/>
          <w:spacing w:val="10"/>
          <w:sz w:val="24"/>
          <w:szCs w:val="24"/>
        </w:rPr>
        <w:t xml:space="preserve"> titled </w:t>
      </w:r>
      <w:r w:rsidRPr="00D562BE">
        <w:rPr>
          <w:rFonts w:ascii="Times New Roman" w:eastAsia="Times New Roman" w:hAnsi="Times New Roman" w:cs="Times New Roman"/>
          <w:b/>
          <w:spacing w:val="3"/>
          <w:sz w:val="24"/>
          <w:szCs w:val="24"/>
        </w:rPr>
        <w:t>“</w:t>
      </w:r>
      <w:r w:rsidR="000035B7" w:rsidRPr="00D562BE">
        <w:rPr>
          <w:rFonts w:ascii="Times New Roman" w:eastAsia="Times New Roman" w:hAnsi="Times New Roman" w:cs="Times New Roman"/>
          <w:b/>
          <w:spacing w:val="3"/>
          <w:sz w:val="24"/>
          <w:szCs w:val="24"/>
        </w:rPr>
        <w:t xml:space="preserve">STUDENT </w:t>
      </w:r>
      <w:r w:rsidR="00F83E46">
        <w:rPr>
          <w:rFonts w:ascii="Times New Roman" w:eastAsia="Times New Roman" w:hAnsi="Times New Roman" w:cs="Times New Roman"/>
          <w:b/>
          <w:spacing w:val="3"/>
          <w:sz w:val="24"/>
          <w:szCs w:val="24"/>
        </w:rPr>
        <w:t>GRIEVANCE</w:t>
      </w:r>
      <w:r w:rsidR="000035B7" w:rsidRPr="00D562BE">
        <w:rPr>
          <w:rFonts w:ascii="Times New Roman" w:eastAsia="Times New Roman" w:hAnsi="Times New Roman" w:cs="Times New Roman"/>
          <w:b/>
          <w:spacing w:val="3"/>
          <w:sz w:val="24"/>
          <w:szCs w:val="24"/>
        </w:rPr>
        <w:t xml:space="preserve"> SYSTEM WEB</w:t>
      </w:r>
      <w:r w:rsidR="003E3A8F" w:rsidRPr="00D562BE">
        <w:rPr>
          <w:rFonts w:ascii="Times New Roman" w:eastAsia="Times New Roman" w:hAnsi="Times New Roman" w:cs="Times New Roman"/>
          <w:b/>
          <w:spacing w:val="3"/>
          <w:sz w:val="24"/>
          <w:szCs w:val="24"/>
        </w:rPr>
        <w:t xml:space="preserve"> APPLICATION</w:t>
      </w:r>
      <w:r w:rsidRPr="00D562BE">
        <w:rPr>
          <w:rFonts w:ascii="Times New Roman" w:eastAsia="Times New Roman" w:hAnsi="Times New Roman" w:cs="Times New Roman"/>
          <w:b/>
          <w:sz w:val="24"/>
          <w:szCs w:val="24"/>
        </w:rPr>
        <w:t>”</w:t>
      </w:r>
      <w:r w:rsidR="003E3A8F" w:rsidRPr="00D562BE">
        <w:rPr>
          <w:rFonts w:ascii="Times New Roman" w:eastAsia="Times New Roman" w:hAnsi="Times New Roman" w:cs="Times New Roman"/>
          <w:b/>
          <w:sz w:val="24"/>
          <w:szCs w:val="24"/>
        </w:rPr>
        <w:t xml:space="preserve"> </w:t>
      </w:r>
      <w:r w:rsidRPr="00D562BE">
        <w:rPr>
          <w:rFonts w:ascii="Times New Roman" w:eastAsia="Times New Roman" w:hAnsi="Times New Roman" w:cs="Times New Roman"/>
          <w:spacing w:val="1"/>
          <w:sz w:val="24"/>
          <w:szCs w:val="24"/>
        </w:rPr>
        <w:t>i</w:t>
      </w:r>
      <w:r w:rsidRPr="00D562BE">
        <w:rPr>
          <w:rFonts w:ascii="Times New Roman" w:eastAsia="Times New Roman" w:hAnsi="Times New Roman" w:cs="Times New Roman"/>
          <w:sz w:val="24"/>
          <w:szCs w:val="24"/>
        </w:rPr>
        <w:t>s</w:t>
      </w:r>
      <w:r w:rsidRPr="00D562BE">
        <w:rPr>
          <w:rFonts w:ascii="Times New Roman" w:eastAsia="Times New Roman" w:hAnsi="Times New Roman" w:cs="Times New Roman"/>
          <w:spacing w:val="2"/>
          <w:sz w:val="24"/>
          <w:szCs w:val="24"/>
        </w:rPr>
        <w:t xml:space="preserve"> the</w:t>
      </w:r>
      <w:r w:rsidR="003E3A8F" w:rsidRPr="00D562BE">
        <w:rPr>
          <w:rFonts w:ascii="Times New Roman" w:eastAsia="Times New Roman" w:hAnsi="Times New Roman" w:cs="Times New Roman"/>
          <w:spacing w:val="2"/>
          <w:sz w:val="24"/>
          <w:szCs w:val="24"/>
        </w:rPr>
        <w:t xml:space="preserve"> </w:t>
      </w:r>
      <w:r w:rsidRPr="00D562BE">
        <w:rPr>
          <w:rFonts w:ascii="Times New Roman" w:eastAsia="Times New Roman" w:hAnsi="Times New Roman" w:cs="Times New Roman"/>
          <w:spacing w:val="-4"/>
          <w:sz w:val="24"/>
          <w:szCs w:val="24"/>
        </w:rPr>
        <w:t>bo</w:t>
      </w:r>
      <w:r w:rsidRPr="00D562BE">
        <w:rPr>
          <w:rFonts w:ascii="Times New Roman" w:eastAsia="Times New Roman" w:hAnsi="Times New Roman" w:cs="Times New Roman"/>
          <w:spacing w:val="3"/>
          <w:sz w:val="24"/>
          <w:szCs w:val="24"/>
        </w:rPr>
        <w:t>n</w:t>
      </w:r>
      <w:r w:rsidRPr="00D562BE">
        <w:rPr>
          <w:rFonts w:ascii="Times New Roman" w:eastAsia="Times New Roman" w:hAnsi="Times New Roman" w:cs="Times New Roman"/>
          <w:spacing w:val="-2"/>
          <w:sz w:val="24"/>
          <w:szCs w:val="24"/>
        </w:rPr>
        <w:t>a</w:t>
      </w:r>
      <w:r w:rsidRPr="00D562BE">
        <w:rPr>
          <w:rFonts w:ascii="Times New Roman" w:eastAsia="Times New Roman" w:hAnsi="Times New Roman" w:cs="Times New Roman"/>
          <w:spacing w:val="-7"/>
          <w:sz w:val="24"/>
          <w:szCs w:val="24"/>
        </w:rPr>
        <w:t>f</w:t>
      </w:r>
      <w:r w:rsidRPr="00D562BE">
        <w:rPr>
          <w:rFonts w:ascii="Times New Roman" w:eastAsia="Times New Roman" w:hAnsi="Times New Roman" w:cs="Times New Roman"/>
          <w:spacing w:val="1"/>
          <w:sz w:val="24"/>
          <w:szCs w:val="24"/>
        </w:rPr>
        <w:t>i</w:t>
      </w:r>
      <w:r w:rsidRPr="00D562BE">
        <w:rPr>
          <w:rFonts w:ascii="Times New Roman" w:eastAsia="Times New Roman" w:hAnsi="Times New Roman" w:cs="Times New Roman"/>
          <w:spacing w:val="3"/>
          <w:sz w:val="24"/>
          <w:szCs w:val="24"/>
        </w:rPr>
        <w:t>d</w:t>
      </w:r>
      <w:r w:rsidRPr="00D562BE">
        <w:rPr>
          <w:rFonts w:ascii="Times New Roman" w:eastAsia="Times New Roman" w:hAnsi="Times New Roman" w:cs="Times New Roman"/>
          <w:sz w:val="24"/>
          <w:szCs w:val="24"/>
        </w:rPr>
        <w:t>e</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1"/>
          <w:sz w:val="24"/>
          <w:szCs w:val="24"/>
        </w:rPr>
        <w:t>w</w:t>
      </w:r>
      <w:r w:rsidRPr="00D562BE">
        <w:rPr>
          <w:rFonts w:ascii="Times New Roman" w:eastAsia="Times New Roman" w:hAnsi="Times New Roman" w:cs="Times New Roman"/>
          <w:spacing w:val="-4"/>
          <w:sz w:val="24"/>
          <w:szCs w:val="24"/>
        </w:rPr>
        <w:t>o</w:t>
      </w:r>
      <w:r w:rsidRPr="00D562BE">
        <w:rPr>
          <w:rFonts w:ascii="Times New Roman" w:eastAsia="Times New Roman" w:hAnsi="Times New Roman" w:cs="Times New Roman"/>
          <w:spacing w:val="7"/>
          <w:sz w:val="24"/>
          <w:szCs w:val="24"/>
        </w:rPr>
        <w:t>r</w:t>
      </w:r>
      <w:r w:rsidRPr="00D562BE">
        <w:rPr>
          <w:rFonts w:ascii="Times New Roman" w:eastAsia="Times New Roman" w:hAnsi="Times New Roman" w:cs="Times New Roman"/>
          <w:sz w:val="24"/>
          <w:szCs w:val="24"/>
        </w:rPr>
        <w:t xml:space="preserve">k </w:t>
      </w:r>
      <w:r w:rsidRPr="00D562BE">
        <w:rPr>
          <w:rFonts w:ascii="Times New Roman" w:eastAsia="Times New Roman" w:hAnsi="Times New Roman" w:cs="Times New Roman"/>
          <w:spacing w:val="3"/>
          <w:sz w:val="24"/>
          <w:szCs w:val="24"/>
        </w:rPr>
        <w:t>o</w:t>
      </w:r>
      <w:r w:rsidRPr="00D562BE">
        <w:rPr>
          <w:rFonts w:ascii="Times New Roman" w:eastAsia="Times New Roman" w:hAnsi="Times New Roman" w:cs="Times New Roman"/>
          <w:sz w:val="24"/>
          <w:szCs w:val="24"/>
        </w:rPr>
        <w:t xml:space="preserve">f </w:t>
      </w:r>
      <w:r w:rsidRPr="00D562BE">
        <w:rPr>
          <w:rFonts w:ascii="Times New Roman" w:eastAsia="Times New Roman" w:hAnsi="Times New Roman" w:cs="Times New Roman"/>
          <w:b/>
          <w:spacing w:val="10"/>
          <w:sz w:val="24"/>
          <w:szCs w:val="24"/>
        </w:rPr>
        <w:t>“</w:t>
      </w:r>
      <w:r w:rsidR="000035B7" w:rsidRPr="00D562BE">
        <w:rPr>
          <w:rFonts w:ascii="Times New Roman" w:eastAsia="Times New Roman" w:hAnsi="Times New Roman" w:cs="Times New Roman"/>
          <w:b/>
          <w:spacing w:val="10"/>
          <w:sz w:val="24"/>
          <w:szCs w:val="24"/>
        </w:rPr>
        <w:t>VASANTH T</w:t>
      </w:r>
      <w:r w:rsidR="003E3A8F" w:rsidRPr="00D562BE">
        <w:rPr>
          <w:rFonts w:ascii="Times New Roman" w:eastAsia="Times New Roman" w:hAnsi="Times New Roman" w:cs="Times New Roman"/>
          <w:b/>
          <w:spacing w:val="10"/>
          <w:sz w:val="24"/>
          <w:szCs w:val="24"/>
        </w:rPr>
        <w:t xml:space="preserve"> (1</w:t>
      </w:r>
      <w:r w:rsidR="000035B7" w:rsidRPr="00D562BE">
        <w:rPr>
          <w:rFonts w:ascii="Times New Roman" w:eastAsia="Times New Roman" w:hAnsi="Times New Roman" w:cs="Times New Roman"/>
          <w:b/>
          <w:spacing w:val="10"/>
          <w:sz w:val="24"/>
          <w:szCs w:val="24"/>
        </w:rPr>
        <w:t>8EUCS125</w:t>
      </w:r>
      <w:r w:rsidR="003E3A8F" w:rsidRPr="00D562BE">
        <w:rPr>
          <w:rFonts w:ascii="Times New Roman" w:eastAsia="Times New Roman" w:hAnsi="Times New Roman" w:cs="Times New Roman"/>
          <w:b/>
          <w:spacing w:val="10"/>
          <w:sz w:val="24"/>
          <w:szCs w:val="24"/>
        </w:rPr>
        <w:t>),</w:t>
      </w:r>
      <w:r w:rsidR="00257D25" w:rsidRPr="00D562BE">
        <w:rPr>
          <w:rFonts w:ascii="Times New Roman" w:eastAsia="Times New Roman" w:hAnsi="Times New Roman" w:cs="Times New Roman"/>
          <w:b/>
          <w:spacing w:val="10"/>
          <w:sz w:val="24"/>
          <w:szCs w:val="24"/>
        </w:rPr>
        <w:t xml:space="preserve"> </w:t>
      </w:r>
      <w:r w:rsidR="000035B7" w:rsidRPr="00D562BE">
        <w:rPr>
          <w:rFonts w:ascii="Times New Roman" w:eastAsia="Times New Roman" w:hAnsi="Times New Roman" w:cs="Times New Roman"/>
          <w:b/>
          <w:spacing w:val="10"/>
          <w:sz w:val="24"/>
          <w:szCs w:val="24"/>
        </w:rPr>
        <w:t xml:space="preserve">YASWANTH </w:t>
      </w:r>
      <w:r w:rsidR="003E3A8F" w:rsidRPr="00D562BE">
        <w:rPr>
          <w:rFonts w:ascii="Times New Roman" w:eastAsia="Times New Roman" w:hAnsi="Times New Roman" w:cs="Times New Roman"/>
          <w:b/>
          <w:spacing w:val="10"/>
          <w:sz w:val="24"/>
          <w:szCs w:val="24"/>
        </w:rPr>
        <w:t>S (1</w:t>
      </w:r>
      <w:r w:rsidR="000035B7" w:rsidRPr="00D562BE">
        <w:rPr>
          <w:rFonts w:ascii="Times New Roman" w:eastAsia="Times New Roman" w:hAnsi="Times New Roman" w:cs="Times New Roman"/>
          <w:b/>
          <w:spacing w:val="10"/>
          <w:sz w:val="24"/>
          <w:szCs w:val="24"/>
        </w:rPr>
        <w:t>8EUCS129</w:t>
      </w:r>
      <w:r w:rsidR="003E3A8F" w:rsidRPr="00D562BE">
        <w:rPr>
          <w:rFonts w:ascii="Times New Roman" w:eastAsia="Times New Roman" w:hAnsi="Times New Roman" w:cs="Times New Roman"/>
          <w:b/>
          <w:spacing w:val="10"/>
          <w:sz w:val="24"/>
          <w:szCs w:val="24"/>
        </w:rPr>
        <w:t>),</w:t>
      </w:r>
      <w:r w:rsidR="00257D25" w:rsidRPr="00D562BE">
        <w:rPr>
          <w:rFonts w:ascii="Times New Roman" w:eastAsia="Times New Roman" w:hAnsi="Times New Roman" w:cs="Times New Roman"/>
          <w:b/>
          <w:spacing w:val="10"/>
          <w:sz w:val="24"/>
          <w:szCs w:val="24"/>
        </w:rPr>
        <w:t xml:space="preserve"> </w:t>
      </w:r>
      <w:r w:rsidR="000035B7" w:rsidRPr="00D562BE">
        <w:rPr>
          <w:rFonts w:ascii="Times New Roman" w:eastAsia="Times New Roman" w:hAnsi="Times New Roman" w:cs="Times New Roman"/>
          <w:b/>
          <w:spacing w:val="10"/>
          <w:sz w:val="24"/>
          <w:szCs w:val="24"/>
        </w:rPr>
        <w:t>KAVIN RAJ P</w:t>
      </w:r>
      <w:r w:rsidR="003E3A8F" w:rsidRPr="00D562BE">
        <w:rPr>
          <w:rFonts w:ascii="Times New Roman" w:eastAsia="Times New Roman" w:hAnsi="Times New Roman" w:cs="Times New Roman"/>
          <w:b/>
          <w:spacing w:val="10"/>
          <w:sz w:val="24"/>
          <w:szCs w:val="24"/>
        </w:rPr>
        <w:t xml:space="preserve"> (1</w:t>
      </w:r>
      <w:r w:rsidR="000035B7" w:rsidRPr="00D562BE">
        <w:rPr>
          <w:rFonts w:ascii="Times New Roman" w:eastAsia="Times New Roman" w:hAnsi="Times New Roman" w:cs="Times New Roman"/>
          <w:b/>
          <w:spacing w:val="10"/>
          <w:sz w:val="24"/>
          <w:szCs w:val="24"/>
        </w:rPr>
        <w:t>9EUCS504</w:t>
      </w:r>
      <w:r w:rsidR="003E3A8F" w:rsidRPr="00D562BE">
        <w:rPr>
          <w:rFonts w:ascii="Times New Roman" w:eastAsia="Times New Roman" w:hAnsi="Times New Roman" w:cs="Times New Roman"/>
          <w:b/>
          <w:spacing w:val="10"/>
          <w:sz w:val="24"/>
          <w:szCs w:val="24"/>
        </w:rPr>
        <w:t>)</w:t>
      </w:r>
      <w:r w:rsidRPr="00D562BE">
        <w:rPr>
          <w:rFonts w:ascii="Times New Roman" w:eastAsia="Times New Roman" w:hAnsi="Times New Roman" w:cs="Times New Roman"/>
          <w:b/>
          <w:sz w:val="24"/>
          <w:szCs w:val="24"/>
        </w:rPr>
        <w:t xml:space="preserve">” </w:t>
      </w:r>
      <w:r w:rsidRPr="00D562BE">
        <w:rPr>
          <w:rFonts w:ascii="Times New Roman" w:eastAsia="Times New Roman" w:hAnsi="Times New Roman" w:cs="Times New Roman"/>
          <w:spacing w:val="-1"/>
          <w:sz w:val="24"/>
          <w:szCs w:val="24"/>
        </w:rPr>
        <w:t>w</w:t>
      </w:r>
      <w:r w:rsidRPr="00D562BE">
        <w:rPr>
          <w:rFonts w:ascii="Times New Roman" w:eastAsia="Times New Roman" w:hAnsi="Times New Roman" w:cs="Times New Roman"/>
          <w:spacing w:val="3"/>
          <w:sz w:val="24"/>
          <w:szCs w:val="24"/>
        </w:rPr>
        <w:t>h</w:t>
      </w:r>
      <w:r w:rsidRPr="00D562BE">
        <w:rPr>
          <w:rFonts w:ascii="Times New Roman" w:eastAsia="Times New Roman" w:hAnsi="Times New Roman" w:cs="Times New Roman"/>
          <w:sz w:val="24"/>
          <w:szCs w:val="24"/>
        </w:rPr>
        <w:t>o</w:t>
      </w:r>
      <w:r w:rsidRPr="00D562BE">
        <w:rPr>
          <w:rFonts w:ascii="Times New Roman" w:eastAsia="Times New Roman" w:hAnsi="Times New Roman" w:cs="Times New Roman"/>
          <w:spacing w:val="-2"/>
          <w:sz w:val="24"/>
          <w:szCs w:val="24"/>
        </w:rPr>
        <w:t xml:space="preserve"> ca</w:t>
      </w:r>
      <w:r w:rsidRPr="00D562BE">
        <w:rPr>
          <w:rFonts w:ascii="Times New Roman" w:eastAsia="Times New Roman" w:hAnsi="Times New Roman" w:cs="Times New Roman"/>
          <w:sz w:val="24"/>
          <w:szCs w:val="24"/>
        </w:rPr>
        <w:t>rr</w:t>
      </w:r>
      <w:r w:rsidRPr="00D562BE">
        <w:rPr>
          <w:rFonts w:ascii="Times New Roman" w:eastAsia="Times New Roman" w:hAnsi="Times New Roman" w:cs="Times New Roman"/>
          <w:spacing w:val="1"/>
          <w:sz w:val="24"/>
          <w:szCs w:val="24"/>
        </w:rPr>
        <w:t>i</w:t>
      </w:r>
      <w:r w:rsidRPr="00D562BE">
        <w:rPr>
          <w:rFonts w:ascii="Times New Roman" w:eastAsia="Times New Roman" w:hAnsi="Times New Roman" w:cs="Times New Roman"/>
          <w:spacing w:val="-2"/>
          <w:sz w:val="24"/>
          <w:szCs w:val="24"/>
        </w:rPr>
        <w:t>e</w:t>
      </w:r>
      <w:r w:rsidRPr="00D562BE">
        <w:rPr>
          <w:rFonts w:ascii="Times New Roman" w:eastAsia="Times New Roman" w:hAnsi="Times New Roman" w:cs="Times New Roman"/>
          <w:sz w:val="24"/>
          <w:szCs w:val="24"/>
        </w:rPr>
        <w:t>d</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4"/>
          <w:sz w:val="24"/>
          <w:szCs w:val="24"/>
        </w:rPr>
        <w:t>o</w:t>
      </w:r>
      <w:r w:rsidRPr="00D562BE">
        <w:rPr>
          <w:rFonts w:ascii="Times New Roman" w:eastAsia="Times New Roman" w:hAnsi="Times New Roman" w:cs="Times New Roman"/>
          <w:spacing w:val="3"/>
          <w:sz w:val="24"/>
          <w:szCs w:val="24"/>
        </w:rPr>
        <w:t>u</w:t>
      </w:r>
      <w:r w:rsidRPr="00D562BE">
        <w:rPr>
          <w:rFonts w:ascii="Times New Roman" w:eastAsia="Times New Roman" w:hAnsi="Times New Roman" w:cs="Times New Roman"/>
          <w:sz w:val="24"/>
          <w:szCs w:val="24"/>
        </w:rPr>
        <w:t>t</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6"/>
          <w:sz w:val="24"/>
          <w:szCs w:val="24"/>
        </w:rPr>
        <w:t>t</w:t>
      </w:r>
      <w:r w:rsidRPr="00D562BE">
        <w:rPr>
          <w:rFonts w:ascii="Times New Roman" w:eastAsia="Times New Roman" w:hAnsi="Times New Roman" w:cs="Times New Roman"/>
          <w:spacing w:val="3"/>
          <w:sz w:val="24"/>
          <w:szCs w:val="24"/>
        </w:rPr>
        <w:t>he</w:t>
      </w:r>
      <w:r w:rsidRPr="00D562BE">
        <w:rPr>
          <w:rFonts w:ascii="Times New Roman" w:eastAsia="Times New Roman" w:hAnsi="Times New Roman" w:cs="Times New Roman"/>
          <w:sz w:val="24"/>
          <w:szCs w:val="24"/>
        </w:rPr>
        <w:t xml:space="preserve"> mini </w:t>
      </w:r>
      <w:r w:rsidRPr="00D562BE">
        <w:rPr>
          <w:rFonts w:ascii="Times New Roman" w:eastAsia="Times New Roman" w:hAnsi="Times New Roman" w:cs="Times New Roman"/>
          <w:spacing w:val="-4"/>
          <w:sz w:val="24"/>
          <w:szCs w:val="24"/>
        </w:rPr>
        <w:t>p</w:t>
      </w:r>
      <w:r w:rsidRPr="00D562BE">
        <w:rPr>
          <w:rFonts w:ascii="Times New Roman" w:eastAsia="Times New Roman" w:hAnsi="Times New Roman" w:cs="Times New Roman"/>
          <w:sz w:val="24"/>
          <w:szCs w:val="24"/>
        </w:rPr>
        <w:t>r</w:t>
      </w:r>
      <w:r w:rsidRPr="00D562BE">
        <w:rPr>
          <w:rFonts w:ascii="Times New Roman" w:eastAsia="Times New Roman" w:hAnsi="Times New Roman" w:cs="Times New Roman"/>
          <w:spacing w:val="-3"/>
          <w:sz w:val="24"/>
          <w:szCs w:val="24"/>
        </w:rPr>
        <w:t>o</w:t>
      </w:r>
      <w:r w:rsidRPr="00D562BE">
        <w:rPr>
          <w:rFonts w:ascii="Times New Roman" w:eastAsia="Times New Roman" w:hAnsi="Times New Roman" w:cs="Times New Roman"/>
          <w:spacing w:val="1"/>
          <w:sz w:val="24"/>
          <w:szCs w:val="24"/>
        </w:rPr>
        <w:t>j</w:t>
      </w:r>
      <w:r w:rsidRPr="00D562BE">
        <w:rPr>
          <w:rFonts w:ascii="Times New Roman" w:eastAsia="Times New Roman" w:hAnsi="Times New Roman" w:cs="Times New Roman"/>
          <w:spacing w:val="-2"/>
          <w:sz w:val="24"/>
          <w:szCs w:val="24"/>
        </w:rPr>
        <w:t>ec</w:t>
      </w:r>
      <w:r w:rsidRPr="00D562BE">
        <w:rPr>
          <w:rFonts w:ascii="Times New Roman" w:eastAsia="Times New Roman" w:hAnsi="Times New Roman" w:cs="Times New Roman"/>
          <w:sz w:val="24"/>
          <w:szCs w:val="24"/>
        </w:rPr>
        <w:t>t</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1"/>
          <w:sz w:val="24"/>
          <w:szCs w:val="24"/>
        </w:rPr>
        <w:t>w</w:t>
      </w:r>
      <w:r w:rsidRPr="00D562BE">
        <w:rPr>
          <w:rFonts w:ascii="Times New Roman" w:eastAsia="Times New Roman" w:hAnsi="Times New Roman" w:cs="Times New Roman"/>
          <w:spacing w:val="-4"/>
          <w:sz w:val="24"/>
          <w:szCs w:val="24"/>
        </w:rPr>
        <w:t>o</w:t>
      </w:r>
      <w:r w:rsidRPr="00D562BE">
        <w:rPr>
          <w:rFonts w:ascii="Times New Roman" w:eastAsia="Times New Roman" w:hAnsi="Times New Roman" w:cs="Times New Roman"/>
          <w:sz w:val="24"/>
          <w:szCs w:val="24"/>
        </w:rPr>
        <w:t>rk</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3"/>
          <w:sz w:val="24"/>
          <w:szCs w:val="24"/>
        </w:rPr>
        <w:t>und</w:t>
      </w:r>
      <w:r w:rsidRPr="00D562BE">
        <w:rPr>
          <w:rFonts w:ascii="Times New Roman" w:eastAsia="Times New Roman" w:hAnsi="Times New Roman" w:cs="Times New Roman"/>
          <w:spacing w:val="-2"/>
          <w:sz w:val="24"/>
          <w:szCs w:val="24"/>
        </w:rPr>
        <w:t>e</w:t>
      </w:r>
      <w:r w:rsidRPr="00D562BE">
        <w:rPr>
          <w:rFonts w:ascii="Times New Roman" w:eastAsia="Times New Roman" w:hAnsi="Times New Roman" w:cs="Times New Roman"/>
          <w:sz w:val="24"/>
          <w:szCs w:val="24"/>
        </w:rPr>
        <w:t>r</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10"/>
          <w:sz w:val="24"/>
          <w:szCs w:val="24"/>
        </w:rPr>
        <w:t>m</w:t>
      </w:r>
      <w:r w:rsidRPr="00D562BE">
        <w:rPr>
          <w:rFonts w:ascii="Times New Roman" w:eastAsia="Times New Roman" w:hAnsi="Times New Roman" w:cs="Times New Roman"/>
          <w:sz w:val="24"/>
          <w:szCs w:val="24"/>
        </w:rPr>
        <w:t>y</w:t>
      </w:r>
      <w:r w:rsidR="003E3A8F" w:rsidRPr="00D562BE">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1"/>
          <w:sz w:val="24"/>
          <w:szCs w:val="24"/>
        </w:rPr>
        <w:t>s</w:t>
      </w:r>
      <w:r w:rsidRPr="00D562BE">
        <w:rPr>
          <w:rFonts w:ascii="Times New Roman" w:eastAsia="Times New Roman" w:hAnsi="Times New Roman" w:cs="Times New Roman"/>
          <w:spacing w:val="3"/>
          <w:sz w:val="24"/>
          <w:szCs w:val="24"/>
        </w:rPr>
        <w:t>u</w:t>
      </w:r>
      <w:r w:rsidRPr="00D562BE">
        <w:rPr>
          <w:rFonts w:ascii="Times New Roman" w:eastAsia="Times New Roman" w:hAnsi="Times New Roman" w:cs="Times New Roman"/>
          <w:spacing w:val="-4"/>
          <w:sz w:val="24"/>
          <w:szCs w:val="24"/>
        </w:rPr>
        <w:t>p</w:t>
      </w:r>
      <w:r w:rsidRPr="00D562BE">
        <w:rPr>
          <w:rFonts w:ascii="Times New Roman" w:eastAsia="Times New Roman" w:hAnsi="Times New Roman" w:cs="Times New Roman"/>
          <w:spacing w:val="-2"/>
          <w:sz w:val="24"/>
          <w:szCs w:val="24"/>
        </w:rPr>
        <w:t>e</w:t>
      </w:r>
      <w:r w:rsidRPr="00D562BE">
        <w:rPr>
          <w:rFonts w:ascii="Times New Roman" w:eastAsia="Times New Roman" w:hAnsi="Times New Roman" w:cs="Times New Roman"/>
          <w:spacing w:val="7"/>
          <w:sz w:val="24"/>
          <w:szCs w:val="24"/>
        </w:rPr>
        <w:t>r</w:t>
      </w:r>
      <w:r w:rsidRPr="00D562BE">
        <w:rPr>
          <w:rFonts w:ascii="Times New Roman" w:eastAsia="Times New Roman" w:hAnsi="Times New Roman" w:cs="Times New Roman"/>
          <w:spacing w:val="-11"/>
          <w:sz w:val="24"/>
          <w:szCs w:val="24"/>
        </w:rPr>
        <w:t>v</w:t>
      </w:r>
      <w:r w:rsidRPr="00D562BE">
        <w:rPr>
          <w:rFonts w:ascii="Times New Roman" w:eastAsia="Times New Roman" w:hAnsi="Times New Roman" w:cs="Times New Roman"/>
          <w:spacing w:val="8"/>
          <w:sz w:val="24"/>
          <w:szCs w:val="24"/>
        </w:rPr>
        <w:t>i</w:t>
      </w:r>
      <w:r w:rsidRPr="00D562BE">
        <w:rPr>
          <w:rFonts w:ascii="Times New Roman" w:eastAsia="Times New Roman" w:hAnsi="Times New Roman" w:cs="Times New Roman"/>
          <w:spacing w:val="-1"/>
          <w:sz w:val="24"/>
          <w:szCs w:val="24"/>
        </w:rPr>
        <w:t>s</w:t>
      </w:r>
      <w:r w:rsidRPr="00D562BE">
        <w:rPr>
          <w:rFonts w:ascii="Times New Roman" w:eastAsia="Times New Roman" w:hAnsi="Times New Roman" w:cs="Times New Roman"/>
          <w:spacing w:val="1"/>
          <w:sz w:val="24"/>
          <w:szCs w:val="24"/>
        </w:rPr>
        <w:t>i</w:t>
      </w:r>
      <w:r w:rsidRPr="00D562BE">
        <w:rPr>
          <w:rFonts w:ascii="Times New Roman" w:eastAsia="Times New Roman" w:hAnsi="Times New Roman" w:cs="Times New Roman"/>
          <w:spacing w:val="-4"/>
          <w:sz w:val="24"/>
          <w:szCs w:val="24"/>
        </w:rPr>
        <w:t>o</w:t>
      </w:r>
      <w:r w:rsidRPr="00D562BE">
        <w:rPr>
          <w:rFonts w:ascii="Times New Roman" w:eastAsia="Times New Roman" w:hAnsi="Times New Roman" w:cs="Times New Roman"/>
          <w:spacing w:val="3"/>
          <w:sz w:val="24"/>
          <w:szCs w:val="24"/>
        </w:rPr>
        <w:t>n</w:t>
      </w:r>
      <w:r w:rsidRPr="00D562BE">
        <w:rPr>
          <w:rFonts w:ascii="Times New Roman" w:eastAsia="Times New Roman" w:hAnsi="Times New Roman" w:cs="Times New Roman"/>
          <w:sz w:val="24"/>
          <w:szCs w:val="24"/>
        </w:rPr>
        <w:t>.</w:t>
      </w:r>
    </w:p>
    <w:p w14:paraId="1C1D4333" w14:textId="77777777" w:rsidR="00B511B1" w:rsidRPr="00D562BE" w:rsidRDefault="00B511B1" w:rsidP="00D562BE">
      <w:pPr>
        <w:spacing w:after="0" w:line="360" w:lineRule="auto"/>
        <w:jc w:val="both"/>
        <w:rPr>
          <w:rFonts w:ascii="Times New Roman" w:eastAsia="Times New Roman" w:hAnsi="Times New Roman" w:cs="Times New Roman"/>
          <w:spacing w:val="17"/>
          <w:sz w:val="24"/>
          <w:szCs w:val="24"/>
        </w:rPr>
      </w:pPr>
      <w:r w:rsidRPr="00D562BE">
        <w:rPr>
          <w:rFonts w:ascii="Times New Roman" w:eastAsia="Times New Roman" w:hAnsi="Times New Roman" w:cs="Times New Roman"/>
          <w:sz w:val="24"/>
          <w:szCs w:val="24"/>
        </w:rPr>
        <w:tab/>
      </w:r>
      <w:r w:rsidRPr="00D562BE">
        <w:rPr>
          <w:rFonts w:ascii="Times New Roman" w:eastAsia="Times New Roman" w:hAnsi="Times New Roman" w:cs="Times New Roman"/>
          <w:sz w:val="24"/>
          <w:szCs w:val="24"/>
        </w:rPr>
        <w:tab/>
      </w:r>
    </w:p>
    <w:p w14:paraId="29A7CD5A" w14:textId="77777777" w:rsidR="00B511B1" w:rsidRPr="00D562BE" w:rsidRDefault="00B511B1" w:rsidP="00D562BE">
      <w:pPr>
        <w:tabs>
          <w:tab w:val="left" w:pos="90"/>
        </w:tabs>
        <w:spacing w:after="0" w:line="360" w:lineRule="auto"/>
        <w:contextualSpacing/>
        <w:jc w:val="center"/>
        <w:rPr>
          <w:rFonts w:ascii="Times New Roman" w:hAnsi="Times New Roman" w:cs="Times New Roman"/>
          <w:b/>
          <w:sz w:val="24"/>
          <w:szCs w:val="24"/>
        </w:rPr>
      </w:pPr>
      <w:r w:rsidRPr="00D562BE">
        <w:rPr>
          <w:rFonts w:ascii="Times New Roman" w:eastAsia="Times New Roman" w:hAnsi="Times New Roman" w:cs="Times New Roman"/>
          <w:sz w:val="24"/>
          <w:szCs w:val="24"/>
        </w:rPr>
        <w:tab/>
      </w:r>
      <w:r w:rsidRPr="00D562BE">
        <w:rPr>
          <w:rFonts w:ascii="Times New Roman" w:eastAsia="Times New Roman" w:hAnsi="Times New Roman" w:cs="Times New Roman"/>
          <w:sz w:val="24"/>
          <w:szCs w:val="24"/>
        </w:rPr>
        <w:tab/>
      </w:r>
    </w:p>
    <w:p w14:paraId="257DB6A9" w14:textId="404C9A93" w:rsidR="00B511B1" w:rsidRPr="00D562BE" w:rsidRDefault="00B511B1" w:rsidP="00D562BE">
      <w:pPr>
        <w:spacing w:before="24" w:line="360" w:lineRule="auto"/>
        <w:jc w:val="both"/>
        <w:rPr>
          <w:rFonts w:ascii="Times New Roman" w:eastAsia="Times New Roman" w:hAnsi="Times New Roman" w:cs="Times New Roman"/>
          <w:spacing w:val="17"/>
          <w:sz w:val="24"/>
          <w:szCs w:val="24"/>
        </w:rPr>
      </w:pPr>
      <w:r w:rsidRPr="00D562BE">
        <w:rPr>
          <w:rFonts w:ascii="Times New Roman" w:eastAsia="Times New Roman" w:hAnsi="Times New Roman" w:cs="Times New Roman"/>
          <w:spacing w:val="-3"/>
          <w:sz w:val="24"/>
          <w:szCs w:val="24"/>
        </w:rPr>
        <w:t>S</w:t>
      </w:r>
      <w:r w:rsidRPr="00D562BE">
        <w:rPr>
          <w:rFonts w:ascii="Times New Roman" w:eastAsia="Times New Roman" w:hAnsi="Times New Roman" w:cs="Times New Roman"/>
          <w:spacing w:val="8"/>
          <w:sz w:val="24"/>
          <w:szCs w:val="24"/>
        </w:rPr>
        <w:t>I</w:t>
      </w:r>
      <w:r w:rsidRPr="00D562BE">
        <w:rPr>
          <w:rFonts w:ascii="Times New Roman" w:eastAsia="Times New Roman" w:hAnsi="Times New Roman" w:cs="Times New Roman"/>
          <w:spacing w:val="-5"/>
          <w:sz w:val="24"/>
          <w:szCs w:val="24"/>
        </w:rPr>
        <w:t>G</w:t>
      </w:r>
      <w:r w:rsidRPr="00D562BE">
        <w:rPr>
          <w:rFonts w:ascii="Times New Roman" w:eastAsia="Times New Roman" w:hAnsi="Times New Roman" w:cs="Times New Roman"/>
          <w:spacing w:val="8"/>
          <w:sz w:val="24"/>
          <w:szCs w:val="24"/>
        </w:rPr>
        <w:t>N</w:t>
      </w:r>
      <w:r w:rsidRPr="00D562BE">
        <w:rPr>
          <w:rFonts w:ascii="Times New Roman" w:eastAsia="Times New Roman" w:hAnsi="Times New Roman" w:cs="Times New Roman"/>
          <w:spacing w:val="-6"/>
          <w:sz w:val="24"/>
          <w:szCs w:val="24"/>
        </w:rPr>
        <w:t>A</w:t>
      </w:r>
      <w:r w:rsidRPr="00D562BE">
        <w:rPr>
          <w:rFonts w:ascii="Times New Roman" w:eastAsia="Times New Roman" w:hAnsi="Times New Roman" w:cs="Times New Roman"/>
          <w:spacing w:val="7"/>
          <w:sz w:val="24"/>
          <w:szCs w:val="24"/>
        </w:rPr>
        <w:t>T</w:t>
      </w:r>
      <w:r w:rsidRPr="00D562BE">
        <w:rPr>
          <w:rFonts w:ascii="Times New Roman" w:eastAsia="Times New Roman" w:hAnsi="Times New Roman" w:cs="Times New Roman"/>
          <w:spacing w:val="1"/>
          <w:sz w:val="24"/>
          <w:szCs w:val="24"/>
        </w:rPr>
        <w:t>UR</w:t>
      </w:r>
      <w:r w:rsidRPr="00D562BE">
        <w:rPr>
          <w:rFonts w:ascii="Times New Roman" w:eastAsia="Times New Roman" w:hAnsi="Times New Roman" w:cs="Times New Roman"/>
          <w:sz w:val="24"/>
          <w:szCs w:val="24"/>
        </w:rPr>
        <w:t xml:space="preserve">E          </w:t>
      </w:r>
      <w:r w:rsidRPr="00D562BE">
        <w:rPr>
          <w:rFonts w:ascii="Times New Roman" w:eastAsia="Times New Roman" w:hAnsi="Times New Roman" w:cs="Times New Roman"/>
          <w:sz w:val="24"/>
          <w:szCs w:val="24"/>
        </w:rPr>
        <w:tab/>
      </w:r>
      <w:r w:rsidRPr="00D562BE">
        <w:rPr>
          <w:rFonts w:ascii="Times New Roman" w:eastAsia="Times New Roman" w:hAnsi="Times New Roman" w:cs="Times New Roman"/>
          <w:sz w:val="24"/>
          <w:szCs w:val="24"/>
        </w:rPr>
        <w:tab/>
      </w:r>
      <w:r w:rsidRPr="00D562BE">
        <w:rPr>
          <w:rFonts w:ascii="Times New Roman" w:eastAsia="Times New Roman" w:hAnsi="Times New Roman" w:cs="Times New Roman"/>
          <w:sz w:val="24"/>
          <w:szCs w:val="24"/>
        </w:rPr>
        <w:tab/>
      </w:r>
      <w:r w:rsidRPr="00D562BE">
        <w:rPr>
          <w:rFonts w:ascii="Times New Roman" w:eastAsia="Times New Roman" w:hAnsi="Times New Roman" w:cs="Times New Roman"/>
          <w:sz w:val="24"/>
          <w:szCs w:val="24"/>
        </w:rPr>
        <w:tab/>
      </w:r>
      <w:r w:rsidR="00257D25" w:rsidRPr="00D562BE">
        <w:rPr>
          <w:rFonts w:ascii="Times New Roman" w:eastAsia="Times New Roman" w:hAnsi="Times New Roman" w:cs="Times New Roman"/>
          <w:sz w:val="24"/>
          <w:szCs w:val="24"/>
        </w:rPr>
        <w:t xml:space="preserve">        </w:t>
      </w:r>
      <w:r w:rsidR="00115EA7">
        <w:rPr>
          <w:rFonts w:ascii="Times New Roman" w:eastAsia="Times New Roman" w:hAnsi="Times New Roman" w:cs="Times New Roman"/>
          <w:sz w:val="24"/>
          <w:szCs w:val="24"/>
        </w:rPr>
        <w:t xml:space="preserve">                     </w:t>
      </w:r>
      <w:r w:rsidRPr="00D562BE">
        <w:rPr>
          <w:rFonts w:ascii="Times New Roman" w:eastAsia="Times New Roman" w:hAnsi="Times New Roman" w:cs="Times New Roman"/>
          <w:spacing w:val="-3"/>
          <w:sz w:val="24"/>
          <w:szCs w:val="24"/>
        </w:rPr>
        <w:t>S</w:t>
      </w:r>
      <w:r w:rsidRPr="00D562BE">
        <w:rPr>
          <w:rFonts w:ascii="Times New Roman" w:eastAsia="Times New Roman" w:hAnsi="Times New Roman" w:cs="Times New Roman"/>
          <w:spacing w:val="8"/>
          <w:sz w:val="24"/>
          <w:szCs w:val="24"/>
        </w:rPr>
        <w:t>I</w:t>
      </w:r>
      <w:r w:rsidRPr="00D562BE">
        <w:rPr>
          <w:rFonts w:ascii="Times New Roman" w:eastAsia="Times New Roman" w:hAnsi="Times New Roman" w:cs="Times New Roman"/>
          <w:spacing w:val="-5"/>
          <w:sz w:val="24"/>
          <w:szCs w:val="24"/>
        </w:rPr>
        <w:t>G</w:t>
      </w:r>
      <w:r w:rsidRPr="00D562BE">
        <w:rPr>
          <w:rFonts w:ascii="Times New Roman" w:eastAsia="Times New Roman" w:hAnsi="Times New Roman" w:cs="Times New Roman"/>
          <w:spacing w:val="8"/>
          <w:sz w:val="24"/>
          <w:szCs w:val="24"/>
        </w:rPr>
        <w:t>N</w:t>
      </w:r>
      <w:r w:rsidRPr="00D562BE">
        <w:rPr>
          <w:rFonts w:ascii="Times New Roman" w:eastAsia="Times New Roman" w:hAnsi="Times New Roman" w:cs="Times New Roman"/>
          <w:spacing w:val="-6"/>
          <w:sz w:val="24"/>
          <w:szCs w:val="24"/>
        </w:rPr>
        <w:t>A</w:t>
      </w:r>
      <w:r w:rsidRPr="00D562BE">
        <w:rPr>
          <w:rFonts w:ascii="Times New Roman" w:eastAsia="Times New Roman" w:hAnsi="Times New Roman" w:cs="Times New Roman"/>
          <w:spacing w:val="7"/>
          <w:sz w:val="24"/>
          <w:szCs w:val="24"/>
        </w:rPr>
        <w:t>T</w:t>
      </w:r>
      <w:r w:rsidRPr="00D562BE">
        <w:rPr>
          <w:rFonts w:ascii="Times New Roman" w:eastAsia="Times New Roman" w:hAnsi="Times New Roman" w:cs="Times New Roman"/>
          <w:spacing w:val="1"/>
          <w:sz w:val="24"/>
          <w:szCs w:val="24"/>
        </w:rPr>
        <w:t>UR</w:t>
      </w:r>
      <w:r w:rsidRPr="00D562BE">
        <w:rPr>
          <w:rFonts w:ascii="Times New Roman" w:eastAsia="Times New Roman" w:hAnsi="Times New Roman" w:cs="Times New Roman"/>
          <w:sz w:val="24"/>
          <w:szCs w:val="24"/>
        </w:rPr>
        <w:t xml:space="preserve">E                                              </w:t>
      </w:r>
    </w:p>
    <w:p w14:paraId="28BA50BE" w14:textId="03ECD10D" w:rsidR="00B511B1" w:rsidRPr="00D562BE" w:rsidRDefault="00B511B1" w:rsidP="00D562BE">
      <w:pPr>
        <w:pStyle w:val="Heading4"/>
        <w:spacing w:before="0" w:line="360" w:lineRule="auto"/>
        <w:rPr>
          <w:rFonts w:ascii="Times New Roman" w:hAnsi="Times New Roman" w:cs="Times New Roman"/>
          <w:b/>
          <w:i w:val="0"/>
          <w:color w:val="auto"/>
          <w:sz w:val="24"/>
          <w:szCs w:val="24"/>
        </w:rPr>
      </w:pPr>
      <w:r w:rsidRPr="00D562BE">
        <w:rPr>
          <w:rFonts w:ascii="Times New Roman" w:hAnsi="Times New Roman" w:cs="Times New Roman"/>
          <w:b/>
          <w:i w:val="0"/>
          <w:color w:val="auto"/>
          <w:sz w:val="24"/>
          <w:szCs w:val="24"/>
        </w:rPr>
        <w:t>Dr. K. SASI KALA RANI</w:t>
      </w:r>
      <w:r w:rsidR="00ED21D4" w:rsidRPr="00D562BE">
        <w:rPr>
          <w:rFonts w:ascii="Times New Roman" w:hAnsi="Times New Roman" w:cs="Times New Roman"/>
          <w:b/>
          <w:i w:val="0"/>
          <w:color w:val="auto"/>
          <w:sz w:val="24"/>
          <w:szCs w:val="24"/>
        </w:rPr>
        <w:t xml:space="preserve"> M.E., Ph.D.</w:t>
      </w:r>
      <w:r w:rsidR="00ED21D4" w:rsidRPr="00D562BE">
        <w:rPr>
          <w:rFonts w:ascii="Times New Roman" w:hAnsi="Times New Roman" w:cs="Times New Roman"/>
          <w:b/>
          <w:i w:val="0"/>
          <w:color w:val="auto"/>
          <w:sz w:val="24"/>
          <w:szCs w:val="24"/>
        </w:rPr>
        <w:tab/>
      </w:r>
      <w:r w:rsidR="003E3A8F" w:rsidRPr="00D562BE">
        <w:rPr>
          <w:rFonts w:ascii="Times New Roman" w:hAnsi="Times New Roman" w:cs="Times New Roman"/>
          <w:b/>
          <w:i w:val="0"/>
          <w:color w:val="auto"/>
          <w:sz w:val="24"/>
          <w:szCs w:val="24"/>
        </w:rPr>
        <w:t xml:space="preserve">         </w:t>
      </w:r>
      <w:r w:rsidR="00115EA7">
        <w:rPr>
          <w:rFonts w:ascii="Times New Roman" w:hAnsi="Times New Roman" w:cs="Times New Roman"/>
          <w:b/>
          <w:i w:val="0"/>
          <w:color w:val="auto"/>
          <w:sz w:val="24"/>
          <w:szCs w:val="24"/>
        </w:rPr>
        <w:t xml:space="preserve">                   </w:t>
      </w:r>
      <w:r w:rsidR="003E3A8F" w:rsidRPr="00D562BE">
        <w:rPr>
          <w:rFonts w:ascii="Times New Roman" w:hAnsi="Times New Roman" w:cs="Times New Roman"/>
          <w:b/>
          <w:i w:val="0"/>
          <w:color w:val="auto"/>
          <w:sz w:val="24"/>
          <w:szCs w:val="24"/>
        </w:rPr>
        <w:t>M</w:t>
      </w:r>
      <w:r w:rsidR="00681D15" w:rsidRPr="00D562BE">
        <w:rPr>
          <w:rFonts w:ascii="Times New Roman" w:hAnsi="Times New Roman" w:cs="Times New Roman"/>
          <w:b/>
          <w:i w:val="0"/>
          <w:color w:val="auto"/>
          <w:sz w:val="24"/>
          <w:szCs w:val="24"/>
        </w:rPr>
        <w:t>s. P. ANITHA</w:t>
      </w:r>
      <w:r w:rsidR="00ED21D4" w:rsidRPr="00D562BE">
        <w:rPr>
          <w:rFonts w:ascii="Times New Roman" w:hAnsi="Times New Roman" w:cs="Times New Roman"/>
          <w:b/>
          <w:i w:val="0"/>
          <w:color w:val="auto"/>
          <w:sz w:val="24"/>
          <w:szCs w:val="24"/>
        </w:rPr>
        <w:t xml:space="preserve"> M.E.</w:t>
      </w:r>
    </w:p>
    <w:p w14:paraId="0EB84DF6" w14:textId="5A79A291" w:rsidR="00B511B1" w:rsidRPr="00D562BE" w:rsidRDefault="00B511B1"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HEAD OF THE DEPARTMENT</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00257D25" w:rsidRPr="00D562BE">
        <w:rPr>
          <w:rFonts w:ascii="Times New Roman" w:hAnsi="Times New Roman" w:cs="Times New Roman"/>
          <w:b/>
          <w:sz w:val="24"/>
          <w:szCs w:val="24"/>
        </w:rPr>
        <w:t xml:space="preserve">         </w:t>
      </w:r>
      <w:r w:rsidR="00115EA7">
        <w:rPr>
          <w:rFonts w:ascii="Times New Roman" w:hAnsi="Times New Roman" w:cs="Times New Roman"/>
          <w:b/>
          <w:sz w:val="24"/>
          <w:szCs w:val="24"/>
        </w:rPr>
        <w:t xml:space="preserve">                   </w:t>
      </w:r>
      <w:r w:rsidRPr="00D562BE">
        <w:rPr>
          <w:rFonts w:ascii="Times New Roman" w:hAnsi="Times New Roman" w:cs="Times New Roman"/>
          <w:b/>
          <w:sz w:val="24"/>
          <w:szCs w:val="24"/>
        </w:rPr>
        <w:t>SUPERVISOR,</w:t>
      </w:r>
    </w:p>
    <w:p w14:paraId="4F938E0A" w14:textId="0C15EC5B" w:rsidR="00B511B1" w:rsidRPr="00D562BE" w:rsidRDefault="00B511B1"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00257D25" w:rsidRPr="00D562BE">
        <w:rPr>
          <w:rFonts w:ascii="Times New Roman" w:hAnsi="Times New Roman" w:cs="Times New Roman"/>
          <w:b/>
          <w:sz w:val="24"/>
          <w:szCs w:val="24"/>
        </w:rPr>
        <w:t xml:space="preserve">        </w:t>
      </w:r>
      <w:r w:rsidR="00115EA7">
        <w:rPr>
          <w:rFonts w:ascii="Times New Roman" w:hAnsi="Times New Roman" w:cs="Times New Roman"/>
          <w:b/>
          <w:sz w:val="24"/>
          <w:szCs w:val="24"/>
        </w:rPr>
        <w:t xml:space="preserve">                    </w:t>
      </w:r>
      <w:r w:rsidRPr="00D562BE">
        <w:rPr>
          <w:rFonts w:ascii="Times New Roman" w:hAnsi="Times New Roman" w:cs="Times New Roman"/>
          <w:b/>
          <w:sz w:val="24"/>
          <w:szCs w:val="24"/>
        </w:rPr>
        <w:t>ASSISTANT</w:t>
      </w:r>
      <w:r w:rsidR="00257D25" w:rsidRPr="00D562BE">
        <w:rPr>
          <w:rFonts w:ascii="Times New Roman" w:hAnsi="Times New Roman" w:cs="Times New Roman"/>
          <w:b/>
          <w:sz w:val="24"/>
          <w:szCs w:val="24"/>
        </w:rPr>
        <w:t xml:space="preserve"> </w:t>
      </w:r>
      <w:r w:rsidRPr="00D562BE">
        <w:rPr>
          <w:rFonts w:ascii="Times New Roman" w:hAnsi="Times New Roman" w:cs="Times New Roman"/>
          <w:b/>
          <w:sz w:val="24"/>
          <w:szCs w:val="24"/>
        </w:rPr>
        <w:t>PROFESSOR</w:t>
      </w:r>
    </w:p>
    <w:p w14:paraId="6ABCEDE5" w14:textId="77777777" w:rsidR="00B511B1" w:rsidRPr="00D562BE" w:rsidRDefault="00B511B1" w:rsidP="00D562BE">
      <w:pPr>
        <w:spacing w:line="360" w:lineRule="auto"/>
        <w:ind w:right="-57"/>
        <w:rPr>
          <w:rFonts w:ascii="Times New Roman" w:hAnsi="Times New Roman" w:cs="Times New Roman"/>
          <w:b/>
          <w:sz w:val="24"/>
          <w:szCs w:val="24"/>
        </w:rPr>
      </w:pP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p>
    <w:p w14:paraId="6CFF6958" w14:textId="77777777" w:rsidR="00B511B1" w:rsidRPr="00D562BE" w:rsidRDefault="00B511B1" w:rsidP="00D562BE">
      <w:pPr>
        <w:spacing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Department of Computer Science and Engineering</w:t>
      </w:r>
    </w:p>
    <w:p w14:paraId="1D79382D" w14:textId="77777777" w:rsidR="00B511B1" w:rsidRPr="00D562BE" w:rsidRDefault="00B511B1" w:rsidP="00D562BE">
      <w:pPr>
        <w:spacing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Sri Krishna College of Engineering and Technology</w:t>
      </w:r>
    </w:p>
    <w:p w14:paraId="4E6CDCB4" w14:textId="1BB91AD2" w:rsidR="00B511B1" w:rsidRPr="00D562BE" w:rsidRDefault="00B511B1" w:rsidP="00D562BE">
      <w:pPr>
        <w:spacing w:line="360" w:lineRule="auto"/>
        <w:jc w:val="center"/>
        <w:rPr>
          <w:rFonts w:ascii="Times New Roman" w:hAnsi="Times New Roman" w:cs="Times New Roman"/>
          <w:b/>
          <w:sz w:val="24"/>
          <w:szCs w:val="24"/>
        </w:rPr>
      </w:pPr>
      <w:proofErr w:type="gramStart"/>
      <w:r w:rsidRPr="00D562BE">
        <w:rPr>
          <w:rFonts w:ascii="Times New Roman" w:hAnsi="Times New Roman" w:cs="Times New Roman"/>
          <w:b/>
          <w:sz w:val="24"/>
          <w:szCs w:val="24"/>
        </w:rPr>
        <w:t>Kuniamuthu</w:t>
      </w:r>
      <w:r w:rsidR="00D74329" w:rsidRPr="00D562BE">
        <w:rPr>
          <w:rFonts w:ascii="Times New Roman" w:hAnsi="Times New Roman" w:cs="Times New Roman"/>
          <w:b/>
          <w:sz w:val="24"/>
          <w:szCs w:val="24"/>
        </w:rPr>
        <w:t xml:space="preserve">r </w:t>
      </w:r>
      <w:r w:rsidRPr="00D562BE">
        <w:rPr>
          <w:rFonts w:ascii="Times New Roman" w:hAnsi="Times New Roman" w:cs="Times New Roman"/>
          <w:b/>
          <w:sz w:val="24"/>
          <w:szCs w:val="24"/>
        </w:rPr>
        <w:t>,</w:t>
      </w:r>
      <w:proofErr w:type="gramEnd"/>
      <w:r w:rsidRPr="00D562BE">
        <w:rPr>
          <w:rFonts w:ascii="Times New Roman" w:hAnsi="Times New Roman" w:cs="Times New Roman"/>
          <w:b/>
          <w:sz w:val="24"/>
          <w:szCs w:val="24"/>
        </w:rPr>
        <w:t xml:space="preserve"> </w:t>
      </w:r>
    </w:p>
    <w:p w14:paraId="3B18C0DF" w14:textId="3FABED66" w:rsidR="00257D25" w:rsidRPr="00D562BE" w:rsidRDefault="00B511B1" w:rsidP="00D562BE">
      <w:pPr>
        <w:spacing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Coimbatore.</w:t>
      </w:r>
    </w:p>
    <w:p w14:paraId="7AFD06FC" w14:textId="77777777" w:rsidR="00B511B1" w:rsidRPr="00D562BE" w:rsidRDefault="00B511B1" w:rsidP="00D562BE">
      <w:pPr>
        <w:spacing w:after="0" w:line="360" w:lineRule="auto"/>
        <w:jc w:val="right"/>
        <w:rPr>
          <w:rFonts w:ascii="Times New Roman" w:hAnsi="Times New Roman" w:cs="Times New Roman"/>
          <w:b/>
          <w:sz w:val="24"/>
          <w:szCs w:val="24"/>
        </w:rPr>
      </w:pPr>
    </w:p>
    <w:p w14:paraId="615D9DC4" w14:textId="5221E882" w:rsidR="00B511B1" w:rsidRPr="00D562BE" w:rsidRDefault="00B511B1" w:rsidP="00D562BE">
      <w:pPr>
        <w:spacing w:after="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t>This Mini Project report is submitted for Autonomous Mini Project Viva-Voce examination held on …………...</w:t>
      </w:r>
    </w:p>
    <w:p w14:paraId="79E19A71" w14:textId="5EEECB5F" w:rsidR="00257D25" w:rsidRPr="00D562BE" w:rsidRDefault="00257D25" w:rsidP="00D562BE">
      <w:pPr>
        <w:spacing w:after="0" w:line="360" w:lineRule="auto"/>
        <w:jc w:val="both"/>
        <w:rPr>
          <w:rFonts w:ascii="Times New Roman" w:hAnsi="Times New Roman" w:cs="Times New Roman"/>
          <w:b/>
          <w:sz w:val="24"/>
          <w:szCs w:val="24"/>
        </w:rPr>
      </w:pPr>
    </w:p>
    <w:p w14:paraId="09FCF220" w14:textId="47E17DB5" w:rsidR="00257D25" w:rsidRPr="00D562BE" w:rsidRDefault="00257D25" w:rsidP="00D562BE">
      <w:pPr>
        <w:spacing w:after="0" w:line="360" w:lineRule="auto"/>
        <w:jc w:val="both"/>
        <w:rPr>
          <w:rFonts w:ascii="Times New Roman" w:hAnsi="Times New Roman" w:cs="Times New Roman"/>
          <w:b/>
          <w:sz w:val="24"/>
          <w:szCs w:val="24"/>
        </w:rPr>
      </w:pPr>
    </w:p>
    <w:p w14:paraId="30A0588E" w14:textId="77777777" w:rsidR="00257D25" w:rsidRPr="00D562BE" w:rsidRDefault="00257D25" w:rsidP="00D562BE">
      <w:pPr>
        <w:spacing w:after="0" w:line="360" w:lineRule="auto"/>
        <w:jc w:val="both"/>
        <w:rPr>
          <w:rFonts w:ascii="Times New Roman" w:hAnsi="Times New Roman" w:cs="Times New Roman"/>
          <w:b/>
          <w:sz w:val="24"/>
          <w:szCs w:val="24"/>
        </w:rPr>
      </w:pPr>
    </w:p>
    <w:p w14:paraId="69C82224" w14:textId="77777777" w:rsidR="00257D25" w:rsidRPr="00D562BE" w:rsidRDefault="00257D25" w:rsidP="00D562BE">
      <w:pPr>
        <w:spacing w:after="0" w:line="360" w:lineRule="auto"/>
        <w:jc w:val="both"/>
        <w:rPr>
          <w:rFonts w:ascii="Times New Roman" w:hAnsi="Times New Roman" w:cs="Times New Roman"/>
          <w:b/>
          <w:sz w:val="24"/>
          <w:szCs w:val="24"/>
          <w:u w:val="dotted"/>
        </w:rPr>
      </w:pPr>
    </w:p>
    <w:p w14:paraId="3D8CEF2D" w14:textId="41BF3959" w:rsidR="003E3A8F" w:rsidRPr="00D562BE" w:rsidRDefault="00B511B1" w:rsidP="00D562BE">
      <w:pPr>
        <w:spacing w:after="0"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t xml:space="preserve">INTERNAL EXAMINER                             </w:t>
      </w:r>
      <w:r w:rsidR="000B773A" w:rsidRPr="00D562BE">
        <w:rPr>
          <w:rFonts w:ascii="Times New Roman" w:hAnsi="Times New Roman" w:cs="Times New Roman"/>
          <w:b/>
          <w:sz w:val="24"/>
          <w:szCs w:val="24"/>
        </w:rPr>
        <w:t xml:space="preserve">         EXTERNAL EXAMINER</w:t>
      </w:r>
    </w:p>
    <w:p w14:paraId="62C07094" w14:textId="4E3E79C7" w:rsidR="00B511B1" w:rsidRDefault="00B511B1" w:rsidP="00D562BE">
      <w:pPr>
        <w:spacing w:line="360" w:lineRule="auto"/>
        <w:jc w:val="center"/>
        <w:rPr>
          <w:rFonts w:ascii="Times New Roman" w:hAnsi="Times New Roman" w:cs="Times New Roman"/>
          <w:b/>
          <w:sz w:val="24"/>
          <w:szCs w:val="24"/>
        </w:rPr>
      </w:pPr>
      <w:r w:rsidRPr="00D562BE">
        <w:rPr>
          <w:rFonts w:ascii="Times New Roman" w:hAnsi="Times New Roman" w:cs="Times New Roman"/>
          <w:b/>
          <w:sz w:val="24"/>
          <w:szCs w:val="24"/>
        </w:rPr>
        <w:lastRenderedPageBreak/>
        <w:t>ACKNOWLEDGEMENT</w:t>
      </w:r>
    </w:p>
    <w:p w14:paraId="4DD2AC12" w14:textId="26201425" w:rsidR="00F83E46" w:rsidRDefault="00F83E46" w:rsidP="00D562BE">
      <w:pPr>
        <w:spacing w:line="360" w:lineRule="auto"/>
        <w:jc w:val="center"/>
        <w:rPr>
          <w:rFonts w:ascii="Times New Roman" w:hAnsi="Times New Roman" w:cs="Times New Roman"/>
          <w:b/>
          <w:sz w:val="24"/>
          <w:szCs w:val="24"/>
        </w:rPr>
      </w:pPr>
    </w:p>
    <w:p w14:paraId="37B18E9B" w14:textId="77777777" w:rsidR="00F83E46" w:rsidRPr="00D562BE" w:rsidRDefault="00F83E46" w:rsidP="00D562BE">
      <w:pPr>
        <w:spacing w:line="360" w:lineRule="auto"/>
        <w:jc w:val="center"/>
        <w:rPr>
          <w:rFonts w:ascii="Times New Roman" w:hAnsi="Times New Roman" w:cs="Times New Roman"/>
          <w:b/>
          <w:sz w:val="24"/>
          <w:szCs w:val="24"/>
        </w:rPr>
      </w:pPr>
    </w:p>
    <w:p w14:paraId="0BABD8CD" w14:textId="77777777" w:rsidR="00B511B1" w:rsidRPr="00D562BE" w:rsidRDefault="00B511B1" w:rsidP="003F41E2">
      <w:pPr>
        <w:spacing w:line="360" w:lineRule="auto"/>
        <w:rPr>
          <w:rFonts w:ascii="Times New Roman" w:hAnsi="Times New Roman" w:cs="Times New Roman"/>
          <w:sz w:val="24"/>
          <w:szCs w:val="24"/>
        </w:rPr>
      </w:pPr>
      <w:r w:rsidRPr="00D562BE">
        <w:rPr>
          <w:rFonts w:ascii="Times New Roman" w:hAnsi="Times New Roman" w:cs="Times New Roman"/>
          <w:sz w:val="24"/>
          <w:szCs w:val="24"/>
        </w:rPr>
        <w:tab/>
        <w:t xml:space="preserve">We express our sincere thanks to the management and </w:t>
      </w:r>
      <w:r w:rsidRPr="00D562BE">
        <w:rPr>
          <w:rFonts w:ascii="Times New Roman" w:hAnsi="Times New Roman" w:cs="Times New Roman"/>
          <w:b/>
          <w:sz w:val="24"/>
          <w:szCs w:val="24"/>
        </w:rPr>
        <w:t>Dr. J. JANET M.E., Ph.D.,</w:t>
      </w:r>
      <w:r w:rsidRPr="00D562BE">
        <w:rPr>
          <w:rFonts w:ascii="Times New Roman" w:hAnsi="Times New Roman" w:cs="Times New Roman"/>
          <w:sz w:val="24"/>
          <w:szCs w:val="24"/>
        </w:rPr>
        <w:t xml:space="preserve"> Principal, Sri Krishna College of Engineering and Technology, Coimbatore for providing us the facilities to carry out this mini project work.</w:t>
      </w:r>
    </w:p>
    <w:p w14:paraId="5AA8EDB0" w14:textId="7C9BC528" w:rsidR="00B511B1" w:rsidRPr="00D562BE" w:rsidRDefault="00B511B1" w:rsidP="003F41E2">
      <w:pPr>
        <w:spacing w:line="360" w:lineRule="auto"/>
        <w:rPr>
          <w:rFonts w:ascii="Times New Roman" w:hAnsi="Times New Roman" w:cs="Times New Roman"/>
          <w:sz w:val="24"/>
          <w:szCs w:val="24"/>
        </w:rPr>
      </w:pPr>
      <w:r w:rsidRPr="00D562BE">
        <w:rPr>
          <w:rFonts w:ascii="Times New Roman" w:hAnsi="Times New Roman" w:cs="Times New Roman"/>
          <w:sz w:val="24"/>
          <w:szCs w:val="24"/>
        </w:rPr>
        <w:tab/>
        <w:t xml:space="preserve">We are thankful to </w:t>
      </w:r>
      <w:r w:rsidRPr="00D562BE">
        <w:rPr>
          <w:rFonts w:ascii="Times New Roman" w:hAnsi="Times New Roman" w:cs="Times New Roman"/>
          <w:b/>
          <w:sz w:val="24"/>
          <w:szCs w:val="24"/>
        </w:rPr>
        <w:t>Dr. K. SASI KALA RANI</w:t>
      </w:r>
      <w:r w:rsidR="00EB0380" w:rsidRPr="00D562BE">
        <w:rPr>
          <w:rFonts w:ascii="Times New Roman" w:hAnsi="Times New Roman" w:cs="Times New Roman"/>
          <w:b/>
          <w:sz w:val="24"/>
          <w:szCs w:val="24"/>
        </w:rPr>
        <w:t xml:space="preserve"> </w:t>
      </w:r>
      <w:r w:rsidR="00ED21D4" w:rsidRPr="00D562BE">
        <w:rPr>
          <w:rFonts w:ascii="Times New Roman" w:hAnsi="Times New Roman" w:cs="Times New Roman"/>
          <w:b/>
          <w:sz w:val="24"/>
          <w:szCs w:val="24"/>
        </w:rPr>
        <w:t xml:space="preserve">M.E., </w:t>
      </w:r>
      <w:r w:rsidR="00EA01BC" w:rsidRPr="00D562BE">
        <w:rPr>
          <w:rFonts w:ascii="Times New Roman" w:hAnsi="Times New Roman" w:cs="Times New Roman"/>
          <w:b/>
          <w:sz w:val="24"/>
          <w:szCs w:val="24"/>
        </w:rPr>
        <w:t>Ph.D.,</w:t>
      </w:r>
      <w:r w:rsidR="00EA01BC" w:rsidRPr="00D562BE">
        <w:rPr>
          <w:rFonts w:ascii="Times New Roman" w:hAnsi="Times New Roman" w:cs="Times New Roman"/>
          <w:sz w:val="24"/>
          <w:szCs w:val="24"/>
        </w:rPr>
        <w:t xml:space="preserve"> Professor</w:t>
      </w:r>
      <w:r w:rsidRPr="00D562BE">
        <w:rPr>
          <w:rFonts w:ascii="Times New Roman" w:hAnsi="Times New Roman" w:cs="Times New Roman"/>
          <w:sz w:val="24"/>
          <w:szCs w:val="24"/>
        </w:rPr>
        <w:t xml:space="preserve"> and Head, Department of Computer Science and Engineering, for her continuous evaluation and comments given during the course of the mini project work.</w:t>
      </w:r>
    </w:p>
    <w:p w14:paraId="1DB36224" w14:textId="2F7647D8" w:rsidR="00B511B1" w:rsidRPr="00D562BE" w:rsidRDefault="00B511B1" w:rsidP="003F41E2">
      <w:pPr>
        <w:spacing w:line="360" w:lineRule="auto"/>
        <w:rPr>
          <w:rFonts w:ascii="Times New Roman" w:hAnsi="Times New Roman" w:cs="Times New Roman"/>
          <w:sz w:val="24"/>
          <w:szCs w:val="24"/>
        </w:rPr>
      </w:pPr>
      <w:r w:rsidRPr="00D562BE">
        <w:rPr>
          <w:rFonts w:ascii="Times New Roman" w:hAnsi="Times New Roman" w:cs="Times New Roman"/>
          <w:sz w:val="24"/>
          <w:szCs w:val="24"/>
        </w:rPr>
        <w:tab/>
        <w:t xml:space="preserve">We express our deep sense of gratitude to our supervisor </w:t>
      </w:r>
      <w:r w:rsidR="00681D15" w:rsidRPr="00D562BE">
        <w:rPr>
          <w:rFonts w:ascii="Times New Roman" w:hAnsi="Times New Roman" w:cs="Times New Roman"/>
          <w:b/>
          <w:sz w:val="24"/>
          <w:szCs w:val="24"/>
        </w:rPr>
        <w:t xml:space="preserve">Ms. P. ANITHA </w:t>
      </w:r>
      <w:r w:rsidR="00ED21D4" w:rsidRPr="00D562BE">
        <w:rPr>
          <w:rFonts w:ascii="Times New Roman" w:hAnsi="Times New Roman" w:cs="Times New Roman"/>
          <w:b/>
          <w:sz w:val="24"/>
          <w:szCs w:val="24"/>
        </w:rPr>
        <w:t>M.E.</w:t>
      </w:r>
      <w:r w:rsidRPr="00D562BE">
        <w:rPr>
          <w:rFonts w:ascii="Times New Roman" w:hAnsi="Times New Roman" w:cs="Times New Roman"/>
          <w:bCs/>
          <w:sz w:val="24"/>
          <w:szCs w:val="24"/>
        </w:rPr>
        <w:t>,</w:t>
      </w:r>
      <w:r w:rsidRPr="00D562BE">
        <w:rPr>
          <w:rFonts w:ascii="Times New Roman" w:hAnsi="Times New Roman" w:cs="Times New Roman"/>
          <w:sz w:val="24"/>
          <w:szCs w:val="24"/>
        </w:rPr>
        <w:t xml:space="preserve"> Assistant Professor, Department of Computer science and Engineering for her valuable advice, guidance and support during the course of our mini project work.</w:t>
      </w:r>
    </w:p>
    <w:p w14:paraId="05C8B375" w14:textId="70C08BB5" w:rsidR="00B511B1" w:rsidRPr="00D562BE" w:rsidRDefault="00B511B1" w:rsidP="003F41E2">
      <w:pPr>
        <w:spacing w:line="360" w:lineRule="auto"/>
        <w:rPr>
          <w:rFonts w:ascii="Times New Roman" w:hAnsi="Times New Roman" w:cs="Times New Roman"/>
          <w:b/>
          <w:sz w:val="24"/>
          <w:szCs w:val="24"/>
        </w:rPr>
      </w:pPr>
      <w:r w:rsidRPr="00D562BE">
        <w:rPr>
          <w:rFonts w:ascii="Times New Roman" w:hAnsi="Times New Roman" w:cs="Times New Roman"/>
          <w:sz w:val="24"/>
          <w:szCs w:val="24"/>
        </w:rPr>
        <w:tab/>
        <w:t xml:space="preserve">We would also like to thank our mini project coordinator </w:t>
      </w:r>
      <w:r w:rsidR="0085407F" w:rsidRPr="00D562BE">
        <w:rPr>
          <w:rFonts w:ascii="Times New Roman" w:hAnsi="Times New Roman" w:cs="Times New Roman"/>
          <w:b/>
          <w:sz w:val="24"/>
          <w:szCs w:val="24"/>
        </w:rPr>
        <w:t xml:space="preserve">Mrs. </w:t>
      </w:r>
      <w:r w:rsidR="00ED21D4" w:rsidRPr="00D562BE">
        <w:rPr>
          <w:rFonts w:ascii="Times New Roman" w:hAnsi="Times New Roman" w:cs="Times New Roman"/>
          <w:b/>
          <w:sz w:val="24"/>
          <w:szCs w:val="24"/>
        </w:rPr>
        <w:t xml:space="preserve">M. </w:t>
      </w:r>
      <w:r w:rsidR="00EA01BC" w:rsidRPr="00D562BE">
        <w:rPr>
          <w:rFonts w:ascii="Times New Roman" w:hAnsi="Times New Roman" w:cs="Times New Roman"/>
          <w:b/>
          <w:sz w:val="24"/>
          <w:szCs w:val="24"/>
        </w:rPr>
        <w:t>ROHINI</w:t>
      </w:r>
      <w:r w:rsidR="00ED21D4" w:rsidRPr="00D562BE">
        <w:rPr>
          <w:rFonts w:ascii="Times New Roman" w:hAnsi="Times New Roman" w:cs="Times New Roman"/>
          <w:b/>
          <w:sz w:val="24"/>
          <w:szCs w:val="24"/>
        </w:rPr>
        <w:t xml:space="preserve"> M.E</w:t>
      </w:r>
      <w:r w:rsidR="00A80080">
        <w:rPr>
          <w:rFonts w:ascii="Times New Roman" w:hAnsi="Times New Roman" w:cs="Times New Roman"/>
          <w:b/>
          <w:sz w:val="24"/>
          <w:szCs w:val="24"/>
        </w:rPr>
        <w:t>.,</w:t>
      </w:r>
      <w:r w:rsidR="00EA01BC" w:rsidRPr="00D562BE">
        <w:rPr>
          <w:rFonts w:ascii="Times New Roman" w:hAnsi="Times New Roman" w:cs="Times New Roman"/>
          <w:b/>
          <w:sz w:val="24"/>
          <w:szCs w:val="24"/>
        </w:rPr>
        <w:t xml:space="preserve"> </w:t>
      </w:r>
      <w:r w:rsidRPr="00D562BE">
        <w:rPr>
          <w:rFonts w:ascii="Times New Roman" w:hAnsi="Times New Roman" w:cs="Times New Roman"/>
          <w:bCs/>
          <w:sz w:val="24"/>
          <w:szCs w:val="24"/>
        </w:rPr>
        <w:t>Ass</w:t>
      </w:r>
      <w:r w:rsidR="00EA01BC" w:rsidRPr="00D562BE">
        <w:rPr>
          <w:rFonts w:ascii="Times New Roman" w:hAnsi="Times New Roman" w:cs="Times New Roman"/>
          <w:bCs/>
          <w:sz w:val="24"/>
          <w:szCs w:val="24"/>
        </w:rPr>
        <w:t>istant</w:t>
      </w:r>
      <w:r w:rsidRPr="00D562BE">
        <w:rPr>
          <w:rFonts w:ascii="Times New Roman" w:hAnsi="Times New Roman" w:cs="Times New Roman"/>
          <w:sz w:val="24"/>
          <w:szCs w:val="24"/>
        </w:rPr>
        <w:t xml:space="preserve"> Professor, Department of Computer science and Engineering for helping us in completing our mini project work.</w:t>
      </w:r>
    </w:p>
    <w:p w14:paraId="7F9941B4" w14:textId="77777777" w:rsidR="00B511B1" w:rsidRPr="00D562BE" w:rsidRDefault="00B511B1" w:rsidP="003F41E2">
      <w:pPr>
        <w:spacing w:line="360" w:lineRule="auto"/>
        <w:rPr>
          <w:rFonts w:ascii="Times New Roman" w:hAnsi="Times New Roman" w:cs="Times New Roman"/>
          <w:sz w:val="24"/>
          <w:szCs w:val="24"/>
        </w:rPr>
      </w:pPr>
      <w:r w:rsidRPr="00D562BE">
        <w:rPr>
          <w:rFonts w:ascii="Times New Roman" w:hAnsi="Times New Roman" w:cs="Times New Roman"/>
          <w:sz w:val="24"/>
          <w:szCs w:val="24"/>
        </w:rPr>
        <w:tab/>
        <w:t>We express our heartfelt sense of gratitude and thanks to our beloved parents, family and friends who have helped during the mini project course.</w:t>
      </w:r>
    </w:p>
    <w:p w14:paraId="357A8B0E" w14:textId="77777777" w:rsidR="00B511B1" w:rsidRPr="00D562BE" w:rsidRDefault="00B511B1" w:rsidP="00D562BE">
      <w:pPr>
        <w:spacing w:line="360" w:lineRule="auto"/>
        <w:rPr>
          <w:rFonts w:ascii="Times New Roman" w:hAnsi="Times New Roman" w:cs="Times New Roman"/>
          <w:sz w:val="24"/>
          <w:szCs w:val="24"/>
        </w:rPr>
      </w:pPr>
    </w:p>
    <w:p w14:paraId="39356AE2" w14:textId="77777777" w:rsidR="00B511B1" w:rsidRPr="00D562BE" w:rsidRDefault="00B511B1" w:rsidP="00D562BE">
      <w:pPr>
        <w:spacing w:line="360" w:lineRule="auto"/>
        <w:rPr>
          <w:rFonts w:ascii="Times New Roman" w:hAnsi="Times New Roman" w:cs="Times New Roman"/>
          <w:sz w:val="24"/>
          <w:szCs w:val="24"/>
        </w:rPr>
      </w:pPr>
    </w:p>
    <w:p w14:paraId="45254AC0" w14:textId="77777777" w:rsidR="000B773A" w:rsidRPr="00D562BE" w:rsidRDefault="000B773A" w:rsidP="00D562BE">
      <w:pPr>
        <w:spacing w:before="24" w:line="360" w:lineRule="auto"/>
        <w:rPr>
          <w:rFonts w:ascii="Times New Roman" w:hAnsi="Times New Roman" w:cs="Times New Roman"/>
          <w:sz w:val="24"/>
          <w:szCs w:val="24"/>
        </w:rPr>
      </w:pPr>
    </w:p>
    <w:p w14:paraId="42B187BC" w14:textId="77777777" w:rsidR="000B773A" w:rsidRPr="00D562BE" w:rsidRDefault="000B773A" w:rsidP="00D562BE">
      <w:pPr>
        <w:spacing w:before="24" w:line="360" w:lineRule="auto"/>
        <w:ind w:left="3600" w:firstLine="720"/>
        <w:rPr>
          <w:rFonts w:ascii="Times New Roman" w:hAnsi="Times New Roman" w:cs="Times New Roman"/>
          <w:sz w:val="24"/>
          <w:szCs w:val="24"/>
        </w:rPr>
      </w:pPr>
    </w:p>
    <w:p w14:paraId="2FB104ED" w14:textId="77777777" w:rsidR="00CB1898" w:rsidRPr="00D562BE" w:rsidRDefault="00CB1898" w:rsidP="00D562BE">
      <w:pPr>
        <w:spacing w:before="24" w:line="360" w:lineRule="auto"/>
        <w:jc w:val="center"/>
        <w:rPr>
          <w:rFonts w:ascii="Times New Roman" w:hAnsi="Times New Roman" w:cs="Times New Roman"/>
          <w:b/>
          <w:sz w:val="24"/>
          <w:szCs w:val="24"/>
        </w:rPr>
      </w:pPr>
    </w:p>
    <w:p w14:paraId="27B39465" w14:textId="77777777" w:rsidR="00257D25" w:rsidRPr="00D562BE" w:rsidRDefault="00257D25" w:rsidP="00D562BE">
      <w:pPr>
        <w:spacing w:before="24" w:line="360" w:lineRule="auto"/>
        <w:jc w:val="center"/>
        <w:rPr>
          <w:rFonts w:ascii="Times New Roman" w:hAnsi="Times New Roman" w:cs="Times New Roman"/>
          <w:b/>
          <w:sz w:val="24"/>
          <w:szCs w:val="24"/>
        </w:rPr>
      </w:pPr>
    </w:p>
    <w:p w14:paraId="4450BD1C" w14:textId="77777777" w:rsidR="00257D25" w:rsidRPr="00D562BE" w:rsidRDefault="00257D25" w:rsidP="00D562BE">
      <w:pPr>
        <w:spacing w:before="24" w:line="360" w:lineRule="auto"/>
        <w:jc w:val="center"/>
        <w:rPr>
          <w:rFonts w:ascii="Times New Roman" w:hAnsi="Times New Roman" w:cs="Times New Roman"/>
          <w:b/>
          <w:sz w:val="24"/>
          <w:szCs w:val="24"/>
        </w:rPr>
      </w:pPr>
    </w:p>
    <w:p w14:paraId="39616C5C" w14:textId="77777777" w:rsidR="00257D25" w:rsidRPr="00D562BE" w:rsidRDefault="00257D25" w:rsidP="00D562BE">
      <w:pPr>
        <w:spacing w:before="24" w:line="360" w:lineRule="auto"/>
        <w:jc w:val="center"/>
        <w:rPr>
          <w:rFonts w:ascii="Times New Roman" w:hAnsi="Times New Roman" w:cs="Times New Roman"/>
          <w:b/>
          <w:sz w:val="24"/>
          <w:szCs w:val="24"/>
        </w:rPr>
      </w:pPr>
    </w:p>
    <w:p w14:paraId="220EA98E" w14:textId="77777777" w:rsidR="00D562BE" w:rsidRDefault="00D562BE" w:rsidP="00D562BE">
      <w:pPr>
        <w:spacing w:before="24" w:line="360" w:lineRule="auto"/>
        <w:jc w:val="center"/>
        <w:rPr>
          <w:rFonts w:ascii="Times New Roman" w:hAnsi="Times New Roman" w:cs="Times New Roman"/>
          <w:b/>
          <w:sz w:val="24"/>
          <w:szCs w:val="24"/>
        </w:rPr>
      </w:pPr>
    </w:p>
    <w:p w14:paraId="2B01FFB1" w14:textId="77777777" w:rsidR="00D562BE" w:rsidRDefault="00D562BE" w:rsidP="00D562BE">
      <w:pPr>
        <w:spacing w:before="24" w:line="360" w:lineRule="auto"/>
        <w:jc w:val="center"/>
        <w:rPr>
          <w:rFonts w:ascii="Times New Roman" w:hAnsi="Times New Roman" w:cs="Times New Roman"/>
          <w:b/>
          <w:sz w:val="24"/>
          <w:szCs w:val="24"/>
        </w:rPr>
      </w:pPr>
    </w:p>
    <w:p w14:paraId="3516B278" w14:textId="278B6DDA" w:rsidR="0021210E" w:rsidRPr="00D562BE" w:rsidRDefault="0021210E" w:rsidP="00D562BE">
      <w:pPr>
        <w:spacing w:before="24" w:line="360" w:lineRule="auto"/>
        <w:jc w:val="center"/>
        <w:rPr>
          <w:rFonts w:ascii="Times New Roman" w:hAnsi="Times New Roman" w:cs="Times New Roman"/>
          <w:sz w:val="24"/>
          <w:szCs w:val="24"/>
        </w:rPr>
      </w:pPr>
      <w:r w:rsidRPr="00D562BE">
        <w:rPr>
          <w:rFonts w:ascii="Times New Roman" w:hAnsi="Times New Roman" w:cs="Times New Roman"/>
          <w:b/>
          <w:sz w:val="24"/>
          <w:szCs w:val="24"/>
        </w:rPr>
        <w:t>ABSTRACT</w:t>
      </w:r>
    </w:p>
    <w:p w14:paraId="42C96C2D" w14:textId="77777777" w:rsidR="0021210E" w:rsidRPr="00D562BE" w:rsidRDefault="0021210E" w:rsidP="00D562BE">
      <w:pPr>
        <w:spacing w:before="24" w:line="360" w:lineRule="auto"/>
        <w:ind w:left="3600" w:firstLine="720"/>
        <w:rPr>
          <w:rFonts w:ascii="Times New Roman" w:hAnsi="Times New Roman" w:cs="Times New Roman"/>
          <w:b/>
          <w:sz w:val="24"/>
          <w:szCs w:val="24"/>
        </w:rPr>
      </w:pPr>
    </w:p>
    <w:p w14:paraId="1C0EB350" w14:textId="7F3AFD8C" w:rsidR="001F0800" w:rsidRDefault="000E6C02" w:rsidP="00D562BE">
      <w:pPr>
        <w:widowControl w:val="0"/>
        <w:autoSpaceDE w:val="0"/>
        <w:autoSpaceDN w:val="0"/>
        <w:adjustRightInd w:val="0"/>
        <w:spacing w:after="120" w:line="360" w:lineRule="auto"/>
        <w:jc w:val="both"/>
        <w:rPr>
          <w:rFonts w:ascii="Times New Roman" w:hAnsi="Times New Roman" w:cs="Times New Roman"/>
          <w:color w:val="222222"/>
          <w:sz w:val="24"/>
          <w:szCs w:val="24"/>
          <w:shd w:val="clear" w:color="auto" w:fill="FFFFFF"/>
        </w:rPr>
      </w:pPr>
      <w:r w:rsidRPr="00D562BE">
        <w:rPr>
          <w:rFonts w:ascii="Times New Roman" w:hAnsi="Times New Roman" w:cs="Times New Roman"/>
          <w:color w:val="222222"/>
          <w:sz w:val="24"/>
          <w:szCs w:val="24"/>
          <w:shd w:val="clear" w:color="auto" w:fill="FFFFFF"/>
        </w:rPr>
        <w:t>Nowadays,</w:t>
      </w:r>
      <w:r w:rsidR="004D559C" w:rsidRPr="00D562BE">
        <w:rPr>
          <w:rFonts w:ascii="Times New Roman" w:hAnsi="Times New Roman" w:cs="Times New Roman"/>
          <w:color w:val="222222"/>
          <w:sz w:val="24"/>
          <w:szCs w:val="24"/>
          <w:shd w:val="clear" w:color="auto" w:fill="FFFFFF"/>
        </w:rPr>
        <w:t xml:space="preserve"> there are tons of problems faced by c</w:t>
      </w:r>
      <w:r w:rsidRPr="00D562BE">
        <w:rPr>
          <w:rFonts w:ascii="Times New Roman" w:hAnsi="Times New Roman" w:cs="Times New Roman"/>
          <w:color w:val="222222"/>
          <w:sz w:val="24"/>
          <w:szCs w:val="24"/>
          <w:shd w:val="clear" w:color="auto" w:fill="FFFFFF"/>
        </w:rPr>
        <w:t>ollege and school students</w:t>
      </w:r>
      <w:r w:rsidR="001A2376" w:rsidRPr="00D562BE">
        <w:rPr>
          <w:rFonts w:ascii="Times New Roman" w:hAnsi="Times New Roman" w:cs="Times New Roman"/>
          <w:color w:val="222222"/>
          <w:sz w:val="24"/>
          <w:szCs w:val="24"/>
          <w:shd w:val="clear" w:color="auto" w:fill="FFFFFF"/>
        </w:rPr>
        <w:t xml:space="preserve"> during</w:t>
      </w:r>
      <w:r w:rsidR="004D559C" w:rsidRPr="00D562BE">
        <w:rPr>
          <w:rFonts w:ascii="Times New Roman" w:hAnsi="Times New Roman" w:cs="Times New Roman"/>
          <w:color w:val="222222"/>
          <w:sz w:val="24"/>
          <w:szCs w:val="24"/>
          <w:shd w:val="clear" w:color="auto" w:fill="FFFFFF"/>
        </w:rPr>
        <w:t xml:space="preserve"> </w:t>
      </w:r>
      <w:r w:rsidRPr="00D562BE">
        <w:rPr>
          <w:rFonts w:ascii="Times New Roman" w:hAnsi="Times New Roman" w:cs="Times New Roman"/>
          <w:color w:val="222222"/>
          <w:sz w:val="24"/>
          <w:szCs w:val="24"/>
          <w:shd w:val="clear" w:color="auto" w:fill="FFFFFF"/>
        </w:rPr>
        <w:t>their studies period</w:t>
      </w:r>
      <w:r w:rsidR="004D559C" w:rsidRPr="00D562BE">
        <w:rPr>
          <w:rFonts w:ascii="Times New Roman" w:hAnsi="Times New Roman" w:cs="Times New Roman"/>
          <w:color w:val="222222"/>
          <w:sz w:val="24"/>
          <w:szCs w:val="24"/>
          <w:shd w:val="clear" w:color="auto" w:fill="FFFFFF"/>
        </w:rPr>
        <w:t xml:space="preserve">. </w:t>
      </w:r>
      <w:r w:rsidR="00681D15" w:rsidRPr="00D562BE">
        <w:rPr>
          <w:rFonts w:ascii="Times New Roman" w:hAnsi="Times New Roman" w:cs="Times New Roman"/>
          <w:color w:val="222222"/>
          <w:sz w:val="24"/>
          <w:szCs w:val="24"/>
          <w:shd w:val="clear" w:color="auto" w:fill="FFFFFF"/>
        </w:rPr>
        <w:t xml:space="preserve">The purpose of this project is to provide optimised solutions for the student grievances. The proposed model for the student complaint management system will have ability to minimize </w:t>
      </w:r>
      <w:proofErr w:type="gramStart"/>
      <w:r w:rsidR="00681D15" w:rsidRPr="00D562BE">
        <w:rPr>
          <w:rFonts w:ascii="Times New Roman" w:hAnsi="Times New Roman" w:cs="Times New Roman"/>
          <w:color w:val="222222"/>
          <w:sz w:val="24"/>
          <w:szCs w:val="24"/>
          <w:shd w:val="clear" w:color="auto" w:fill="FFFFFF"/>
        </w:rPr>
        <w:t>students</w:t>
      </w:r>
      <w:proofErr w:type="gramEnd"/>
      <w:r w:rsidR="00681D15" w:rsidRPr="00D562BE">
        <w:rPr>
          <w:rFonts w:ascii="Times New Roman" w:hAnsi="Times New Roman" w:cs="Times New Roman"/>
          <w:color w:val="222222"/>
          <w:sz w:val="24"/>
          <w:szCs w:val="24"/>
          <w:shd w:val="clear" w:color="auto" w:fill="FFFFFF"/>
        </w:rPr>
        <w:t xml:space="preserve"> dissatisfaction we try to improve the relationship between student and university by presenting the model of e-complaint web based system</w:t>
      </w:r>
      <w:r w:rsidR="001F0800">
        <w:rPr>
          <w:rFonts w:ascii="Times New Roman" w:hAnsi="Times New Roman" w:cs="Times New Roman"/>
          <w:color w:val="222222"/>
          <w:sz w:val="24"/>
          <w:szCs w:val="24"/>
          <w:shd w:val="clear" w:color="auto" w:fill="FFFFFF"/>
        </w:rPr>
        <w:t xml:space="preserve">. </w:t>
      </w:r>
    </w:p>
    <w:p w14:paraId="151DE723" w14:textId="77777777" w:rsidR="001F0800" w:rsidRDefault="001F0800" w:rsidP="00D562BE">
      <w:pPr>
        <w:widowControl w:val="0"/>
        <w:autoSpaceDE w:val="0"/>
        <w:autoSpaceDN w:val="0"/>
        <w:adjustRightInd w:val="0"/>
        <w:spacing w:after="120" w:line="360" w:lineRule="auto"/>
        <w:jc w:val="both"/>
        <w:rPr>
          <w:rFonts w:ascii="Times New Roman" w:hAnsi="Times New Roman" w:cs="Times New Roman"/>
          <w:color w:val="222222"/>
          <w:sz w:val="24"/>
          <w:szCs w:val="24"/>
          <w:shd w:val="clear" w:color="auto" w:fill="FFFFFF"/>
        </w:rPr>
      </w:pPr>
    </w:p>
    <w:p w14:paraId="0F9CB042" w14:textId="332C7BDB" w:rsidR="001F0800" w:rsidRDefault="00681D15" w:rsidP="00D562BE">
      <w:pPr>
        <w:widowControl w:val="0"/>
        <w:autoSpaceDE w:val="0"/>
        <w:autoSpaceDN w:val="0"/>
        <w:adjustRightInd w:val="0"/>
        <w:spacing w:after="120" w:line="360" w:lineRule="auto"/>
        <w:jc w:val="both"/>
        <w:rPr>
          <w:rFonts w:ascii="Times New Roman" w:hAnsi="Times New Roman" w:cs="Times New Roman"/>
          <w:color w:val="222222"/>
          <w:sz w:val="24"/>
          <w:szCs w:val="24"/>
          <w:shd w:val="clear" w:color="auto" w:fill="FFFFFF"/>
        </w:rPr>
      </w:pPr>
      <w:r w:rsidRPr="00D562BE">
        <w:rPr>
          <w:rFonts w:ascii="Times New Roman" w:hAnsi="Times New Roman" w:cs="Times New Roman"/>
          <w:color w:val="222222"/>
          <w:sz w:val="24"/>
          <w:szCs w:val="24"/>
          <w:shd w:val="clear" w:color="auto" w:fill="FFFFFF"/>
        </w:rPr>
        <w:t xml:space="preserve">This system will give solution to the </w:t>
      </w:r>
      <w:proofErr w:type="gramStart"/>
      <w:r w:rsidRPr="00D562BE">
        <w:rPr>
          <w:rFonts w:ascii="Times New Roman" w:hAnsi="Times New Roman" w:cs="Times New Roman"/>
          <w:color w:val="222222"/>
          <w:sz w:val="24"/>
          <w:szCs w:val="24"/>
          <w:shd w:val="clear" w:color="auto" w:fill="FFFFFF"/>
        </w:rPr>
        <w:t>students</w:t>
      </w:r>
      <w:proofErr w:type="gramEnd"/>
      <w:r w:rsidRPr="00D562BE">
        <w:rPr>
          <w:rFonts w:ascii="Times New Roman" w:hAnsi="Times New Roman" w:cs="Times New Roman"/>
          <w:color w:val="222222"/>
          <w:sz w:val="24"/>
          <w:szCs w:val="24"/>
          <w:shd w:val="clear" w:color="auto" w:fill="FFFFFF"/>
        </w:rPr>
        <w:t xml:space="preserve"> grievances. The existing system has </w:t>
      </w:r>
      <w:r w:rsidR="00F83E46">
        <w:rPr>
          <w:rFonts w:ascii="Times New Roman" w:hAnsi="Times New Roman" w:cs="Times New Roman"/>
          <w:color w:val="222222"/>
          <w:sz w:val="24"/>
          <w:szCs w:val="24"/>
          <w:shd w:val="clear" w:color="auto" w:fill="FFFFFF"/>
        </w:rPr>
        <w:t>offline</w:t>
      </w:r>
      <w:r w:rsidRPr="00D562BE">
        <w:rPr>
          <w:rFonts w:ascii="Times New Roman" w:hAnsi="Times New Roman" w:cs="Times New Roman"/>
          <w:color w:val="222222"/>
          <w:sz w:val="24"/>
          <w:szCs w:val="24"/>
          <w:shd w:val="clear" w:color="auto" w:fill="FFFFFF"/>
        </w:rPr>
        <w:t xml:space="preserve"> processing through committee, principal, concerned departments and Institution. The proposed system had capable to complete the process automatically by using our application. </w:t>
      </w:r>
      <w:r w:rsidR="001F0800">
        <w:rPr>
          <w:rFonts w:ascii="Times New Roman" w:hAnsi="Times New Roman" w:cs="Times New Roman"/>
          <w:color w:val="222222"/>
          <w:sz w:val="24"/>
          <w:szCs w:val="24"/>
          <w:shd w:val="clear" w:color="auto" w:fill="FFFFFF"/>
        </w:rPr>
        <w:t>In this project, students also able to track their complaint according to their necessity. This project more reliable to give their complaints. All the complaints are safeguard by the admin anonymously.</w:t>
      </w:r>
    </w:p>
    <w:p w14:paraId="34857735" w14:textId="77777777" w:rsidR="001F0800" w:rsidRDefault="001F0800" w:rsidP="00D562BE">
      <w:pPr>
        <w:widowControl w:val="0"/>
        <w:autoSpaceDE w:val="0"/>
        <w:autoSpaceDN w:val="0"/>
        <w:adjustRightInd w:val="0"/>
        <w:spacing w:after="120" w:line="360" w:lineRule="auto"/>
        <w:jc w:val="both"/>
        <w:rPr>
          <w:rFonts w:ascii="Times New Roman" w:hAnsi="Times New Roman" w:cs="Times New Roman"/>
          <w:color w:val="222222"/>
          <w:sz w:val="24"/>
          <w:szCs w:val="24"/>
          <w:shd w:val="clear" w:color="auto" w:fill="FFFFFF"/>
        </w:rPr>
      </w:pPr>
    </w:p>
    <w:p w14:paraId="35ADE453" w14:textId="43BC4CFB" w:rsidR="00681D15" w:rsidRDefault="001F0800" w:rsidP="00D562BE">
      <w:pPr>
        <w:widowControl w:val="0"/>
        <w:autoSpaceDE w:val="0"/>
        <w:autoSpaceDN w:val="0"/>
        <w:adjustRightInd w:val="0"/>
        <w:spacing w:after="12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also have some future plans to update the project by implementing student feedback system, student penalty system with the integration of payment gateway. This promotes the students to obey with discipline and dignity inside the campus.</w:t>
      </w:r>
    </w:p>
    <w:p w14:paraId="08D538A7" w14:textId="77777777" w:rsidR="001F0800" w:rsidRDefault="001F0800" w:rsidP="00D562BE">
      <w:pPr>
        <w:widowControl w:val="0"/>
        <w:autoSpaceDE w:val="0"/>
        <w:autoSpaceDN w:val="0"/>
        <w:adjustRightInd w:val="0"/>
        <w:spacing w:after="120" w:line="360" w:lineRule="auto"/>
        <w:jc w:val="both"/>
        <w:rPr>
          <w:rFonts w:ascii="Times New Roman" w:hAnsi="Times New Roman" w:cs="Times New Roman"/>
          <w:color w:val="222222"/>
          <w:sz w:val="24"/>
          <w:szCs w:val="24"/>
          <w:shd w:val="clear" w:color="auto" w:fill="FFFFFF"/>
        </w:rPr>
      </w:pPr>
    </w:p>
    <w:p w14:paraId="25E3A88C" w14:textId="77777777" w:rsidR="00477DF4" w:rsidRPr="00D562BE" w:rsidRDefault="00477DF4" w:rsidP="00D562BE">
      <w:pPr>
        <w:widowControl w:val="0"/>
        <w:autoSpaceDE w:val="0"/>
        <w:autoSpaceDN w:val="0"/>
        <w:adjustRightInd w:val="0"/>
        <w:spacing w:after="120" w:line="360" w:lineRule="auto"/>
        <w:jc w:val="both"/>
        <w:rPr>
          <w:rFonts w:ascii="Times New Roman" w:hAnsi="Times New Roman" w:cs="Times New Roman"/>
          <w:color w:val="222222"/>
          <w:sz w:val="24"/>
          <w:szCs w:val="24"/>
          <w:shd w:val="clear" w:color="auto" w:fill="FFFFFF"/>
        </w:rPr>
      </w:pPr>
    </w:p>
    <w:p w14:paraId="20232160" w14:textId="7EC41778" w:rsidR="001F0800" w:rsidRDefault="00681D15" w:rsidP="00D562BE">
      <w:pPr>
        <w:widowControl w:val="0"/>
        <w:autoSpaceDE w:val="0"/>
        <w:autoSpaceDN w:val="0"/>
        <w:adjustRightInd w:val="0"/>
        <w:spacing w:after="120" w:line="360" w:lineRule="auto"/>
        <w:jc w:val="both"/>
        <w:rPr>
          <w:rFonts w:ascii="Times New Roman" w:hAnsi="Times New Roman" w:cs="Times New Roman"/>
          <w:color w:val="222222"/>
          <w:sz w:val="24"/>
          <w:szCs w:val="24"/>
          <w:shd w:val="clear" w:color="auto" w:fill="FFFFFF"/>
        </w:rPr>
      </w:pPr>
      <w:r w:rsidRPr="00D562BE">
        <w:rPr>
          <w:rFonts w:ascii="Times New Roman" w:hAnsi="Times New Roman" w:cs="Times New Roman"/>
          <w:b/>
          <w:bCs/>
          <w:color w:val="222222"/>
          <w:sz w:val="24"/>
          <w:szCs w:val="24"/>
          <w:shd w:val="clear" w:color="auto" w:fill="FFFFFF"/>
        </w:rPr>
        <w:t>Key Words:</w:t>
      </w:r>
      <w:r w:rsidRPr="00D562BE">
        <w:rPr>
          <w:rFonts w:ascii="Times New Roman" w:hAnsi="Times New Roman" w:cs="Times New Roman"/>
          <w:color w:val="222222"/>
          <w:sz w:val="24"/>
          <w:szCs w:val="24"/>
          <w:shd w:val="clear" w:color="auto" w:fill="FFFFFF"/>
        </w:rPr>
        <w:t xml:space="preserve">  </w:t>
      </w:r>
    </w:p>
    <w:p w14:paraId="7D963AC6" w14:textId="17793641" w:rsidR="00AE1086" w:rsidRPr="00D562BE" w:rsidRDefault="00681D15" w:rsidP="00D562BE">
      <w:pPr>
        <w:widowControl w:val="0"/>
        <w:autoSpaceDE w:val="0"/>
        <w:autoSpaceDN w:val="0"/>
        <w:adjustRightInd w:val="0"/>
        <w:spacing w:after="120" w:line="360" w:lineRule="auto"/>
        <w:jc w:val="both"/>
        <w:rPr>
          <w:rFonts w:ascii="Times New Roman" w:hAnsi="Times New Roman" w:cs="Times New Roman"/>
          <w:color w:val="222222"/>
          <w:sz w:val="24"/>
          <w:szCs w:val="24"/>
          <w:shd w:val="clear" w:color="auto" w:fill="FFFFFF"/>
        </w:rPr>
      </w:pPr>
      <w:r w:rsidRPr="00D562BE">
        <w:rPr>
          <w:rFonts w:ascii="Times New Roman" w:hAnsi="Times New Roman" w:cs="Times New Roman"/>
          <w:color w:val="222222"/>
          <w:sz w:val="24"/>
          <w:szCs w:val="24"/>
          <w:shd w:val="clear" w:color="auto" w:fill="FFFFFF"/>
        </w:rPr>
        <w:t>Intel Pentium and above, Windows XP and above, Minimum-1gb-ram, Minimum-8gb-hardisk, HTML, CSS, PHP, MYSQLXAMPP Server</w:t>
      </w:r>
    </w:p>
    <w:p w14:paraId="6A90044F" w14:textId="1BAC6347" w:rsidR="00681D15" w:rsidRPr="00D562BE" w:rsidRDefault="00AE1086" w:rsidP="00D562BE">
      <w:pPr>
        <w:spacing w:line="360" w:lineRule="auto"/>
        <w:rPr>
          <w:rFonts w:ascii="Times New Roman" w:hAnsi="Times New Roman" w:cs="Times New Roman"/>
          <w:color w:val="222222"/>
          <w:sz w:val="24"/>
          <w:szCs w:val="24"/>
          <w:shd w:val="clear" w:color="auto" w:fill="FFFFFF"/>
        </w:rPr>
      </w:pPr>
      <w:r w:rsidRPr="00D562BE">
        <w:rPr>
          <w:rFonts w:ascii="Times New Roman" w:hAnsi="Times New Roman" w:cs="Times New Roman"/>
          <w:color w:val="222222"/>
          <w:sz w:val="24"/>
          <w:szCs w:val="24"/>
          <w:shd w:val="clear" w:color="auto" w:fill="FFFFFF"/>
        </w:rPr>
        <w:t xml:space="preserve">                       </w:t>
      </w:r>
    </w:p>
    <w:p w14:paraId="731F2251" w14:textId="77777777" w:rsidR="00257D25" w:rsidRPr="00D562BE" w:rsidRDefault="00681D15" w:rsidP="00D562BE">
      <w:pPr>
        <w:spacing w:line="360" w:lineRule="auto"/>
        <w:rPr>
          <w:rFonts w:ascii="Times New Roman" w:hAnsi="Times New Roman" w:cs="Times New Roman"/>
          <w:color w:val="222222"/>
          <w:sz w:val="24"/>
          <w:szCs w:val="24"/>
          <w:shd w:val="clear" w:color="auto" w:fill="FFFFFF"/>
        </w:rPr>
      </w:pPr>
      <w:r w:rsidRPr="00D562BE">
        <w:rPr>
          <w:rFonts w:ascii="Times New Roman" w:hAnsi="Times New Roman" w:cs="Times New Roman"/>
          <w:color w:val="222222"/>
          <w:sz w:val="24"/>
          <w:szCs w:val="24"/>
          <w:shd w:val="clear" w:color="auto" w:fill="FFFFFF"/>
        </w:rPr>
        <w:t xml:space="preserve">                                       </w:t>
      </w:r>
    </w:p>
    <w:p w14:paraId="384FBA9A" w14:textId="3384BD27" w:rsidR="00D562BE" w:rsidRDefault="00D562BE" w:rsidP="00D562BE">
      <w:pPr>
        <w:spacing w:line="360" w:lineRule="auto"/>
        <w:rPr>
          <w:rFonts w:ascii="Times New Roman" w:hAnsi="Times New Roman" w:cs="Times New Roman"/>
          <w:color w:val="222222"/>
          <w:sz w:val="24"/>
          <w:szCs w:val="24"/>
          <w:shd w:val="clear" w:color="auto" w:fill="FFFFFF"/>
        </w:rPr>
      </w:pPr>
    </w:p>
    <w:p w14:paraId="065947A4" w14:textId="77777777" w:rsidR="000B503A" w:rsidRDefault="000B503A" w:rsidP="00D562BE">
      <w:pPr>
        <w:spacing w:line="360" w:lineRule="auto"/>
        <w:rPr>
          <w:rFonts w:ascii="Times New Roman" w:hAnsi="Times New Roman" w:cs="Times New Roman"/>
          <w:color w:val="222222"/>
          <w:sz w:val="24"/>
          <w:szCs w:val="24"/>
          <w:shd w:val="clear" w:color="auto" w:fill="FFFFFF"/>
        </w:rPr>
      </w:pPr>
    </w:p>
    <w:p w14:paraId="4320580A" w14:textId="77777777" w:rsidR="00D562BE" w:rsidRDefault="00D562BE" w:rsidP="00D562BE">
      <w:pPr>
        <w:spacing w:line="360" w:lineRule="auto"/>
        <w:rPr>
          <w:rFonts w:ascii="Times New Roman" w:hAnsi="Times New Roman" w:cs="Times New Roman"/>
          <w:color w:val="222222"/>
          <w:sz w:val="24"/>
          <w:szCs w:val="24"/>
          <w:shd w:val="clear" w:color="auto" w:fill="FFFFFF"/>
        </w:rPr>
      </w:pPr>
    </w:p>
    <w:p w14:paraId="031B1D0F" w14:textId="251B6F1F" w:rsidR="008F4271" w:rsidRPr="00D562BE" w:rsidRDefault="00D562BE" w:rsidP="00D562BE">
      <w:pPr>
        <w:spacing w:line="360"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 xml:space="preserve">                                           </w:t>
      </w:r>
      <w:r w:rsidR="008F4271" w:rsidRPr="00D562BE">
        <w:rPr>
          <w:rFonts w:ascii="Times New Roman" w:hAnsi="Times New Roman" w:cs="Times New Roman"/>
          <w:b/>
          <w:sz w:val="24"/>
          <w:szCs w:val="24"/>
        </w:rPr>
        <w:t>TABLE OF CONTENT</w:t>
      </w:r>
    </w:p>
    <w:p w14:paraId="76387FE3" w14:textId="77777777" w:rsidR="00E10924" w:rsidRPr="00D562BE" w:rsidRDefault="00E10924" w:rsidP="00D562BE">
      <w:pPr>
        <w:spacing w:line="360" w:lineRule="auto"/>
        <w:rPr>
          <w:rFonts w:ascii="Times New Roman" w:hAnsi="Times New Roman" w:cs="Times New Roman"/>
          <w:b/>
          <w:sz w:val="24"/>
          <w:szCs w:val="24"/>
        </w:rPr>
      </w:pPr>
    </w:p>
    <w:p w14:paraId="3FC9F56E" w14:textId="09B81634" w:rsidR="008F4271" w:rsidRPr="00D562BE" w:rsidRDefault="008F4271"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 xml:space="preserve">CHAPTER NO </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00E10924" w:rsidRPr="00D562BE">
        <w:rPr>
          <w:rFonts w:ascii="Times New Roman" w:hAnsi="Times New Roman" w:cs="Times New Roman"/>
          <w:b/>
          <w:sz w:val="24"/>
          <w:szCs w:val="24"/>
        </w:rPr>
        <w:t xml:space="preserve">       </w:t>
      </w:r>
      <w:r w:rsidRPr="00D562BE">
        <w:rPr>
          <w:rFonts w:ascii="Times New Roman" w:hAnsi="Times New Roman" w:cs="Times New Roman"/>
          <w:b/>
          <w:sz w:val="24"/>
          <w:szCs w:val="24"/>
        </w:rPr>
        <w:t>TITLE</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t xml:space="preserve"> </w:t>
      </w:r>
      <w:r w:rsidR="00E10924" w:rsidRPr="00D562BE">
        <w:rPr>
          <w:rFonts w:ascii="Times New Roman" w:hAnsi="Times New Roman" w:cs="Times New Roman"/>
          <w:b/>
          <w:sz w:val="24"/>
          <w:szCs w:val="24"/>
        </w:rPr>
        <w:t xml:space="preserve">                    </w:t>
      </w:r>
      <w:r w:rsidRPr="00D562BE">
        <w:rPr>
          <w:rFonts w:ascii="Times New Roman" w:hAnsi="Times New Roman" w:cs="Times New Roman"/>
          <w:b/>
          <w:sz w:val="24"/>
          <w:szCs w:val="24"/>
        </w:rPr>
        <w:t>PAGE NO</w:t>
      </w:r>
    </w:p>
    <w:p w14:paraId="41D961E4" w14:textId="2CA8159E" w:rsidR="008F4271" w:rsidRPr="00D562BE" w:rsidRDefault="00776B73"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 xml:space="preserve">     1</w:t>
      </w:r>
      <w:r w:rsidRPr="00D562BE">
        <w:rPr>
          <w:rFonts w:ascii="Times New Roman" w:hAnsi="Times New Roman" w:cs="Times New Roman"/>
          <w:b/>
          <w:sz w:val="24"/>
          <w:szCs w:val="24"/>
        </w:rPr>
        <w:tab/>
      </w:r>
      <w:r w:rsidR="008F4271" w:rsidRPr="00D562BE">
        <w:rPr>
          <w:rFonts w:ascii="Times New Roman" w:hAnsi="Times New Roman" w:cs="Times New Roman"/>
          <w:b/>
          <w:sz w:val="24"/>
          <w:szCs w:val="24"/>
        </w:rPr>
        <w:tab/>
      </w:r>
      <w:r w:rsidRPr="00D562BE">
        <w:rPr>
          <w:rFonts w:ascii="Times New Roman" w:hAnsi="Times New Roman" w:cs="Times New Roman"/>
          <w:b/>
          <w:sz w:val="24"/>
          <w:szCs w:val="24"/>
        </w:rPr>
        <w:tab/>
      </w:r>
      <w:r w:rsidR="008F4271" w:rsidRPr="00D562BE">
        <w:rPr>
          <w:rFonts w:ascii="Times New Roman" w:hAnsi="Times New Roman" w:cs="Times New Roman"/>
          <w:b/>
          <w:sz w:val="24"/>
          <w:szCs w:val="24"/>
        </w:rPr>
        <w:t>INTRODUCTION</w:t>
      </w:r>
      <w:r w:rsidR="008F4271" w:rsidRPr="00D562BE">
        <w:rPr>
          <w:rFonts w:ascii="Times New Roman" w:hAnsi="Times New Roman" w:cs="Times New Roman"/>
          <w:b/>
          <w:sz w:val="24"/>
          <w:szCs w:val="24"/>
        </w:rPr>
        <w:tab/>
      </w:r>
      <w:r w:rsidR="008F4271" w:rsidRPr="00D562BE">
        <w:rPr>
          <w:rFonts w:ascii="Times New Roman" w:hAnsi="Times New Roman" w:cs="Times New Roman"/>
          <w:b/>
          <w:sz w:val="24"/>
          <w:szCs w:val="24"/>
        </w:rPr>
        <w:tab/>
      </w:r>
      <w:r w:rsidR="008F4271" w:rsidRPr="00D562BE">
        <w:rPr>
          <w:rFonts w:ascii="Times New Roman" w:hAnsi="Times New Roman" w:cs="Times New Roman"/>
          <w:b/>
          <w:sz w:val="24"/>
          <w:szCs w:val="24"/>
        </w:rPr>
        <w:tab/>
      </w:r>
      <w:r w:rsidR="008F4271" w:rsidRPr="00D562BE">
        <w:rPr>
          <w:rFonts w:ascii="Times New Roman" w:hAnsi="Times New Roman" w:cs="Times New Roman"/>
          <w:b/>
          <w:sz w:val="24"/>
          <w:szCs w:val="24"/>
        </w:rPr>
        <w:tab/>
      </w:r>
      <w:r w:rsidR="00CB1898" w:rsidRPr="00D562BE">
        <w:rPr>
          <w:rFonts w:ascii="Times New Roman" w:hAnsi="Times New Roman" w:cs="Times New Roman"/>
          <w:b/>
          <w:sz w:val="24"/>
          <w:szCs w:val="24"/>
        </w:rPr>
        <w:tab/>
      </w:r>
      <w:r w:rsidR="00D562BE">
        <w:rPr>
          <w:rFonts w:ascii="Times New Roman" w:hAnsi="Times New Roman" w:cs="Times New Roman"/>
          <w:b/>
          <w:sz w:val="24"/>
          <w:szCs w:val="24"/>
        </w:rPr>
        <w:t xml:space="preserve">       </w:t>
      </w:r>
      <w:r w:rsidR="00CB1898" w:rsidRPr="00D562BE">
        <w:rPr>
          <w:rFonts w:ascii="Times New Roman" w:hAnsi="Times New Roman" w:cs="Times New Roman"/>
          <w:b/>
          <w:sz w:val="24"/>
          <w:szCs w:val="24"/>
        </w:rPr>
        <w:t>1</w:t>
      </w:r>
    </w:p>
    <w:p w14:paraId="4B8D3501" w14:textId="0C8E1489" w:rsidR="008F4271" w:rsidRPr="00D562BE" w:rsidRDefault="008F4271" w:rsidP="00D562BE">
      <w:pPr>
        <w:numPr>
          <w:ilvl w:val="1"/>
          <w:numId w:val="10"/>
        </w:numPr>
        <w:suppressAutoHyphens/>
        <w:spacing w:after="160" w:line="360" w:lineRule="auto"/>
        <w:rPr>
          <w:rFonts w:ascii="Times New Roman" w:hAnsi="Times New Roman" w:cs="Times New Roman"/>
          <w:sz w:val="24"/>
          <w:szCs w:val="24"/>
        </w:rPr>
      </w:pPr>
      <w:r w:rsidRPr="00D562BE">
        <w:rPr>
          <w:rFonts w:ascii="Times New Roman" w:hAnsi="Times New Roman" w:cs="Times New Roman"/>
          <w:sz w:val="24"/>
          <w:szCs w:val="24"/>
        </w:rPr>
        <w:t>Overview</w:t>
      </w:r>
      <w:r w:rsidR="00CB1898" w:rsidRPr="00D562BE">
        <w:rPr>
          <w:rFonts w:ascii="Times New Roman" w:hAnsi="Times New Roman" w:cs="Times New Roman"/>
          <w:sz w:val="24"/>
          <w:szCs w:val="24"/>
        </w:rPr>
        <w:tab/>
      </w:r>
      <w:r w:rsidR="00CB1898" w:rsidRPr="00D562BE">
        <w:rPr>
          <w:rFonts w:ascii="Times New Roman" w:hAnsi="Times New Roman" w:cs="Times New Roman"/>
          <w:sz w:val="24"/>
          <w:szCs w:val="24"/>
        </w:rPr>
        <w:tab/>
      </w:r>
      <w:r w:rsidR="00CB1898" w:rsidRPr="00D562BE">
        <w:rPr>
          <w:rFonts w:ascii="Times New Roman" w:hAnsi="Times New Roman" w:cs="Times New Roman"/>
          <w:sz w:val="24"/>
          <w:szCs w:val="24"/>
        </w:rPr>
        <w:tab/>
      </w:r>
      <w:r w:rsidR="00CB1898" w:rsidRPr="00D562BE">
        <w:rPr>
          <w:rFonts w:ascii="Times New Roman" w:hAnsi="Times New Roman" w:cs="Times New Roman"/>
          <w:sz w:val="24"/>
          <w:szCs w:val="24"/>
        </w:rPr>
        <w:tab/>
      </w:r>
      <w:r w:rsidR="00CB1898"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CB1898" w:rsidRPr="00D562BE">
        <w:rPr>
          <w:rFonts w:ascii="Times New Roman" w:hAnsi="Times New Roman" w:cs="Times New Roman"/>
          <w:sz w:val="24"/>
          <w:szCs w:val="24"/>
        </w:rPr>
        <w:t>1</w:t>
      </w:r>
    </w:p>
    <w:p w14:paraId="033744A7" w14:textId="5893A334" w:rsidR="008F4271" w:rsidRPr="00D562BE" w:rsidRDefault="008F4271" w:rsidP="00D562BE">
      <w:pPr>
        <w:numPr>
          <w:ilvl w:val="1"/>
          <w:numId w:val="10"/>
        </w:numPr>
        <w:suppressAutoHyphens/>
        <w:spacing w:after="160" w:line="360" w:lineRule="auto"/>
        <w:rPr>
          <w:rFonts w:ascii="Times New Roman" w:hAnsi="Times New Roman" w:cs="Times New Roman"/>
          <w:sz w:val="24"/>
          <w:szCs w:val="24"/>
        </w:rPr>
      </w:pPr>
      <w:r w:rsidRPr="00D562BE">
        <w:rPr>
          <w:rFonts w:ascii="Times New Roman" w:hAnsi="Times New Roman" w:cs="Times New Roman"/>
          <w:sz w:val="24"/>
          <w:szCs w:val="24"/>
        </w:rPr>
        <w:t>Existing system</w:t>
      </w:r>
      <w:r w:rsidR="00CB1898" w:rsidRPr="00D562BE">
        <w:rPr>
          <w:rFonts w:ascii="Times New Roman" w:hAnsi="Times New Roman" w:cs="Times New Roman"/>
          <w:sz w:val="24"/>
          <w:szCs w:val="24"/>
        </w:rPr>
        <w:tab/>
      </w:r>
      <w:r w:rsidR="00CB1898" w:rsidRPr="00D562BE">
        <w:rPr>
          <w:rFonts w:ascii="Times New Roman" w:hAnsi="Times New Roman" w:cs="Times New Roman"/>
          <w:sz w:val="24"/>
          <w:szCs w:val="24"/>
        </w:rPr>
        <w:tab/>
      </w:r>
      <w:r w:rsidR="00CB1898" w:rsidRPr="00D562BE">
        <w:rPr>
          <w:rFonts w:ascii="Times New Roman" w:hAnsi="Times New Roman" w:cs="Times New Roman"/>
          <w:sz w:val="24"/>
          <w:szCs w:val="24"/>
        </w:rPr>
        <w:tab/>
      </w:r>
      <w:r w:rsidR="00CB1898"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2C6548">
        <w:rPr>
          <w:rFonts w:ascii="Times New Roman" w:hAnsi="Times New Roman" w:cs="Times New Roman"/>
          <w:sz w:val="24"/>
          <w:szCs w:val="24"/>
        </w:rPr>
        <w:t>1</w:t>
      </w:r>
    </w:p>
    <w:p w14:paraId="40178FFF" w14:textId="6865CA30" w:rsidR="00E10924" w:rsidRPr="00D562BE" w:rsidRDefault="00E10924" w:rsidP="00D562BE">
      <w:pPr>
        <w:suppressAutoHyphens/>
        <w:spacing w:after="160" w:line="360" w:lineRule="auto"/>
        <w:ind w:left="2880"/>
        <w:rPr>
          <w:rFonts w:ascii="Times New Roman" w:hAnsi="Times New Roman" w:cs="Times New Roman"/>
          <w:sz w:val="24"/>
          <w:szCs w:val="24"/>
        </w:rPr>
      </w:pPr>
      <w:r w:rsidRPr="00D562BE">
        <w:rPr>
          <w:rFonts w:ascii="Times New Roman" w:hAnsi="Times New Roman" w:cs="Times New Roman"/>
          <w:sz w:val="24"/>
          <w:szCs w:val="24"/>
        </w:rPr>
        <w:t xml:space="preserve">1.2.1 Disadvantages of Existing System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2</w:t>
      </w:r>
    </w:p>
    <w:p w14:paraId="084AEB6B" w14:textId="62AD6586" w:rsidR="008F4271" w:rsidRPr="00D562BE" w:rsidRDefault="008F4271" w:rsidP="00D562BE">
      <w:pPr>
        <w:numPr>
          <w:ilvl w:val="1"/>
          <w:numId w:val="10"/>
        </w:numPr>
        <w:suppressAutoHyphens/>
        <w:spacing w:after="160" w:line="360" w:lineRule="auto"/>
        <w:rPr>
          <w:rFonts w:ascii="Times New Roman" w:hAnsi="Times New Roman" w:cs="Times New Roman"/>
          <w:sz w:val="24"/>
          <w:szCs w:val="24"/>
        </w:rPr>
      </w:pPr>
      <w:r w:rsidRPr="00D562BE">
        <w:rPr>
          <w:rFonts w:ascii="Times New Roman" w:hAnsi="Times New Roman" w:cs="Times New Roman"/>
          <w:sz w:val="24"/>
          <w:szCs w:val="24"/>
        </w:rPr>
        <w:t>Proposed system</w:t>
      </w:r>
      <w:r w:rsidR="00025C08" w:rsidRPr="00D562BE">
        <w:rPr>
          <w:rFonts w:ascii="Times New Roman" w:hAnsi="Times New Roman" w:cs="Times New Roman"/>
          <w:sz w:val="24"/>
          <w:szCs w:val="24"/>
        </w:rPr>
        <w:tab/>
      </w:r>
      <w:r w:rsidR="00025C08" w:rsidRPr="00D562BE">
        <w:rPr>
          <w:rFonts w:ascii="Times New Roman" w:hAnsi="Times New Roman" w:cs="Times New Roman"/>
          <w:sz w:val="24"/>
          <w:szCs w:val="24"/>
        </w:rPr>
        <w:tab/>
      </w:r>
      <w:r w:rsidR="00025C08" w:rsidRPr="00D562BE">
        <w:rPr>
          <w:rFonts w:ascii="Times New Roman" w:hAnsi="Times New Roman" w:cs="Times New Roman"/>
          <w:sz w:val="24"/>
          <w:szCs w:val="24"/>
        </w:rPr>
        <w:tab/>
      </w:r>
      <w:r w:rsidR="00025C08"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E10924" w:rsidRPr="00D562BE">
        <w:rPr>
          <w:rFonts w:ascii="Times New Roman" w:hAnsi="Times New Roman" w:cs="Times New Roman"/>
          <w:sz w:val="24"/>
          <w:szCs w:val="24"/>
        </w:rPr>
        <w:t>2</w:t>
      </w:r>
    </w:p>
    <w:p w14:paraId="3D362D1B" w14:textId="26E833C4" w:rsidR="008F4271" w:rsidRPr="00D562BE" w:rsidRDefault="008F4271" w:rsidP="00D562BE">
      <w:pPr>
        <w:numPr>
          <w:ilvl w:val="2"/>
          <w:numId w:val="10"/>
        </w:numPr>
        <w:suppressAutoHyphens/>
        <w:spacing w:after="160" w:line="360" w:lineRule="auto"/>
        <w:ind w:left="4410" w:hanging="900"/>
        <w:rPr>
          <w:rFonts w:ascii="Times New Roman" w:hAnsi="Times New Roman" w:cs="Times New Roman"/>
          <w:sz w:val="24"/>
          <w:szCs w:val="24"/>
        </w:rPr>
      </w:pPr>
      <w:r w:rsidRPr="00D562BE">
        <w:rPr>
          <w:rFonts w:ascii="Times New Roman" w:hAnsi="Times New Roman" w:cs="Times New Roman"/>
          <w:sz w:val="24"/>
          <w:szCs w:val="24"/>
        </w:rPr>
        <w:t>Advantage</w:t>
      </w:r>
      <w:r w:rsidR="00776B73" w:rsidRPr="00D562BE">
        <w:rPr>
          <w:rFonts w:ascii="Times New Roman" w:hAnsi="Times New Roman" w:cs="Times New Roman"/>
          <w:sz w:val="24"/>
          <w:szCs w:val="24"/>
        </w:rPr>
        <w:t>s</w:t>
      </w:r>
      <w:r w:rsidR="00CB1898" w:rsidRPr="00D562BE">
        <w:rPr>
          <w:rFonts w:ascii="Times New Roman" w:hAnsi="Times New Roman" w:cs="Times New Roman"/>
          <w:sz w:val="24"/>
          <w:szCs w:val="24"/>
        </w:rPr>
        <w:tab/>
      </w:r>
      <w:r w:rsidR="00CB1898" w:rsidRPr="00D562BE">
        <w:rPr>
          <w:rFonts w:ascii="Times New Roman" w:hAnsi="Times New Roman" w:cs="Times New Roman"/>
          <w:sz w:val="24"/>
          <w:szCs w:val="24"/>
        </w:rPr>
        <w:tab/>
      </w:r>
      <w:r w:rsidR="00CB1898" w:rsidRPr="00D562BE">
        <w:rPr>
          <w:rFonts w:ascii="Times New Roman" w:hAnsi="Times New Roman" w:cs="Times New Roman"/>
          <w:sz w:val="24"/>
          <w:szCs w:val="24"/>
        </w:rPr>
        <w:tab/>
      </w:r>
      <w:r w:rsidR="00025C08" w:rsidRPr="00D562BE">
        <w:rPr>
          <w:rFonts w:ascii="Times New Roman" w:hAnsi="Times New Roman" w:cs="Times New Roman"/>
          <w:sz w:val="24"/>
          <w:szCs w:val="24"/>
        </w:rPr>
        <w:t xml:space="preserve">       </w:t>
      </w:r>
      <w:r w:rsidR="00F35476">
        <w:rPr>
          <w:rFonts w:ascii="Times New Roman" w:hAnsi="Times New Roman" w:cs="Times New Roman"/>
          <w:sz w:val="24"/>
          <w:szCs w:val="24"/>
        </w:rPr>
        <w:t>2</w:t>
      </w:r>
    </w:p>
    <w:p w14:paraId="626D385A" w14:textId="57B2C764" w:rsidR="008F4271" w:rsidRPr="00D562BE" w:rsidRDefault="004B20F4"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 xml:space="preserve">     2</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t>REQUIRE</w:t>
      </w:r>
      <w:r w:rsidR="008F4271" w:rsidRPr="00D562BE">
        <w:rPr>
          <w:rFonts w:ascii="Times New Roman" w:hAnsi="Times New Roman" w:cs="Times New Roman"/>
          <w:b/>
          <w:sz w:val="24"/>
          <w:szCs w:val="24"/>
        </w:rPr>
        <w:t>MENTS</w:t>
      </w:r>
      <w:r w:rsidR="00802CA8" w:rsidRPr="00D562BE">
        <w:rPr>
          <w:rFonts w:ascii="Times New Roman" w:hAnsi="Times New Roman" w:cs="Times New Roman"/>
          <w:b/>
          <w:sz w:val="24"/>
          <w:szCs w:val="24"/>
        </w:rPr>
        <w:tab/>
      </w:r>
      <w:r w:rsidR="00802CA8" w:rsidRPr="00D562BE">
        <w:rPr>
          <w:rFonts w:ascii="Times New Roman" w:hAnsi="Times New Roman" w:cs="Times New Roman"/>
          <w:b/>
          <w:sz w:val="24"/>
          <w:szCs w:val="24"/>
        </w:rPr>
        <w:tab/>
      </w:r>
      <w:r w:rsidR="00802CA8" w:rsidRPr="00D562BE">
        <w:rPr>
          <w:rFonts w:ascii="Times New Roman" w:hAnsi="Times New Roman" w:cs="Times New Roman"/>
          <w:b/>
          <w:sz w:val="24"/>
          <w:szCs w:val="24"/>
        </w:rPr>
        <w:tab/>
      </w:r>
      <w:r w:rsidR="00802CA8" w:rsidRPr="00D562BE">
        <w:rPr>
          <w:rFonts w:ascii="Times New Roman" w:hAnsi="Times New Roman" w:cs="Times New Roman"/>
          <w:b/>
          <w:sz w:val="24"/>
          <w:szCs w:val="24"/>
        </w:rPr>
        <w:tab/>
      </w:r>
      <w:r w:rsidR="00802CA8" w:rsidRPr="00D562BE">
        <w:rPr>
          <w:rFonts w:ascii="Times New Roman" w:hAnsi="Times New Roman" w:cs="Times New Roman"/>
          <w:b/>
          <w:sz w:val="24"/>
          <w:szCs w:val="24"/>
        </w:rPr>
        <w:tab/>
      </w:r>
      <w:r w:rsidR="00D562BE">
        <w:rPr>
          <w:rFonts w:ascii="Times New Roman" w:hAnsi="Times New Roman" w:cs="Times New Roman"/>
          <w:b/>
          <w:sz w:val="24"/>
          <w:szCs w:val="24"/>
        </w:rPr>
        <w:t xml:space="preserve">       </w:t>
      </w:r>
      <w:r w:rsidR="005B63C9">
        <w:rPr>
          <w:rFonts w:ascii="Times New Roman" w:hAnsi="Times New Roman" w:cs="Times New Roman"/>
          <w:b/>
          <w:sz w:val="24"/>
          <w:szCs w:val="24"/>
        </w:rPr>
        <w:t>3</w:t>
      </w:r>
    </w:p>
    <w:p w14:paraId="1317C2D8" w14:textId="696AE734" w:rsidR="008F4271" w:rsidRPr="00D562BE" w:rsidRDefault="00776B73"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2.1</w:t>
      </w:r>
      <w:r w:rsidRPr="00D562BE">
        <w:rPr>
          <w:rFonts w:ascii="Times New Roman" w:hAnsi="Times New Roman" w:cs="Times New Roman"/>
          <w:sz w:val="24"/>
          <w:szCs w:val="24"/>
        </w:rPr>
        <w:tab/>
        <w:t>Tool R</w:t>
      </w:r>
      <w:r w:rsidR="008F4271" w:rsidRPr="00D562BE">
        <w:rPr>
          <w:rFonts w:ascii="Times New Roman" w:hAnsi="Times New Roman" w:cs="Times New Roman"/>
          <w:sz w:val="24"/>
          <w:szCs w:val="24"/>
        </w:rPr>
        <w:t>equirements</w:t>
      </w:r>
      <w:r w:rsidR="00802CA8" w:rsidRPr="00D562BE">
        <w:rPr>
          <w:rFonts w:ascii="Times New Roman" w:hAnsi="Times New Roman" w:cs="Times New Roman"/>
          <w:sz w:val="24"/>
          <w:szCs w:val="24"/>
        </w:rPr>
        <w:tab/>
      </w:r>
      <w:r w:rsidR="00802CA8" w:rsidRPr="00D562BE">
        <w:rPr>
          <w:rFonts w:ascii="Times New Roman" w:hAnsi="Times New Roman" w:cs="Times New Roman"/>
          <w:sz w:val="24"/>
          <w:szCs w:val="24"/>
        </w:rPr>
        <w:tab/>
      </w:r>
      <w:r w:rsidR="00802CA8" w:rsidRPr="00D562BE">
        <w:rPr>
          <w:rFonts w:ascii="Times New Roman" w:hAnsi="Times New Roman" w:cs="Times New Roman"/>
          <w:sz w:val="24"/>
          <w:szCs w:val="24"/>
        </w:rPr>
        <w:tab/>
      </w:r>
      <w:r w:rsidR="00802CA8"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5B63C9">
        <w:rPr>
          <w:rFonts w:ascii="Times New Roman" w:hAnsi="Times New Roman" w:cs="Times New Roman"/>
          <w:sz w:val="24"/>
          <w:szCs w:val="24"/>
        </w:rPr>
        <w:t>3</w:t>
      </w:r>
    </w:p>
    <w:p w14:paraId="119A8C66" w14:textId="0D554C3E" w:rsidR="008F4271" w:rsidRPr="00D562BE" w:rsidRDefault="008F4271"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2.1.1</w:t>
      </w:r>
      <w:r w:rsidRPr="00D562BE">
        <w:rPr>
          <w:rFonts w:ascii="Times New Roman" w:hAnsi="Times New Roman" w:cs="Times New Roman"/>
          <w:sz w:val="24"/>
          <w:szCs w:val="24"/>
        </w:rPr>
        <w:tab/>
        <w:t>Tools used</w:t>
      </w:r>
      <w:r w:rsidR="00802CA8" w:rsidRPr="00D562BE">
        <w:rPr>
          <w:rFonts w:ascii="Times New Roman" w:hAnsi="Times New Roman" w:cs="Times New Roman"/>
          <w:sz w:val="24"/>
          <w:szCs w:val="24"/>
        </w:rPr>
        <w:tab/>
      </w:r>
      <w:r w:rsidR="00802CA8" w:rsidRPr="00D562BE">
        <w:rPr>
          <w:rFonts w:ascii="Times New Roman" w:hAnsi="Times New Roman" w:cs="Times New Roman"/>
          <w:sz w:val="24"/>
          <w:szCs w:val="24"/>
        </w:rPr>
        <w:tab/>
      </w:r>
      <w:r w:rsidR="00802CA8"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5B63C9">
        <w:rPr>
          <w:rFonts w:ascii="Times New Roman" w:hAnsi="Times New Roman" w:cs="Times New Roman"/>
          <w:sz w:val="24"/>
          <w:szCs w:val="24"/>
        </w:rPr>
        <w:t>3</w:t>
      </w:r>
    </w:p>
    <w:p w14:paraId="7108D3CF" w14:textId="5E5C3AEF" w:rsidR="008F4271" w:rsidRPr="00D562BE" w:rsidRDefault="008F4271"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2.1.2</w:t>
      </w:r>
      <w:r w:rsidRPr="00D562BE">
        <w:rPr>
          <w:rFonts w:ascii="Times New Roman" w:hAnsi="Times New Roman" w:cs="Times New Roman"/>
          <w:sz w:val="24"/>
          <w:szCs w:val="24"/>
        </w:rPr>
        <w:tab/>
        <w:t>Minimum requirements</w:t>
      </w:r>
      <w:r w:rsidR="00E10924" w:rsidRPr="00D562BE">
        <w:rPr>
          <w:rFonts w:ascii="Times New Roman" w:hAnsi="Times New Roman" w:cs="Times New Roman"/>
          <w:sz w:val="24"/>
          <w:szCs w:val="24"/>
        </w:rPr>
        <w:t xml:space="preserve">    </w:t>
      </w:r>
      <w:r w:rsidR="00802CA8"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5B63C9">
        <w:rPr>
          <w:rFonts w:ascii="Times New Roman" w:hAnsi="Times New Roman" w:cs="Times New Roman"/>
          <w:sz w:val="24"/>
          <w:szCs w:val="24"/>
        </w:rPr>
        <w:t>3</w:t>
      </w:r>
    </w:p>
    <w:p w14:paraId="263A4C3A" w14:textId="4A1EA7C0" w:rsidR="00E10924" w:rsidRPr="00D562BE" w:rsidRDefault="00E1092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of the system</w:t>
      </w:r>
    </w:p>
    <w:p w14:paraId="4E3966EE" w14:textId="46908355" w:rsidR="00257D25" w:rsidRPr="00D562BE" w:rsidRDefault="00802CA8"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Pr="00D562BE">
        <w:rPr>
          <w:rFonts w:ascii="Times New Roman" w:hAnsi="Times New Roman" w:cs="Times New Roman"/>
          <w:sz w:val="24"/>
          <w:szCs w:val="24"/>
        </w:rPr>
        <w:tab/>
      </w:r>
      <w:r w:rsidRPr="00D562BE">
        <w:rPr>
          <w:rFonts w:ascii="Times New Roman" w:hAnsi="Times New Roman" w:cs="Times New Roman"/>
          <w:sz w:val="24"/>
          <w:szCs w:val="24"/>
        </w:rPr>
        <w:tab/>
      </w:r>
      <w:r w:rsidR="00DE5A5B">
        <w:rPr>
          <w:rFonts w:ascii="Times New Roman" w:hAnsi="Times New Roman" w:cs="Times New Roman"/>
          <w:sz w:val="24"/>
          <w:szCs w:val="24"/>
        </w:rPr>
        <w:t xml:space="preserve">            2.2</w:t>
      </w:r>
      <w:r w:rsidRPr="00D562BE">
        <w:rPr>
          <w:rFonts w:ascii="Times New Roman" w:hAnsi="Times New Roman" w:cs="Times New Roman"/>
          <w:sz w:val="24"/>
          <w:szCs w:val="24"/>
        </w:rPr>
        <w:t xml:space="preserve">   </w:t>
      </w:r>
      <w:r w:rsidR="00E10924" w:rsidRPr="00D562BE">
        <w:rPr>
          <w:rFonts w:ascii="Times New Roman" w:hAnsi="Times New Roman" w:cs="Times New Roman"/>
          <w:sz w:val="24"/>
          <w:szCs w:val="24"/>
        </w:rPr>
        <w:t>Functional requirements</w:t>
      </w:r>
      <w:r w:rsidRPr="00D562BE">
        <w:rPr>
          <w:rFonts w:ascii="Times New Roman" w:hAnsi="Times New Roman" w:cs="Times New Roman"/>
          <w:sz w:val="24"/>
          <w:szCs w:val="24"/>
        </w:rPr>
        <w:t xml:space="preserve">  </w:t>
      </w:r>
      <w:r w:rsidR="00E10924" w:rsidRPr="00D562BE">
        <w:rPr>
          <w:rFonts w:ascii="Times New Roman" w:hAnsi="Times New Roman" w:cs="Times New Roman"/>
          <w:sz w:val="24"/>
          <w:szCs w:val="24"/>
        </w:rPr>
        <w:t xml:space="preserve">          </w:t>
      </w:r>
      <w:r w:rsidR="00D562BE">
        <w:rPr>
          <w:rFonts w:ascii="Times New Roman" w:hAnsi="Times New Roman" w:cs="Times New Roman"/>
          <w:sz w:val="24"/>
          <w:szCs w:val="24"/>
        </w:rPr>
        <w:t xml:space="preserve">                 </w:t>
      </w:r>
      <w:r w:rsidR="00DE5A5B">
        <w:rPr>
          <w:rFonts w:ascii="Times New Roman" w:hAnsi="Times New Roman" w:cs="Times New Roman"/>
          <w:sz w:val="24"/>
          <w:szCs w:val="24"/>
        </w:rPr>
        <w:t xml:space="preserve">               </w:t>
      </w:r>
      <w:r w:rsidR="005B63C9">
        <w:rPr>
          <w:rFonts w:ascii="Times New Roman" w:hAnsi="Times New Roman" w:cs="Times New Roman"/>
          <w:sz w:val="24"/>
          <w:szCs w:val="24"/>
        </w:rPr>
        <w:t>3</w:t>
      </w:r>
      <w:r w:rsidRPr="00D562BE">
        <w:rPr>
          <w:rFonts w:ascii="Times New Roman" w:hAnsi="Times New Roman" w:cs="Times New Roman"/>
          <w:sz w:val="24"/>
          <w:szCs w:val="24"/>
        </w:rPr>
        <w:t xml:space="preserve">          </w:t>
      </w:r>
      <w:r w:rsidR="00E10924" w:rsidRPr="00D562BE">
        <w:rPr>
          <w:rFonts w:ascii="Times New Roman" w:hAnsi="Times New Roman" w:cs="Times New Roman"/>
          <w:sz w:val="24"/>
          <w:szCs w:val="24"/>
        </w:rPr>
        <w:t xml:space="preserve">                          </w:t>
      </w:r>
    </w:p>
    <w:p w14:paraId="19344877" w14:textId="6828DA88" w:rsidR="008F4271" w:rsidRPr="00D562BE" w:rsidRDefault="008F4271" w:rsidP="00D562BE">
      <w:pPr>
        <w:spacing w:line="360" w:lineRule="auto"/>
        <w:ind w:left="720" w:hanging="720"/>
        <w:rPr>
          <w:rFonts w:ascii="Times New Roman" w:hAnsi="Times New Roman" w:cs="Times New Roman"/>
          <w:b/>
          <w:sz w:val="24"/>
          <w:szCs w:val="24"/>
        </w:rPr>
      </w:pPr>
      <w:r w:rsidRPr="00D562BE">
        <w:rPr>
          <w:rFonts w:ascii="Times New Roman" w:hAnsi="Times New Roman" w:cs="Times New Roman"/>
          <w:b/>
          <w:sz w:val="24"/>
          <w:szCs w:val="24"/>
        </w:rPr>
        <w:t>3</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t>MODULES DESCRIPTION</w:t>
      </w:r>
      <w:r w:rsidR="00DE1F49" w:rsidRPr="00D562BE">
        <w:rPr>
          <w:rFonts w:ascii="Times New Roman" w:hAnsi="Times New Roman" w:cs="Times New Roman"/>
          <w:b/>
          <w:sz w:val="24"/>
          <w:szCs w:val="24"/>
        </w:rPr>
        <w:tab/>
      </w:r>
      <w:r w:rsidR="00DE1F49" w:rsidRPr="00D562BE">
        <w:rPr>
          <w:rFonts w:ascii="Times New Roman" w:hAnsi="Times New Roman" w:cs="Times New Roman"/>
          <w:b/>
          <w:sz w:val="24"/>
          <w:szCs w:val="24"/>
        </w:rPr>
        <w:tab/>
      </w:r>
      <w:r w:rsidR="00DE1F49" w:rsidRPr="00D562BE">
        <w:rPr>
          <w:rFonts w:ascii="Times New Roman" w:hAnsi="Times New Roman" w:cs="Times New Roman"/>
          <w:b/>
          <w:sz w:val="24"/>
          <w:szCs w:val="24"/>
        </w:rPr>
        <w:tab/>
      </w:r>
      <w:r w:rsidR="00D562BE">
        <w:rPr>
          <w:rFonts w:ascii="Times New Roman" w:hAnsi="Times New Roman" w:cs="Times New Roman"/>
          <w:b/>
          <w:sz w:val="24"/>
          <w:szCs w:val="24"/>
        </w:rPr>
        <w:t xml:space="preserve">       </w:t>
      </w:r>
      <w:r w:rsidR="005B63C9">
        <w:rPr>
          <w:rFonts w:ascii="Times New Roman" w:hAnsi="Times New Roman" w:cs="Times New Roman"/>
          <w:b/>
          <w:sz w:val="24"/>
          <w:szCs w:val="24"/>
        </w:rPr>
        <w:t>4</w:t>
      </w:r>
    </w:p>
    <w:p w14:paraId="05CCC82A" w14:textId="7F2E962E" w:rsidR="008F4271" w:rsidRPr="00D562BE" w:rsidRDefault="008F4271" w:rsidP="00D562BE">
      <w:pPr>
        <w:spacing w:line="360" w:lineRule="auto"/>
        <w:rPr>
          <w:rFonts w:ascii="Times New Roman" w:hAnsi="Times New Roman" w:cs="Times New Roman"/>
          <w:sz w:val="24"/>
          <w:szCs w:val="24"/>
        </w:rPr>
      </w:pP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sz w:val="24"/>
          <w:szCs w:val="24"/>
        </w:rPr>
        <w:t>3.1</w:t>
      </w:r>
      <w:r w:rsidR="004B20F4" w:rsidRPr="00D562BE">
        <w:rPr>
          <w:rFonts w:ascii="Times New Roman" w:hAnsi="Times New Roman" w:cs="Times New Roman"/>
          <w:sz w:val="24"/>
          <w:szCs w:val="24"/>
        </w:rPr>
        <w:tab/>
        <w:t>I</w:t>
      </w:r>
      <w:r w:rsidR="00DE1F49" w:rsidRPr="00D562BE">
        <w:rPr>
          <w:rFonts w:ascii="Times New Roman" w:hAnsi="Times New Roman" w:cs="Times New Roman"/>
          <w:sz w:val="24"/>
          <w:szCs w:val="24"/>
        </w:rPr>
        <w:t>nterface Module</w:t>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5B63C9">
        <w:rPr>
          <w:rFonts w:ascii="Times New Roman" w:hAnsi="Times New Roman" w:cs="Times New Roman"/>
          <w:sz w:val="24"/>
          <w:szCs w:val="24"/>
        </w:rPr>
        <w:t>4</w:t>
      </w:r>
    </w:p>
    <w:p w14:paraId="1C2798F3" w14:textId="0F403783" w:rsidR="008F4271"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3.1.1</w:t>
      </w:r>
      <w:r w:rsidRPr="00D562BE">
        <w:rPr>
          <w:rFonts w:ascii="Times New Roman" w:hAnsi="Times New Roman" w:cs="Times New Roman"/>
          <w:sz w:val="24"/>
          <w:szCs w:val="24"/>
        </w:rPr>
        <w:tab/>
        <w:t>User Features</w:t>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5B63C9">
        <w:rPr>
          <w:rFonts w:ascii="Times New Roman" w:hAnsi="Times New Roman" w:cs="Times New Roman"/>
          <w:sz w:val="24"/>
          <w:szCs w:val="24"/>
        </w:rPr>
        <w:t>4</w:t>
      </w:r>
    </w:p>
    <w:p w14:paraId="362363C4" w14:textId="2DBA4A9E" w:rsidR="008F4271" w:rsidRPr="00D562BE" w:rsidRDefault="00DE1F49"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004B20F4" w:rsidRPr="00D562BE">
        <w:rPr>
          <w:rFonts w:ascii="Times New Roman" w:hAnsi="Times New Roman" w:cs="Times New Roman"/>
          <w:sz w:val="24"/>
          <w:szCs w:val="24"/>
        </w:rPr>
        <w:tab/>
        <w:t>3.2</w:t>
      </w:r>
      <w:r w:rsidR="004B20F4" w:rsidRPr="00D562BE">
        <w:rPr>
          <w:rFonts w:ascii="Times New Roman" w:hAnsi="Times New Roman" w:cs="Times New Roman"/>
          <w:sz w:val="24"/>
          <w:szCs w:val="24"/>
        </w:rPr>
        <w:tab/>
      </w:r>
      <w:r w:rsidR="00E10924" w:rsidRPr="00D562BE">
        <w:rPr>
          <w:rFonts w:ascii="Times New Roman" w:hAnsi="Times New Roman" w:cs="Times New Roman"/>
          <w:sz w:val="24"/>
          <w:szCs w:val="24"/>
        </w:rPr>
        <w:t>PHP</w:t>
      </w:r>
      <w:r w:rsidR="004B20F4" w:rsidRPr="00D562BE">
        <w:rPr>
          <w:rFonts w:ascii="Times New Roman" w:hAnsi="Times New Roman" w:cs="Times New Roman"/>
          <w:sz w:val="24"/>
          <w:szCs w:val="24"/>
        </w:rPr>
        <w:t xml:space="preserve"> Module</w:t>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5B63C9">
        <w:rPr>
          <w:rFonts w:ascii="Times New Roman" w:hAnsi="Times New Roman" w:cs="Times New Roman"/>
          <w:sz w:val="24"/>
          <w:szCs w:val="24"/>
        </w:rPr>
        <w:t>4</w:t>
      </w:r>
    </w:p>
    <w:p w14:paraId="3B50B7F7" w14:textId="0548E901" w:rsidR="004B20F4"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3.3</w:t>
      </w:r>
      <w:r w:rsidRPr="00D562BE">
        <w:rPr>
          <w:rFonts w:ascii="Times New Roman" w:hAnsi="Times New Roman" w:cs="Times New Roman"/>
          <w:sz w:val="24"/>
          <w:szCs w:val="24"/>
        </w:rPr>
        <w:tab/>
        <w:t xml:space="preserve"> </w:t>
      </w:r>
      <w:r w:rsidR="00E10924" w:rsidRPr="00D562BE">
        <w:rPr>
          <w:rFonts w:ascii="Times New Roman" w:hAnsi="Times New Roman" w:cs="Times New Roman"/>
          <w:sz w:val="24"/>
          <w:szCs w:val="24"/>
        </w:rPr>
        <w:t>MySQL</w:t>
      </w:r>
      <w:r w:rsidRPr="00D562BE">
        <w:rPr>
          <w:rFonts w:ascii="Times New Roman" w:hAnsi="Times New Roman" w:cs="Times New Roman"/>
          <w:sz w:val="24"/>
          <w:szCs w:val="24"/>
        </w:rPr>
        <w:t xml:space="preserve"> Module</w:t>
      </w:r>
      <w:r w:rsidR="00CB1898"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5B63C9">
        <w:rPr>
          <w:rFonts w:ascii="Times New Roman" w:hAnsi="Times New Roman" w:cs="Times New Roman"/>
          <w:sz w:val="24"/>
          <w:szCs w:val="24"/>
        </w:rPr>
        <w:t>5</w:t>
      </w:r>
    </w:p>
    <w:p w14:paraId="22AE464A" w14:textId="3AEA5CBC" w:rsidR="00DE1F49" w:rsidRPr="00D562BE" w:rsidRDefault="008F4271" w:rsidP="00D562BE">
      <w:pPr>
        <w:spacing w:line="360" w:lineRule="auto"/>
        <w:rPr>
          <w:rFonts w:ascii="Times New Roman" w:hAnsi="Times New Roman" w:cs="Times New Roman"/>
          <w:sz w:val="24"/>
          <w:szCs w:val="24"/>
        </w:rPr>
      </w:pPr>
      <w:r w:rsidRPr="00D562BE">
        <w:rPr>
          <w:rFonts w:ascii="Times New Roman" w:hAnsi="Times New Roman" w:cs="Times New Roman"/>
          <w:b/>
          <w:sz w:val="24"/>
          <w:szCs w:val="24"/>
        </w:rPr>
        <w:lastRenderedPageBreak/>
        <w:t xml:space="preserve"> 4</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t>DESIGN</w:t>
      </w:r>
      <w:r w:rsidR="00DE1F49" w:rsidRPr="00D562BE">
        <w:rPr>
          <w:rFonts w:ascii="Times New Roman" w:hAnsi="Times New Roman" w:cs="Times New Roman"/>
          <w:b/>
          <w:sz w:val="24"/>
          <w:szCs w:val="24"/>
        </w:rPr>
        <w:t xml:space="preserve"> OF PROPOSED SYSTEM</w:t>
      </w:r>
      <w:r w:rsidR="00DE1F49" w:rsidRPr="00D562BE">
        <w:rPr>
          <w:rFonts w:ascii="Times New Roman" w:hAnsi="Times New Roman" w:cs="Times New Roman"/>
          <w:b/>
          <w:sz w:val="24"/>
          <w:szCs w:val="24"/>
        </w:rPr>
        <w:tab/>
        <w:t xml:space="preserve">         </w:t>
      </w:r>
      <w:r w:rsidR="00D562BE">
        <w:rPr>
          <w:rFonts w:ascii="Times New Roman" w:hAnsi="Times New Roman" w:cs="Times New Roman"/>
          <w:b/>
          <w:sz w:val="24"/>
          <w:szCs w:val="24"/>
        </w:rPr>
        <w:t xml:space="preserve">          </w:t>
      </w:r>
      <w:r w:rsidR="005B63C9">
        <w:rPr>
          <w:rFonts w:ascii="Times New Roman" w:hAnsi="Times New Roman" w:cs="Times New Roman"/>
          <w:b/>
          <w:sz w:val="24"/>
          <w:szCs w:val="24"/>
        </w:rPr>
        <w:t>6</w:t>
      </w:r>
      <w:r w:rsidR="00DE1F49" w:rsidRPr="00D562BE">
        <w:rPr>
          <w:rFonts w:ascii="Times New Roman" w:hAnsi="Times New Roman" w:cs="Times New Roman"/>
          <w:b/>
          <w:sz w:val="24"/>
          <w:szCs w:val="24"/>
        </w:rPr>
        <w:tab/>
      </w:r>
      <w:r w:rsidR="00DE1F49" w:rsidRPr="00D562BE">
        <w:rPr>
          <w:rFonts w:ascii="Times New Roman" w:hAnsi="Times New Roman" w:cs="Times New Roman"/>
          <w:b/>
          <w:sz w:val="24"/>
          <w:szCs w:val="24"/>
        </w:rPr>
        <w:tab/>
      </w:r>
      <w:r w:rsidR="00DE1F49" w:rsidRPr="00D562BE">
        <w:rPr>
          <w:rFonts w:ascii="Times New Roman" w:hAnsi="Times New Roman" w:cs="Times New Roman"/>
          <w:b/>
          <w:sz w:val="24"/>
          <w:szCs w:val="24"/>
        </w:rPr>
        <w:tab/>
      </w:r>
      <w:r w:rsidR="00DE1F49" w:rsidRPr="00D562BE">
        <w:rPr>
          <w:rFonts w:ascii="Times New Roman" w:hAnsi="Times New Roman" w:cs="Times New Roman"/>
          <w:b/>
          <w:sz w:val="24"/>
          <w:szCs w:val="24"/>
        </w:rPr>
        <w:tab/>
      </w:r>
      <w:r w:rsidR="00D562BE">
        <w:rPr>
          <w:rFonts w:ascii="Times New Roman" w:hAnsi="Times New Roman" w:cs="Times New Roman"/>
          <w:b/>
          <w:sz w:val="24"/>
          <w:szCs w:val="24"/>
        </w:rPr>
        <w:t xml:space="preserve">           </w:t>
      </w:r>
      <w:r w:rsidR="00DE1F49" w:rsidRPr="00D562BE">
        <w:rPr>
          <w:rFonts w:ascii="Times New Roman" w:hAnsi="Times New Roman" w:cs="Times New Roman"/>
          <w:sz w:val="24"/>
          <w:szCs w:val="24"/>
        </w:rPr>
        <w:t>4.1 Objective of the new system</w:t>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t xml:space="preserve">         </w:t>
      </w:r>
      <w:r w:rsidR="00D562BE">
        <w:rPr>
          <w:rFonts w:ascii="Times New Roman" w:hAnsi="Times New Roman" w:cs="Times New Roman"/>
          <w:sz w:val="24"/>
          <w:szCs w:val="24"/>
        </w:rPr>
        <w:t xml:space="preserve">          </w:t>
      </w:r>
      <w:r w:rsidR="005B63C9">
        <w:rPr>
          <w:rFonts w:ascii="Times New Roman" w:hAnsi="Times New Roman" w:cs="Times New Roman"/>
          <w:sz w:val="24"/>
          <w:szCs w:val="24"/>
        </w:rPr>
        <w:t>6</w:t>
      </w:r>
      <w:r w:rsidR="00DE1F49" w:rsidRPr="00D562BE">
        <w:rPr>
          <w:rFonts w:ascii="Times New Roman" w:hAnsi="Times New Roman" w:cs="Times New Roman"/>
          <w:sz w:val="24"/>
          <w:szCs w:val="24"/>
        </w:rPr>
        <w:t xml:space="preserve">     </w:t>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DE1F49" w:rsidRPr="00D562BE">
        <w:rPr>
          <w:rFonts w:ascii="Times New Roman" w:hAnsi="Times New Roman" w:cs="Times New Roman"/>
          <w:sz w:val="24"/>
          <w:szCs w:val="24"/>
        </w:rPr>
        <w:t>4.2 Technology used</w:t>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t xml:space="preserve">         </w:t>
      </w:r>
      <w:r w:rsidR="00D562BE">
        <w:rPr>
          <w:rFonts w:ascii="Times New Roman" w:hAnsi="Times New Roman" w:cs="Times New Roman"/>
          <w:sz w:val="24"/>
          <w:szCs w:val="24"/>
        </w:rPr>
        <w:t xml:space="preserve">          </w:t>
      </w:r>
      <w:r w:rsidR="005B63C9">
        <w:rPr>
          <w:rFonts w:ascii="Times New Roman" w:hAnsi="Times New Roman" w:cs="Times New Roman"/>
          <w:sz w:val="24"/>
          <w:szCs w:val="24"/>
        </w:rPr>
        <w:t>6</w:t>
      </w:r>
    </w:p>
    <w:p w14:paraId="12CB4A45" w14:textId="158FB795" w:rsidR="00DE1F49" w:rsidRPr="00D562BE" w:rsidRDefault="00DE1F49" w:rsidP="00D562BE">
      <w:pPr>
        <w:tabs>
          <w:tab w:val="left" w:pos="720"/>
          <w:tab w:val="left" w:pos="1440"/>
          <w:tab w:val="left" w:pos="2160"/>
          <w:tab w:val="left" w:pos="2880"/>
          <w:tab w:val="left" w:pos="3600"/>
          <w:tab w:val="left" w:pos="7485"/>
        </w:tabs>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Pr="00D562BE">
        <w:rPr>
          <w:rFonts w:ascii="Times New Roman" w:hAnsi="Times New Roman" w:cs="Times New Roman"/>
          <w:sz w:val="24"/>
          <w:szCs w:val="24"/>
        </w:rPr>
        <w:tab/>
      </w:r>
      <w:r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1063ED">
        <w:rPr>
          <w:rFonts w:ascii="Times New Roman" w:hAnsi="Times New Roman" w:cs="Times New Roman"/>
          <w:sz w:val="24"/>
          <w:szCs w:val="24"/>
        </w:rPr>
        <w:t xml:space="preserve">         </w:t>
      </w:r>
      <w:r w:rsidRPr="00D562BE">
        <w:rPr>
          <w:rFonts w:ascii="Times New Roman" w:hAnsi="Times New Roman" w:cs="Times New Roman"/>
          <w:sz w:val="24"/>
          <w:szCs w:val="24"/>
        </w:rPr>
        <w:t>4.3 System Architecture</w:t>
      </w:r>
      <w:proofErr w:type="gramStart"/>
      <w:r w:rsidRPr="00D562BE">
        <w:rPr>
          <w:rFonts w:ascii="Times New Roman" w:hAnsi="Times New Roman" w:cs="Times New Roman"/>
          <w:sz w:val="24"/>
          <w:szCs w:val="24"/>
        </w:rPr>
        <w:tab/>
        <w:t xml:space="preserve">  </w:t>
      </w:r>
      <w:r w:rsidR="005B63C9">
        <w:rPr>
          <w:rFonts w:ascii="Times New Roman" w:hAnsi="Times New Roman" w:cs="Times New Roman"/>
          <w:sz w:val="24"/>
          <w:szCs w:val="24"/>
        </w:rPr>
        <w:t>8</w:t>
      </w:r>
      <w:proofErr w:type="gramEnd"/>
    </w:p>
    <w:p w14:paraId="1BECF430" w14:textId="77777777" w:rsidR="008F4271" w:rsidRPr="00D562BE" w:rsidRDefault="00DE1F49" w:rsidP="00D562BE">
      <w:pPr>
        <w:tabs>
          <w:tab w:val="left" w:pos="720"/>
          <w:tab w:val="left" w:pos="1440"/>
          <w:tab w:val="left" w:pos="2160"/>
          <w:tab w:val="left" w:pos="2880"/>
          <w:tab w:val="left" w:pos="3600"/>
          <w:tab w:val="left" w:pos="7485"/>
        </w:tabs>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Pr="00D562BE">
        <w:rPr>
          <w:rFonts w:ascii="Times New Roman" w:hAnsi="Times New Roman" w:cs="Times New Roman"/>
          <w:sz w:val="24"/>
          <w:szCs w:val="24"/>
        </w:rPr>
        <w:tab/>
      </w:r>
    </w:p>
    <w:p w14:paraId="6C6094F9" w14:textId="3890C43F" w:rsidR="008F4271" w:rsidRPr="00D562BE" w:rsidRDefault="004B20F4"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5</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008F4271" w:rsidRPr="00D562BE">
        <w:rPr>
          <w:rFonts w:ascii="Times New Roman" w:hAnsi="Times New Roman" w:cs="Times New Roman"/>
          <w:b/>
          <w:sz w:val="24"/>
          <w:szCs w:val="24"/>
        </w:rPr>
        <w:t>IMPLEMENTATON</w:t>
      </w:r>
      <w:r w:rsidR="00DE1F49" w:rsidRPr="00D562BE">
        <w:rPr>
          <w:rFonts w:ascii="Times New Roman" w:hAnsi="Times New Roman" w:cs="Times New Roman"/>
          <w:b/>
          <w:sz w:val="24"/>
          <w:szCs w:val="24"/>
        </w:rPr>
        <w:tab/>
      </w:r>
      <w:r w:rsidR="00DE1F49" w:rsidRPr="00D562BE">
        <w:rPr>
          <w:rFonts w:ascii="Times New Roman" w:hAnsi="Times New Roman" w:cs="Times New Roman"/>
          <w:b/>
          <w:sz w:val="24"/>
          <w:szCs w:val="24"/>
        </w:rPr>
        <w:tab/>
      </w:r>
      <w:r w:rsidR="00DE1F49" w:rsidRPr="00D562BE">
        <w:rPr>
          <w:rFonts w:ascii="Times New Roman" w:hAnsi="Times New Roman" w:cs="Times New Roman"/>
          <w:b/>
          <w:sz w:val="24"/>
          <w:szCs w:val="24"/>
        </w:rPr>
        <w:tab/>
      </w:r>
      <w:r w:rsidR="00DE1F49" w:rsidRPr="00D562BE">
        <w:rPr>
          <w:rFonts w:ascii="Times New Roman" w:hAnsi="Times New Roman" w:cs="Times New Roman"/>
          <w:b/>
          <w:sz w:val="24"/>
          <w:szCs w:val="24"/>
        </w:rPr>
        <w:tab/>
      </w:r>
      <w:r w:rsidR="00D562BE">
        <w:rPr>
          <w:rFonts w:ascii="Times New Roman" w:hAnsi="Times New Roman" w:cs="Times New Roman"/>
          <w:b/>
          <w:sz w:val="24"/>
          <w:szCs w:val="24"/>
        </w:rPr>
        <w:t xml:space="preserve">      </w:t>
      </w:r>
      <w:r w:rsidR="000863EE">
        <w:rPr>
          <w:rFonts w:ascii="Times New Roman" w:hAnsi="Times New Roman" w:cs="Times New Roman"/>
          <w:b/>
          <w:sz w:val="24"/>
          <w:szCs w:val="24"/>
        </w:rPr>
        <w:t xml:space="preserve"> 9</w:t>
      </w:r>
    </w:p>
    <w:p w14:paraId="504015DC" w14:textId="6247AC0D" w:rsidR="008F4271" w:rsidRPr="00D562BE" w:rsidRDefault="008F4271" w:rsidP="00D562BE">
      <w:pPr>
        <w:spacing w:line="360" w:lineRule="auto"/>
        <w:rPr>
          <w:rFonts w:ascii="Times New Roman" w:hAnsi="Times New Roman" w:cs="Times New Roman"/>
          <w:sz w:val="24"/>
          <w:szCs w:val="24"/>
        </w:rPr>
      </w:pP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004B20F4" w:rsidRPr="00D562BE">
        <w:rPr>
          <w:rFonts w:ascii="Times New Roman" w:hAnsi="Times New Roman" w:cs="Times New Roman"/>
          <w:sz w:val="24"/>
          <w:szCs w:val="24"/>
        </w:rPr>
        <w:t>5.1</w:t>
      </w:r>
      <w:r w:rsidR="004B20F4" w:rsidRPr="00D562BE">
        <w:rPr>
          <w:rFonts w:ascii="Times New Roman" w:hAnsi="Times New Roman" w:cs="Times New Roman"/>
          <w:sz w:val="24"/>
          <w:szCs w:val="24"/>
        </w:rPr>
        <w:tab/>
        <w:t>Front End</w:t>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0863EE">
        <w:rPr>
          <w:rFonts w:ascii="Times New Roman" w:hAnsi="Times New Roman" w:cs="Times New Roman"/>
          <w:sz w:val="24"/>
          <w:szCs w:val="24"/>
        </w:rPr>
        <w:t xml:space="preserve"> 9</w:t>
      </w:r>
    </w:p>
    <w:p w14:paraId="45936712" w14:textId="47FA7C59" w:rsidR="008F4271" w:rsidRPr="00D562BE" w:rsidRDefault="008F4271"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004B20F4" w:rsidRPr="00D562BE">
        <w:rPr>
          <w:rFonts w:ascii="Times New Roman" w:hAnsi="Times New Roman" w:cs="Times New Roman"/>
          <w:sz w:val="24"/>
          <w:szCs w:val="24"/>
        </w:rPr>
        <w:t>5.1.1 Features</w:t>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0863EE">
        <w:rPr>
          <w:rFonts w:ascii="Times New Roman" w:hAnsi="Times New Roman" w:cs="Times New Roman"/>
          <w:sz w:val="24"/>
          <w:szCs w:val="24"/>
        </w:rPr>
        <w:t xml:space="preserve"> 9</w:t>
      </w:r>
    </w:p>
    <w:p w14:paraId="1BEEF1C8" w14:textId="37E9A421" w:rsidR="004B20F4" w:rsidRPr="00D562BE" w:rsidRDefault="004B20F4" w:rsidP="002A40E1">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5.2</w:t>
      </w:r>
      <w:r w:rsidRPr="00D562BE">
        <w:rPr>
          <w:rFonts w:ascii="Times New Roman" w:hAnsi="Times New Roman" w:cs="Times New Roman"/>
          <w:sz w:val="24"/>
          <w:szCs w:val="24"/>
        </w:rPr>
        <w:tab/>
        <w:t>Front End Code</w:t>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E1F4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5B63C9">
        <w:rPr>
          <w:rFonts w:ascii="Times New Roman" w:hAnsi="Times New Roman" w:cs="Times New Roman"/>
          <w:sz w:val="24"/>
          <w:szCs w:val="24"/>
        </w:rPr>
        <w:t xml:space="preserve"> </w:t>
      </w:r>
      <w:r w:rsidR="00DE1F49" w:rsidRPr="00D562BE">
        <w:rPr>
          <w:rFonts w:ascii="Times New Roman" w:hAnsi="Times New Roman" w:cs="Times New Roman"/>
          <w:sz w:val="24"/>
          <w:szCs w:val="24"/>
        </w:rPr>
        <w:t>1</w:t>
      </w:r>
      <w:r w:rsidR="000863EE">
        <w:rPr>
          <w:rFonts w:ascii="Times New Roman" w:hAnsi="Times New Roman" w:cs="Times New Roman"/>
          <w:sz w:val="24"/>
          <w:szCs w:val="24"/>
        </w:rPr>
        <w:t>0</w:t>
      </w:r>
    </w:p>
    <w:p w14:paraId="3707B902" w14:textId="2C4BE3B9" w:rsidR="00FB7A0F" w:rsidRPr="00D562BE" w:rsidRDefault="00FB7A0F"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5.2.</w:t>
      </w:r>
      <w:r w:rsidR="002A40E1">
        <w:rPr>
          <w:rFonts w:ascii="Times New Roman" w:hAnsi="Times New Roman" w:cs="Times New Roman"/>
          <w:sz w:val="24"/>
          <w:szCs w:val="24"/>
        </w:rPr>
        <w:t>1</w:t>
      </w:r>
      <w:r w:rsidRPr="00D562BE">
        <w:rPr>
          <w:rFonts w:ascii="Times New Roman" w:hAnsi="Times New Roman" w:cs="Times New Roman"/>
          <w:sz w:val="24"/>
          <w:szCs w:val="24"/>
        </w:rPr>
        <w:t xml:space="preserve"> Code for Registration page                    </w:t>
      </w:r>
      <w:r w:rsidR="00D562BE">
        <w:rPr>
          <w:rFonts w:ascii="Times New Roman" w:hAnsi="Times New Roman" w:cs="Times New Roman"/>
          <w:sz w:val="24"/>
          <w:szCs w:val="24"/>
        </w:rPr>
        <w:t xml:space="preserve">      </w:t>
      </w:r>
      <w:r w:rsidR="005B63C9">
        <w:rPr>
          <w:rFonts w:ascii="Times New Roman" w:hAnsi="Times New Roman" w:cs="Times New Roman"/>
          <w:sz w:val="24"/>
          <w:szCs w:val="24"/>
        </w:rPr>
        <w:t xml:space="preserve"> </w:t>
      </w:r>
      <w:r w:rsidRPr="00D562BE">
        <w:rPr>
          <w:rFonts w:ascii="Times New Roman" w:hAnsi="Times New Roman" w:cs="Times New Roman"/>
          <w:sz w:val="24"/>
          <w:szCs w:val="24"/>
        </w:rPr>
        <w:t>1</w:t>
      </w:r>
      <w:r w:rsidR="002A40E1">
        <w:rPr>
          <w:rFonts w:ascii="Times New Roman" w:hAnsi="Times New Roman" w:cs="Times New Roman"/>
          <w:sz w:val="24"/>
          <w:szCs w:val="24"/>
        </w:rPr>
        <w:t>0</w:t>
      </w:r>
    </w:p>
    <w:p w14:paraId="47832504" w14:textId="29294746" w:rsidR="00FB7A0F" w:rsidRPr="00D562BE" w:rsidRDefault="00FB7A0F"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5.2.</w:t>
      </w:r>
      <w:r w:rsidR="002A40E1">
        <w:rPr>
          <w:rFonts w:ascii="Times New Roman" w:hAnsi="Times New Roman" w:cs="Times New Roman"/>
          <w:sz w:val="24"/>
          <w:szCs w:val="24"/>
        </w:rPr>
        <w:t>2</w:t>
      </w:r>
      <w:r w:rsidRPr="00D562BE">
        <w:rPr>
          <w:rFonts w:ascii="Times New Roman" w:hAnsi="Times New Roman" w:cs="Times New Roman"/>
          <w:sz w:val="24"/>
          <w:szCs w:val="24"/>
        </w:rPr>
        <w:t xml:space="preserve"> Code for Login page                              </w:t>
      </w:r>
      <w:r w:rsidR="00D562BE">
        <w:rPr>
          <w:rFonts w:ascii="Times New Roman" w:hAnsi="Times New Roman" w:cs="Times New Roman"/>
          <w:sz w:val="24"/>
          <w:szCs w:val="24"/>
        </w:rPr>
        <w:t xml:space="preserve">      </w:t>
      </w:r>
      <w:r w:rsidR="005B63C9">
        <w:rPr>
          <w:rFonts w:ascii="Times New Roman" w:hAnsi="Times New Roman" w:cs="Times New Roman"/>
          <w:sz w:val="24"/>
          <w:szCs w:val="24"/>
        </w:rPr>
        <w:t xml:space="preserve"> </w:t>
      </w:r>
      <w:r w:rsidRPr="00D562BE">
        <w:rPr>
          <w:rFonts w:ascii="Times New Roman" w:hAnsi="Times New Roman" w:cs="Times New Roman"/>
          <w:sz w:val="24"/>
          <w:szCs w:val="24"/>
        </w:rPr>
        <w:t>1</w:t>
      </w:r>
      <w:r w:rsidR="002A40E1">
        <w:rPr>
          <w:rFonts w:ascii="Times New Roman" w:hAnsi="Times New Roman" w:cs="Times New Roman"/>
          <w:sz w:val="24"/>
          <w:szCs w:val="24"/>
        </w:rPr>
        <w:t>3</w:t>
      </w:r>
    </w:p>
    <w:p w14:paraId="6FE0BCF6" w14:textId="67240FC2" w:rsidR="00FB7A0F" w:rsidRPr="00D562BE" w:rsidRDefault="00FB7A0F"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5.2.</w:t>
      </w:r>
      <w:r w:rsidR="002A40E1">
        <w:rPr>
          <w:rFonts w:ascii="Times New Roman" w:hAnsi="Times New Roman" w:cs="Times New Roman"/>
          <w:sz w:val="24"/>
          <w:szCs w:val="24"/>
        </w:rPr>
        <w:t>3</w:t>
      </w:r>
      <w:r w:rsidRPr="00D562BE">
        <w:rPr>
          <w:rFonts w:ascii="Times New Roman" w:hAnsi="Times New Roman" w:cs="Times New Roman"/>
          <w:sz w:val="24"/>
          <w:szCs w:val="24"/>
        </w:rPr>
        <w:t xml:space="preserve"> Code for </w:t>
      </w:r>
      <w:r w:rsidR="006B353B" w:rsidRPr="00D562BE">
        <w:rPr>
          <w:rFonts w:ascii="Times New Roman" w:hAnsi="Times New Roman" w:cs="Times New Roman"/>
          <w:sz w:val="24"/>
          <w:szCs w:val="24"/>
        </w:rPr>
        <w:t xml:space="preserve">User </w:t>
      </w:r>
      <w:r w:rsidRPr="00D562BE">
        <w:rPr>
          <w:rFonts w:ascii="Times New Roman" w:hAnsi="Times New Roman" w:cs="Times New Roman"/>
          <w:sz w:val="24"/>
          <w:szCs w:val="24"/>
        </w:rPr>
        <w:t xml:space="preserve">Dashboard page              </w:t>
      </w:r>
      <w:r w:rsidR="00D562BE">
        <w:rPr>
          <w:rFonts w:ascii="Times New Roman" w:hAnsi="Times New Roman" w:cs="Times New Roman"/>
          <w:sz w:val="24"/>
          <w:szCs w:val="24"/>
        </w:rPr>
        <w:t xml:space="preserve">      </w:t>
      </w:r>
      <w:r w:rsidR="005B63C9">
        <w:rPr>
          <w:rFonts w:ascii="Times New Roman" w:hAnsi="Times New Roman" w:cs="Times New Roman"/>
          <w:sz w:val="24"/>
          <w:szCs w:val="24"/>
        </w:rPr>
        <w:t xml:space="preserve"> </w:t>
      </w:r>
      <w:r w:rsidR="002A40E1">
        <w:rPr>
          <w:rFonts w:ascii="Times New Roman" w:hAnsi="Times New Roman" w:cs="Times New Roman"/>
          <w:sz w:val="24"/>
          <w:szCs w:val="24"/>
        </w:rPr>
        <w:t>19</w:t>
      </w:r>
    </w:p>
    <w:p w14:paraId="6F0BFA84" w14:textId="7F456681" w:rsidR="00FB7A0F" w:rsidRPr="00D562BE" w:rsidRDefault="00FB7A0F"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5.2.</w:t>
      </w:r>
      <w:r w:rsidR="002A40E1">
        <w:rPr>
          <w:rFonts w:ascii="Times New Roman" w:hAnsi="Times New Roman" w:cs="Times New Roman"/>
          <w:sz w:val="24"/>
          <w:szCs w:val="24"/>
        </w:rPr>
        <w:t>4</w:t>
      </w:r>
      <w:r w:rsidRPr="00D562BE">
        <w:rPr>
          <w:rFonts w:ascii="Times New Roman" w:hAnsi="Times New Roman" w:cs="Times New Roman"/>
          <w:sz w:val="24"/>
          <w:szCs w:val="24"/>
        </w:rPr>
        <w:t xml:space="preserve"> Code for Register complaints                </w:t>
      </w:r>
      <w:r w:rsidR="00D562BE">
        <w:rPr>
          <w:rFonts w:ascii="Times New Roman" w:hAnsi="Times New Roman" w:cs="Times New Roman"/>
          <w:sz w:val="24"/>
          <w:szCs w:val="24"/>
        </w:rPr>
        <w:t xml:space="preserve">       </w:t>
      </w:r>
      <w:r w:rsidR="005B63C9">
        <w:rPr>
          <w:rFonts w:ascii="Times New Roman" w:hAnsi="Times New Roman" w:cs="Times New Roman"/>
          <w:sz w:val="24"/>
          <w:szCs w:val="24"/>
        </w:rPr>
        <w:t xml:space="preserve"> </w:t>
      </w:r>
      <w:r w:rsidRPr="00D562BE">
        <w:rPr>
          <w:rFonts w:ascii="Times New Roman" w:hAnsi="Times New Roman" w:cs="Times New Roman"/>
          <w:sz w:val="24"/>
          <w:szCs w:val="24"/>
        </w:rPr>
        <w:t>2</w:t>
      </w:r>
      <w:r w:rsidR="002A40E1">
        <w:rPr>
          <w:rFonts w:ascii="Times New Roman" w:hAnsi="Times New Roman" w:cs="Times New Roman"/>
          <w:sz w:val="24"/>
          <w:szCs w:val="24"/>
        </w:rPr>
        <w:t>2</w:t>
      </w:r>
    </w:p>
    <w:p w14:paraId="06358423" w14:textId="086ABB94" w:rsidR="006B353B" w:rsidRPr="00D562BE" w:rsidRDefault="006B353B"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5.2.</w:t>
      </w:r>
      <w:r w:rsidR="002A40E1">
        <w:rPr>
          <w:rFonts w:ascii="Times New Roman" w:hAnsi="Times New Roman" w:cs="Times New Roman"/>
          <w:sz w:val="24"/>
          <w:szCs w:val="24"/>
        </w:rPr>
        <w:t>5</w:t>
      </w:r>
      <w:r w:rsidRPr="00D562BE">
        <w:rPr>
          <w:rFonts w:ascii="Times New Roman" w:hAnsi="Times New Roman" w:cs="Times New Roman"/>
          <w:sz w:val="24"/>
          <w:szCs w:val="24"/>
        </w:rPr>
        <w:t xml:space="preserve"> Code for </w:t>
      </w:r>
      <w:r w:rsidR="003B2148" w:rsidRPr="00D562BE">
        <w:rPr>
          <w:rFonts w:ascii="Times New Roman" w:hAnsi="Times New Roman" w:cs="Times New Roman"/>
          <w:sz w:val="24"/>
          <w:szCs w:val="24"/>
        </w:rPr>
        <w:t xml:space="preserve">Admin panel Home Page        </w:t>
      </w:r>
      <w:r w:rsidR="00D562BE">
        <w:rPr>
          <w:rFonts w:ascii="Times New Roman" w:hAnsi="Times New Roman" w:cs="Times New Roman"/>
          <w:sz w:val="24"/>
          <w:szCs w:val="24"/>
        </w:rPr>
        <w:t xml:space="preserve">       </w:t>
      </w:r>
      <w:r w:rsidR="003B2148" w:rsidRPr="00D562BE">
        <w:rPr>
          <w:rFonts w:ascii="Times New Roman" w:hAnsi="Times New Roman" w:cs="Times New Roman"/>
          <w:sz w:val="24"/>
          <w:szCs w:val="24"/>
        </w:rPr>
        <w:t>3</w:t>
      </w:r>
      <w:r w:rsidR="002A40E1">
        <w:rPr>
          <w:rFonts w:ascii="Times New Roman" w:hAnsi="Times New Roman" w:cs="Times New Roman"/>
          <w:sz w:val="24"/>
          <w:szCs w:val="24"/>
        </w:rPr>
        <w:t>1</w:t>
      </w:r>
    </w:p>
    <w:p w14:paraId="38BE3756" w14:textId="11AD4491" w:rsidR="008F4271"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5.3</w:t>
      </w:r>
      <w:r w:rsidRPr="00D562BE">
        <w:rPr>
          <w:rFonts w:ascii="Times New Roman" w:hAnsi="Times New Roman" w:cs="Times New Roman"/>
          <w:sz w:val="24"/>
          <w:szCs w:val="24"/>
        </w:rPr>
        <w:tab/>
        <w:t>Back End</w:t>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0863EE">
        <w:rPr>
          <w:rFonts w:ascii="Times New Roman" w:hAnsi="Times New Roman" w:cs="Times New Roman"/>
          <w:sz w:val="24"/>
          <w:szCs w:val="24"/>
        </w:rPr>
        <w:t>3</w:t>
      </w:r>
      <w:r w:rsidR="002A40E1">
        <w:rPr>
          <w:rFonts w:ascii="Times New Roman" w:hAnsi="Times New Roman" w:cs="Times New Roman"/>
          <w:sz w:val="24"/>
          <w:szCs w:val="24"/>
        </w:rPr>
        <w:t>5</w:t>
      </w:r>
    </w:p>
    <w:p w14:paraId="745DA220" w14:textId="1EE44FC8" w:rsidR="004B20F4"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5.3.1 Features</w:t>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0863EE">
        <w:rPr>
          <w:rFonts w:ascii="Times New Roman" w:hAnsi="Times New Roman" w:cs="Times New Roman"/>
          <w:sz w:val="24"/>
          <w:szCs w:val="24"/>
        </w:rPr>
        <w:t>3</w:t>
      </w:r>
      <w:r w:rsidR="002A40E1">
        <w:rPr>
          <w:rFonts w:ascii="Times New Roman" w:hAnsi="Times New Roman" w:cs="Times New Roman"/>
          <w:sz w:val="24"/>
          <w:szCs w:val="24"/>
        </w:rPr>
        <w:t>5</w:t>
      </w:r>
    </w:p>
    <w:p w14:paraId="47219531" w14:textId="0F92AE52" w:rsidR="008F4271"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5.4</w:t>
      </w:r>
      <w:r w:rsidRPr="00D562BE">
        <w:rPr>
          <w:rFonts w:ascii="Times New Roman" w:hAnsi="Times New Roman" w:cs="Times New Roman"/>
          <w:sz w:val="24"/>
          <w:szCs w:val="24"/>
        </w:rPr>
        <w:tab/>
        <w:t>Connectivity</w:t>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0863EE">
        <w:rPr>
          <w:rFonts w:ascii="Times New Roman" w:hAnsi="Times New Roman" w:cs="Times New Roman"/>
          <w:sz w:val="24"/>
          <w:szCs w:val="24"/>
        </w:rPr>
        <w:t>3</w:t>
      </w:r>
      <w:r w:rsidR="002A40E1">
        <w:rPr>
          <w:rFonts w:ascii="Times New Roman" w:hAnsi="Times New Roman" w:cs="Times New Roman"/>
          <w:sz w:val="24"/>
          <w:szCs w:val="24"/>
        </w:rPr>
        <w:t>5</w:t>
      </w:r>
    </w:p>
    <w:p w14:paraId="42CC5078" w14:textId="7FB5853C" w:rsidR="004B20F4"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 xml:space="preserve">5.4.1 </w:t>
      </w:r>
      <w:r w:rsidR="003B2148" w:rsidRPr="00D562BE">
        <w:rPr>
          <w:rFonts w:ascii="Times New Roman" w:hAnsi="Times New Roman" w:cs="Times New Roman"/>
          <w:sz w:val="24"/>
          <w:szCs w:val="24"/>
        </w:rPr>
        <w:t>MySQL</w:t>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0863EE">
        <w:rPr>
          <w:rFonts w:ascii="Times New Roman" w:hAnsi="Times New Roman" w:cs="Times New Roman"/>
          <w:sz w:val="24"/>
          <w:szCs w:val="24"/>
        </w:rPr>
        <w:t>3</w:t>
      </w:r>
      <w:r w:rsidR="002A40E1">
        <w:rPr>
          <w:rFonts w:ascii="Times New Roman" w:hAnsi="Times New Roman" w:cs="Times New Roman"/>
          <w:sz w:val="24"/>
          <w:szCs w:val="24"/>
        </w:rPr>
        <w:t>5</w:t>
      </w:r>
    </w:p>
    <w:p w14:paraId="3337F59E" w14:textId="497901BA" w:rsidR="004B20F4"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sz w:val="24"/>
          <w:szCs w:val="24"/>
        </w:rPr>
        <w:t>5.5</w:t>
      </w:r>
      <w:r w:rsidRPr="00D562BE">
        <w:rPr>
          <w:rFonts w:ascii="Times New Roman" w:hAnsi="Times New Roman" w:cs="Times New Roman"/>
          <w:sz w:val="24"/>
          <w:szCs w:val="24"/>
        </w:rPr>
        <w:tab/>
        <w:t>Code</w:t>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5E7217"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2A40E1">
        <w:rPr>
          <w:rFonts w:ascii="Times New Roman" w:hAnsi="Times New Roman" w:cs="Times New Roman"/>
          <w:sz w:val="24"/>
          <w:szCs w:val="24"/>
        </w:rPr>
        <w:t>36</w:t>
      </w:r>
    </w:p>
    <w:p w14:paraId="18641A92" w14:textId="65E64F27" w:rsidR="008D5593"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5.5.1</w:t>
      </w:r>
      <w:r w:rsidRPr="00D562BE">
        <w:rPr>
          <w:rFonts w:ascii="Times New Roman" w:hAnsi="Times New Roman" w:cs="Times New Roman"/>
          <w:sz w:val="24"/>
          <w:szCs w:val="24"/>
        </w:rPr>
        <w:tab/>
      </w:r>
      <w:r w:rsidR="005E7217" w:rsidRPr="00D562BE">
        <w:rPr>
          <w:rFonts w:ascii="Times New Roman" w:hAnsi="Times New Roman" w:cs="Times New Roman"/>
          <w:sz w:val="24"/>
          <w:szCs w:val="24"/>
        </w:rPr>
        <w:t xml:space="preserve"> Code for </w:t>
      </w:r>
      <w:r w:rsidR="003B2148" w:rsidRPr="00D562BE">
        <w:rPr>
          <w:rFonts w:ascii="Times New Roman" w:hAnsi="Times New Roman" w:cs="Times New Roman"/>
          <w:sz w:val="24"/>
          <w:szCs w:val="24"/>
        </w:rPr>
        <w:t>MySQL</w:t>
      </w:r>
      <w:r w:rsidRPr="00D562BE">
        <w:rPr>
          <w:rFonts w:ascii="Times New Roman" w:hAnsi="Times New Roman" w:cs="Times New Roman"/>
          <w:sz w:val="24"/>
          <w:szCs w:val="24"/>
        </w:rPr>
        <w:t xml:space="preserve"> Connectivity</w:t>
      </w:r>
      <w:r w:rsidR="005E7217"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2A40E1">
        <w:rPr>
          <w:rFonts w:ascii="Times New Roman" w:hAnsi="Times New Roman" w:cs="Times New Roman"/>
          <w:sz w:val="24"/>
          <w:szCs w:val="24"/>
        </w:rPr>
        <w:t>36</w:t>
      </w:r>
    </w:p>
    <w:p w14:paraId="535BFF05" w14:textId="0AEAD4DD" w:rsidR="008F4271" w:rsidRPr="00D562BE" w:rsidRDefault="008F4271"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6</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t>TESTING</w:t>
      </w:r>
      <w:r w:rsidR="00422078" w:rsidRPr="00D562BE">
        <w:rPr>
          <w:rFonts w:ascii="Times New Roman" w:hAnsi="Times New Roman" w:cs="Times New Roman"/>
          <w:b/>
          <w:sz w:val="24"/>
          <w:szCs w:val="24"/>
        </w:rPr>
        <w:tab/>
      </w:r>
      <w:r w:rsidR="00422078" w:rsidRPr="00D562BE">
        <w:rPr>
          <w:rFonts w:ascii="Times New Roman" w:hAnsi="Times New Roman" w:cs="Times New Roman"/>
          <w:b/>
          <w:sz w:val="24"/>
          <w:szCs w:val="24"/>
        </w:rPr>
        <w:tab/>
      </w:r>
      <w:r w:rsidR="00422078" w:rsidRPr="00D562BE">
        <w:rPr>
          <w:rFonts w:ascii="Times New Roman" w:hAnsi="Times New Roman" w:cs="Times New Roman"/>
          <w:b/>
          <w:sz w:val="24"/>
          <w:szCs w:val="24"/>
        </w:rPr>
        <w:tab/>
      </w:r>
      <w:r w:rsidR="00422078" w:rsidRPr="00D562BE">
        <w:rPr>
          <w:rFonts w:ascii="Times New Roman" w:hAnsi="Times New Roman" w:cs="Times New Roman"/>
          <w:b/>
          <w:sz w:val="24"/>
          <w:szCs w:val="24"/>
        </w:rPr>
        <w:tab/>
      </w:r>
      <w:r w:rsidR="00422078" w:rsidRPr="00D562BE">
        <w:rPr>
          <w:rFonts w:ascii="Times New Roman" w:hAnsi="Times New Roman" w:cs="Times New Roman"/>
          <w:b/>
          <w:sz w:val="24"/>
          <w:szCs w:val="24"/>
        </w:rPr>
        <w:tab/>
      </w:r>
      <w:r w:rsidR="00422078" w:rsidRPr="00D562BE">
        <w:rPr>
          <w:rFonts w:ascii="Times New Roman" w:hAnsi="Times New Roman" w:cs="Times New Roman"/>
          <w:b/>
          <w:sz w:val="24"/>
          <w:szCs w:val="24"/>
        </w:rPr>
        <w:tab/>
      </w:r>
      <w:r w:rsidR="00D562BE">
        <w:rPr>
          <w:rFonts w:ascii="Times New Roman" w:hAnsi="Times New Roman" w:cs="Times New Roman"/>
          <w:b/>
          <w:sz w:val="24"/>
          <w:szCs w:val="24"/>
        </w:rPr>
        <w:t xml:space="preserve">        </w:t>
      </w:r>
      <w:r w:rsidR="002A40E1">
        <w:rPr>
          <w:rFonts w:ascii="Times New Roman" w:hAnsi="Times New Roman" w:cs="Times New Roman"/>
          <w:b/>
          <w:sz w:val="24"/>
          <w:szCs w:val="24"/>
        </w:rPr>
        <w:t>37</w:t>
      </w:r>
    </w:p>
    <w:p w14:paraId="0B535490" w14:textId="7ED2DE28" w:rsidR="008F4271"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6.1</w:t>
      </w:r>
      <w:r w:rsidRPr="00D562BE">
        <w:rPr>
          <w:rFonts w:ascii="Times New Roman" w:hAnsi="Times New Roman" w:cs="Times New Roman"/>
          <w:sz w:val="24"/>
          <w:szCs w:val="24"/>
        </w:rPr>
        <w:tab/>
        <w:t xml:space="preserve">Introduction </w:t>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2A40E1">
        <w:rPr>
          <w:rFonts w:ascii="Times New Roman" w:hAnsi="Times New Roman" w:cs="Times New Roman"/>
          <w:sz w:val="24"/>
          <w:szCs w:val="24"/>
        </w:rPr>
        <w:t>37</w:t>
      </w:r>
    </w:p>
    <w:p w14:paraId="16DFC173" w14:textId="743B4C00" w:rsidR="008F4271"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6.2</w:t>
      </w:r>
      <w:r w:rsidRPr="00D562BE">
        <w:rPr>
          <w:rFonts w:ascii="Times New Roman" w:hAnsi="Times New Roman" w:cs="Times New Roman"/>
          <w:sz w:val="24"/>
          <w:szCs w:val="24"/>
        </w:rPr>
        <w:tab/>
        <w:t>Test Results &amp; Report</w:t>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2A40E1">
        <w:rPr>
          <w:rFonts w:ascii="Times New Roman" w:hAnsi="Times New Roman" w:cs="Times New Roman"/>
          <w:sz w:val="24"/>
          <w:szCs w:val="24"/>
        </w:rPr>
        <w:t>37</w:t>
      </w:r>
    </w:p>
    <w:p w14:paraId="210D27E7" w14:textId="55A5643D" w:rsidR="004B20F4" w:rsidRPr="00D562BE" w:rsidRDefault="004B20F4"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lastRenderedPageBreak/>
        <w:tab/>
      </w:r>
      <w:r w:rsidRPr="00D562BE">
        <w:rPr>
          <w:rFonts w:ascii="Times New Roman" w:hAnsi="Times New Roman" w:cs="Times New Roman"/>
          <w:sz w:val="24"/>
          <w:szCs w:val="24"/>
        </w:rPr>
        <w:tab/>
      </w:r>
      <w:r w:rsidRPr="00D562BE">
        <w:rPr>
          <w:rFonts w:ascii="Times New Roman" w:hAnsi="Times New Roman" w:cs="Times New Roman"/>
          <w:sz w:val="24"/>
          <w:szCs w:val="24"/>
        </w:rPr>
        <w:tab/>
        <w:t>6.3</w:t>
      </w:r>
      <w:r w:rsidRPr="00D562BE">
        <w:rPr>
          <w:rFonts w:ascii="Times New Roman" w:hAnsi="Times New Roman" w:cs="Times New Roman"/>
          <w:sz w:val="24"/>
          <w:szCs w:val="24"/>
        </w:rPr>
        <w:tab/>
        <w:t>Test Case</w:t>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422078"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2A40E1">
        <w:rPr>
          <w:rFonts w:ascii="Times New Roman" w:hAnsi="Times New Roman" w:cs="Times New Roman"/>
          <w:sz w:val="24"/>
          <w:szCs w:val="24"/>
        </w:rPr>
        <w:t>37</w:t>
      </w:r>
    </w:p>
    <w:p w14:paraId="5CC3DBB1" w14:textId="77777777" w:rsidR="00D562BE" w:rsidRDefault="00D562BE" w:rsidP="00D562BE">
      <w:pPr>
        <w:spacing w:line="360" w:lineRule="auto"/>
        <w:rPr>
          <w:rFonts w:ascii="Times New Roman" w:hAnsi="Times New Roman" w:cs="Times New Roman"/>
          <w:b/>
          <w:sz w:val="24"/>
          <w:szCs w:val="24"/>
        </w:rPr>
      </w:pPr>
    </w:p>
    <w:p w14:paraId="10C09B91" w14:textId="5DEE0D82" w:rsidR="008F4271" w:rsidRPr="00D562BE" w:rsidRDefault="008F4271"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7</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t>SCREENSHOTS</w:t>
      </w:r>
      <w:r w:rsidR="00FC73C9" w:rsidRPr="00D562BE">
        <w:rPr>
          <w:rFonts w:ascii="Times New Roman" w:hAnsi="Times New Roman" w:cs="Times New Roman"/>
          <w:b/>
          <w:sz w:val="24"/>
          <w:szCs w:val="24"/>
        </w:rPr>
        <w:tab/>
      </w:r>
      <w:r w:rsidR="00FC73C9" w:rsidRPr="00D562BE">
        <w:rPr>
          <w:rFonts w:ascii="Times New Roman" w:hAnsi="Times New Roman" w:cs="Times New Roman"/>
          <w:b/>
          <w:sz w:val="24"/>
          <w:szCs w:val="24"/>
        </w:rPr>
        <w:tab/>
      </w:r>
      <w:r w:rsidR="00FC73C9" w:rsidRPr="00D562BE">
        <w:rPr>
          <w:rFonts w:ascii="Times New Roman" w:hAnsi="Times New Roman" w:cs="Times New Roman"/>
          <w:b/>
          <w:sz w:val="24"/>
          <w:szCs w:val="24"/>
        </w:rPr>
        <w:tab/>
      </w:r>
      <w:r w:rsidR="00FC73C9" w:rsidRPr="00D562BE">
        <w:rPr>
          <w:rFonts w:ascii="Times New Roman" w:hAnsi="Times New Roman" w:cs="Times New Roman"/>
          <w:b/>
          <w:sz w:val="24"/>
          <w:szCs w:val="24"/>
        </w:rPr>
        <w:tab/>
      </w:r>
      <w:r w:rsidR="00FC73C9" w:rsidRPr="00D562BE">
        <w:rPr>
          <w:rFonts w:ascii="Times New Roman" w:hAnsi="Times New Roman" w:cs="Times New Roman"/>
          <w:b/>
          <w:sz w:val="24"/>
          <w:szCs w:val="24"/>
        </w:rPr>
        <w:tab/>
      </w:r>
      <w:r w:rsidR="00D562BE">
        <w:rPr>
          <w:rFonts w:ascii="Times New Roman" w:hAnsi="Times New Roman" w:cs="Times New Roman"/>
          <w:b/>
          <w:sz w:val="24"/>
          <w:szCs w:val="24"/>
        </w:rPr>
        <w:t xml:space="preserve">        </w:t>
      </w:r>
      <w:r w:rsidR="002A40E1">
        <w:rPr>
          <w:rFonts w:ascii="Times New Roman" w:hAnsi="Times New Roman" w:cs="Times New Roman"/>
          <w:b/>
          <w:sz w:val="24"/>
          <w:szCs w:val="24"/>
        </w:rPr>
        <w:t>39</w:t>
      </w:r>
    </w:p>
    <w:p w14:paraId="481CCA90" w14:textId="7C338FAE" w:rsidR="008F4271" w:rsidRPr="00D562BE" w:rsidRDefault="008F4271" w:rsidP="00D562BE">
      <w:pPr>
        <w:spacing w:line="360" w:lineRule="auto"/>
        <w:rPr>
          <w:rFonts w:ascii="Times New Roman" w:hAnsi="Times New Roman" w:cs="Times New Roman"/>
          <w:sz w:val="24"/>
          <w:szCs w:val="24"/>
        </w:rPr>
      </w:pP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sz w:val="24"/>
          <w:szCs w:val="24"/>
        </w:rPr>
        <w:t>7.1</w:t>
      </w:r>
      <w:r w:rsidRPr="00D562BE">
        <w:rPr>
          <w:rFonts w:ascii="Times New Roman" w:hAnsi="Times New Roman" w:cs="Times New Roman"/>
          <w:sz w:val="24"/>
          <w:szCs w:val="24"/>
        </w:rPr>
        <w:tab/>
      </w:r>
      <w:r w:rsidR="00D74329" w:rsidRPr="00D562BE">
        <w:rPr>
          <w:rFonts w:ascii="Times New Roman" w:hAnsi="Times New Roman" w:cs="Times New Roman"/>
          <w:sz w:val="24"/>
          <w:szCs w:val="24"/>
        </w:rPr>
        <w:t>Landing page</w:t>
      </w:r>
      <w:r w:rsidR="00FC73C9" w:rsidRPr="00D562BE">
        <w:rPr>
          <w:rFonts w:ascii="Times New Roman" w:hAnsi="Times New Roman" w:cs="Times New Roman"/>
          <w:sz w:val="24"/>
          <w:szCs w:val="24"/>
        </w:rPr>
        <w:tab/>
      </w:r>
      <w:r w:rsidR="00FC73C9" w:rsidRPr="00D562BE">
        <w:rPr>
          <w:rFonts w:ascii="Times New Roman" w:hAnsi="Times New Roman" w:cs="Times New Roman"/>
          <w:sz w:val="24"/>
          <w:szCs w:val="24"/>
        </w:rPr>
        <w:tab/>
      </w:r>
      <w:r w:rsidR="00FC73C9" w:rsidRPr="00D562BE">
        <w:rPr>
          <w:rFonts w:ascii="Times New Roman" w:hAnsi="Times New Roman" w:cs="Times New Roman"/>
          <w:sz w:val="24"/>
          <w:szCs w:val="24"/>
        </w:rPr>
        <w:tab/>
      </w:r>
      <w:r w:rsidR="00FC73C9" w:rsidRPr="00D562BE">
        <w:rPr>
          <w:rFonts w:ascii="Times New Roman" w:hAnsi="Times New Roman" w:cs="Times New Roman"/>
          <w:sz w:val="24"/>
          <w:szCs w:val="24"/>
        </w:rPr>
        <w:tab/>
      </w:r>
      <w:r w:rsidR="00FC73C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2A40E1">
        <w:rPr>
          <w:rFonts w:ascii="Times New Roman" w:hAnsi="Times New Roman" w:cs="Times New Roman"/>
          <w:sz w:val="24"/>
          <w:szCs w:val="24"/>
        </w:rPr>
        <w:t>39</w:t>
      </w:r>
    </w:p>
    <w:p w14:paraId="1393DBB2" w14:textId="7E5D5503" w:rsidR="00F30821" w:rsidRPr="00D562BE" w:rsidRDefault="008D5593"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7.2</w:t>
      </w:r>
      <w:r w:rsidRPr="00D562BE">
        <w:rPr>
          <w:rFonts w:ascii="Times New Roman" w:hAnsi="Times New Roman" w:cs="Times New Roman"/>
          <w:sz w:val="24"/>
          <w:szCs w:val="24"/>
        </w:rPr>
        <w:tab/>
      </w:r>
      <w:r w:rsidR="00D74329" w:rsidRPr="00D562BE">
        <w:rPr>
          <w:rFonts w:ascii="Times New Roman" w:hAnsi="Times New Roman" w:cs="Times New Roman"/>
          <w:sz w:val="24"/>
          <w:szCs w:val="24"/>
        </w:rPr>
        <w:t>Registration page</w:t>
      </w:r>
      <w:r w:rsidR="00FC73C9" w:rsidRPr="00D562BE">
        <w:rPr>
          <w:rFonts w:ascii="Times New Roman" w:hAnsi="Times New Roman" w:cs="Times New Roman"/>
          <w:sz w:val="24"/>
          <w:szCs w:val="24"/>
        </w:rPr>
        <w:tab/>
      </w:r>
      <w:r w:rsidR="00FC73C9" w:rsidRPr="00D562BE">
        <w:rPr>
          <w:rFonts w:ascii="Times New Roman" w:hAnsi="Times New Roman" w:cs="Times New Roman"/>
          <w:sz w:val="24"/>
          <w:szCs w:val="24"/>
        </w:rPr>
        <w:tab/>
      </w:r>
      <w:r w:rsidR="00FC73C9" w:rsidRPr="00D562BE">
        <w:rPr>
          <w:rFonts w:ascii="Times New Roman" w:hAnsi="Times New Roman" w:cs="Times New Roman"/>
          <w:sz w:val="24"/>
          <w:szCs w:val="24"/>
        </w:rPr>
        <w:tab/>
      </w:r>
      <w:r w:rsidR="00FC73C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2A40E1">
        <w:rPr>
          <w:rFonts w:ascii="Times New Roman" w:hAnsi="Times New Roman" w:cs="Times New Roman"/>
          <w:sz w:val="24"/>
          <w:szCs w:val="24"/>
        </w:rPr>
        <w:t>39</w:t>
      </w:r>
    </w:p>
    <w:p w14:paraId="2A5FE5ED" w14:textId="79014863" w:rsidR="008F4271" w:rsidRPr="00D562BE" w:rsidRDefault="008D5593" w:rsidP="00D562BE">
      <w:pPr>
        <w:spacing w:line="360" w:lineRule="auto"/>
        <w:ind w:left="1440" w:firstLine="720"/>
        <w:rPr>
          <w:rFonts w:ascii="Times New Roman" w:hAnsi="Times New Roman" w:cs="Times New Roman"/>
          <w:sz w:val="24"/>
          <w:szCs w:val="24"/>
        </w:rPr>
      </w:pPr>
      <w:r w:rsidRPr="00D562BE">
        <w:rPr>
          <w:rFonts w:ascii="Times New Roman" w:hAnsi="Times New Roman" w:cs="Times New Roman"/>
          <w:sz w:val="24"/>
          <w:szCs w:val="24"/>
        </w:rPr>
        <w:t>7.3</w:t>
      </w:r>
      <w:r w:rsidRPr="00D562BE">
        <w:rPr>
          <w:rFonts w:ascii="Times New Roman" w:hAnsi="Times New Roman" w:cs="Times New Roman"/>
          <w:sz w:val="24"/>
          <w:szCs w:val="24"/>
        </w:rPr>
        <w:tab/>
      </w:r>
      <w:r w:rsidR="00D74329" w:rsidRPr="00D562BE">
        <w:rPr>
          <w:rFonts w:ascii="Times New Roman" w:hAnsi="Times New Roman" w:cs="Times New Roman"/>
          <w:sz w:val="24"/>
          <w:szCs w:val="24"/>
        </w:rPr>
        <w:t>Login page</w:t>
      </w:r>
      <w:r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FC73C9" w:rsidRPr="00D562BE">
        <w:rPr>
          <w:rFonts w:ascii="Times New Roman" w:hAnsi="Times New Roman" w:cs="Times New Roman"/>
          <w:sz w:val="24"/>
          <w:szCs w:val="24"/>
        </w:rPr>
        <w:t>4</w:t>
      </w:r>
      <w:r w:rsidR="002A40E1">
        <w:rPr>
          <w:rFonts w:ascii="Times New Roman" w:hAnsi="Times New Roman" w:cs="Times New Roman"/>
          <w:sz w:val="24"/>
          <w:szCs w:val="24"/>
        </w:rPr>
        <w:t>0</w:t>
      </w:r>
    </w:p>
    <w:p w14:paraId="3C0479A8" w14:textId="3E719395" w:rsidR="00776B73" w:rsidRPr="00D562BE" w:rsidRDefault="00F30821" w:rsidP="00D562BE">
      <w:pPr>
        <w:spacing w:line="360" w:lineRule="auto"/>
        <w:rPr>
          <w:rFonts w:ascii="Times New Roman" w:hAnsi="Times New Roman" w:cs="Times New Roman"/>
          <w:sz w:val="24"/>
          <w:szCs w:val="24"/>
        </w:rPr>
      </w:pP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008D5593" w:rsidRPr="00D562BE">
        <w:rPr>
          <w:rFonts w:ascii="Times New Roman" w:hAnsi="Times New Roman" w:cs="Times New Roman"/>
          <w:sz w:val="24"/>
          <w:szCs w:val="24"/>
        </w:rPr>
        <w:t>7.4</w:t>
      </w:r>
      <w:r w:rsidR="008D5593" w:rsidRPr="00D562BE">
        <w:rPr>
          <w:rFonts w:ascii="Times New Roman" w:hAnsi="Times New Roman" w:cs="Times New Roman"/>
          <w:sz w:val="24"/>
          <w:szCs w:val="24"/>
        </w:rPr>
        <w:tab/>
      </w:r>
      <w:r w:rsidR="00D74329" w:rsidRPr="00D562BE">
        <w:rPr>
          <w:rFonts w:ascii="Times New Roman" w:hAnsi="Times New Roman" w:cs="Times New Roman"/>
          <w:sz w:val="24"/>
          <w:szCs w:val="24"/>
        </w:rPr>
        <w:t>user dashboard page</w:t>
      </w:r>
      <w:r w:rsidR="008D5593" w:rsidRPr="00D562BE">
        <w:rPr>
          <w:rFonts w:ascii="Times New Roman" w:hAnsi="Times New Roman" w:cs="Times New Roman"/>
          <w:sz w:val="24"/>
          <w:szCs w:val="24"/>
        </w:rPr>
        <w:tab/>
      </w:r>
      <w:r w:rsidR="008D5593" w:rsidRPr="00D562BE">
        <w:rPr>
          <w:rFonts w:ascii="Times New Roman" w:hAnsi="Times New Roman" w:cs="Times New Roman"/>
          <w:sz w:val="24"/>
          <w:szCs w:val="24"/>
        </w:rPr>
        <w:tab/>
      </w:r>
      <w:r w:rsidR="008D5593" w:rsidRPr="00D562BE">
        <w:rPr>
          <w:rFonts w:ascii="Times New Roman" w:hAnsi="Times New Roman" w:cs="Times New Roman"/>
          <w:sz w:val="24"/>
          <w:szCs w:val="24"/>
        </w:rPr>
        <w:tab/>
      </w:r>
      <w:r w:rsidR="008D5593"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00FC73C9" w:rsidRPr="00D562BE">
        <w:rPr>
          <w:rFonts w:ascii="Times New Roman" w:hAnsi="Times New Roman" w:cs="Times New Roman"/>
          <w:sz w:val="24"/>
          <w:szCs w:val="24"/>
        </w:rPr>
        <w:t>4</w:t>
      </w:r>
      <w:r w:rsidR="002A40E1">
        <w:rPr>
          <w:rFonts w:ascii="Times New Roman" w:hAnsi="Times New Roman" w:cs="Times New Roman"/>
          <w:sz w:val="24"/>
          <w:szCs w:val="24"/>
        </w:rPr>
        <w:t>0</w:t>
      </w:r>
    </w:p>
    <w:p w14:paraId="0FA99FF9" w14:textId="3E045823" w:rsidR="00D74329" w:rsidRPr="00D562BE" w:rsidRDefault="00D74329"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 xml:space="preserve">7.5     Lodge complaint page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4</w:t>
      </w:r>
      <w:r w:rsidR="002A40E1">
        <w:rPr>
          <w:rFonts w:ascii="Times New Roman" w:hAnsi="Times New Roman" w:cs="Times New Roman"/>
          <w:sz w:val="24"/>
          <w:szCs w:val="24"/>
        </w:rPr>
        <w:t>1</w:t>
      </w:r>
    </w:p>
    <w:p w14:paraId="27FB5BA2" w14:textId="2CA36069" w:rsidR="00D74329" w:rsidRPr="00D562BE" w:rsidRDefault="00D74329"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 xml:space="preserve">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 xml:space="preserve">7.6     Admin dashboard page                                  </w:t>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 xml:space="preserve"> 4</w:t>
      </w:r>
      <w:r w:rsidR="002A40E1">
        <w:rPr>
          <w:rFonts w:ascii="Times New Roman" w:hAnsi="Times New Roman" w:cs="Times New Roman"/>
          <w:sz w:val="24"/>
          <w:szCs w:val="24"/>
        </w:rPr>
        <w:t>1</w:t>
      </w:r>
    </w:p>
    <w:p w14:paraId="12BC0397" w14:textId="77777777" w:rsidR="00F30821" w:rsidRPr="00D562BE" w:rsidRDefault="00F30821"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r>
    </w:p>
    <w:p w14:paraId="51E27E5D" w14:textId="78586A13" w:rsidR="00C635A2" w:rsidRPr="00D562BE" w:rsidRDefault="008D5593"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8</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t>CONCLUSION AND FUTURE WORK</w:t>
      </w:r>
      <w:r w:rsidR="004C61A9" w:rsidRPr="00D562BE">
        <w:rPr>
          <w:rFonts w:ascii="Times New Roman" w:hAnsi="Times New Roman" w:cs="Times New Roman"/>
          <w:b/>
          <w:sz w:val="24"/>
          <w:szCs w:val="24"/>
        </w:rPr>
        <w:tab/>
      </w:r>
      <w:r w:rsidR="004C61A9" w:rsidRPr="00D562BE">
        <w:rPr>
          <w:rFonts w:ascii="Times New Roman" w:hAnsi="Times New Roman" w:cs="Times New Roman"/>
          <w:b/>
          <w:sz w:val="24"/>
          <w:szCs w:val="24"/>
        </w:rPr>
        <w:tab/>
      </w:r>
      <w:r w:rsidR="00D562BE">
        <w:rPr>
          <w:rFonts w:ascii="Times New Roman" w:hAnsi="Times New Roman" w:cs="Times New Roman"/>
          <w:b/>
          <w:sz w:val="24"/>
          <w:szCs w:val="24"/>
        </w:rPr>
        <w:t xml:space="preserve">        </w:t>
      </w:r>
      <w:r w:rsidR="00FC73C9" w:rsidRPr="00D562BE">
        <w:rPr>
          <w:rFonts w:ascii="Times New Roman" w:hAnsi="Times New Roman" w:cs="Times New Roman"/>
          <w:b/>
          <w:sz w:val="24"/>
          <w:szCs w:val="24"/>
        </w:rPr>
        <w:t>4</w:t>
      </w:r>
      <w:r w:rsidR="002A40E1">
        <w:rPr>
          <w:rFonts w:ascii="Times New Roman" w:hAnsi="Times New Roman" w:cs="Times New Roman"/>
          <w:b/>
          <w:sz w:val="24"/>
          <w:szCs w:val="24"/>
        </w:rPr>
        <w:t>2</w:t>
      </w:r>
    </w:p>
    <w:p w14:paraId="79168CB3" w14:textId="2414C837" w:rsidR="00776B73" w:rsidRPr="00D562BE" w:rsidRDefault="00776B73" w:rsidP="00D562BE">
      <w:pPr>
        <w:spacing w:line="360" w:lineRule="auto"/>
        <w:rPr>
          <w:rFonts w:ascii="Times New Roman" w:hAnsi="Times New Roman" w:cs="Times New Roman"/>
          <w:sz w:val="24"/>
          <w:szCs w:val="24"/>
        </w:rPr>
      </w:pP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008D5593" w:rsidRPr="00D562BE">
        <w:rPr>
          <w:rFonts w:ascii="Times New Roman" w:hAnsi="Times New Roman" w:cs="Times New Roman"/>
          <w:sz w:val="24"/>
          <w:szCs w:val="24"/>
        </w:rPr>
        <w:t>8.1</w:t>
      </w:r>
      <w:r w:rsidR="008D5593" w:rsidRPr="00D562BE">
        <w:rPr>
          <w:rFonts w:ascii="Times New Roman" w:hAnsi="Times New Roman" w:cs="Times New Roman"/>
          <w:sz w:val="24"/>
          <w:szCs w:val="24"/>
        </w:rPr>
        <w:tab/>
        <w:t>Conclusion</w:t>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FC73C9" w:rsidRPr="00D562BE">
        <w:rPr>
          <w:rFonts w:ascii="Times New Roman" w:hAnsi="Times New Roman" w:cs="Times New Roman"/>
          <w:sz w:val="24"/>
          <w:szCs w:val="24"/>
        </w:rPr>
        <w:t xml:space="preserve">                    4</w:t>
      </w:r>
      <w:r w:rsidR="002A40E1">
        <w:rPr>
          <w:rFonts w:ascii="Times New Roman" w:hAnsi="Times New Roman" w:cs="Times New Roman"/>
          <w:sz w:val="24"/>
          <w:szCs w:val="24"/>
        </w:rPr>
        <w:t>2</w:t>
      </w:r>
    </w:p>
    <w:p w14:paraId="7120A3D6" w14:textId="740851B0" w:rsidR="00C635A2" w:rsidRDefault="008D5593" w:rsidP="00D562BE">
      <w:pPr>
        <w:spacing w:line="360" w:lineRule="auto"/>
        <w:rPr>
          <w:rFonts w:ascii="Times New Roman" w:hAnsi="Times New Roman" w:cs="Times New Roman"/>
          <w:sz w:val="24"/>
          <w:szCs w:val="24"/>
        </w:rPr>
      </w:pP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8.2</w:t>
      </w:r>
      <w:r w:rsidRPr="00D562BE">
        <w:rPr>
          <w:rFonts w:ascii="Times New Roman" w:hAnsi="Times New Roman" w:cs="Times New Roman"/>
          <w:sz w:val="24"/>
          <w:szCs w:val="24"/>
        </w:rPr>
        <w:tab/>
        <w:t>Future work</w:t>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4C61A9" w:rsidRPr="00D562BE">
        <w:rPr>
          <w:rFonts w:ascii="Times New Roman" w:hAnsi="Times New Roman" w:cs="Times New Roman"/>
          <w:sz w:val="24"/>
          <w:szCs w:val="24"/>
        </w:rPr>
        <w:tab/>
      </w:r>
      <w:r w:rsidR="00D562BE">
        <w:rPr>
          <w:rFonts w:ascii="Times New Roman" w:hAnsi="Times New Roman" w:cs="Times New Roman"/>
          <w:sz w:val="24"/>
          <w:szCs w:val="24"/>
        </w:rPr>
        <w:t xml:space="preserve">        </w:t>
      </w:r>
      <w:r w:rsidRPr="00D562BE">
        <w:rPr>
          <w:rFonts w:ascii="Times New Roman" w:hAnsi="Times New Roman" w:cs="Times New Roman"/>
          <w:sz w:val="24"/>
          <w:szCs w:val="24"/>
        </w:rPr>
        <w:t>4</w:t>
      </w:r>
      <w:r w:rsidR="002A40E1">
        <w:rPr>
          <w:rFonts w:ascii="Times New Roman" w:hAnsi="Times New Roman" w:cs="Times New Roman"/>
          <w:sz w:val="24"/>
          <w:szCs w:val="24"/>
        </w:rPr>
        <w:t>2</w:t>
      </w:r>
    </w:p>
    <w:p w14:paraId="4120E2F2" w14:textId="77777777" w:rsidR="00BB7432" w:rsidRPr="00D562BE" w:rsidRDefault="00BB7432" w:rsidP="00D562BE">
      <w:pPr>
        <w:spacing w:line="360" w:lineRule="auto"/>
        <w:rPr>
          <w:rFonts w:ascii="Times New Roman" w:hAnsi="Times New Roman" w:cs="Times New Roman"/>
          <w:b/>
          <w:sz w:val="24"/>
          <w:szCs w:val="24"/>
        </w:rPr>
      </w:pPr>
    </w:p>
    <w:p w14:paraId="0C3A4FD7" w14:textId="7B0F1130" w:rsidR="00776B73" w:rsidRPr="00D562BE" w:rsidRDefault="00C635A2" w:rsidP="00D562BE">
      <w:pPr>
        <w:spacing w:line="360" w:lineRule="auto"/>
        <w:rPr>
          <w:rFonts w:ascii="Times New Roman" w:hAnsi="Times New Roman" w:cs="Times New Roman"/>
          <w:b/>
          <w:sz w:val="24"/>
          <w:szCs w:val="24"/>
        </w:rPr>
      </w:pPr>
      <w:r w:rsidRPr="00D562BE">
        <w:rPr>
          <w:rFonts w:ascii="Times New Roman" w:hAnsi="Times New Roman" w:cs="Times New Roman"/>
          <w:b/>
          <w:sz w:val="24"/>
          <w:szCs w:val="24"/>
        </w:rPr>
        <w:t>9</w:t>
      </w:r>
      <w:r w:rsidRPr="00D562BE">
        <w:rPr>
          <w:rFonts w:ascii="Times New Roman" w:hAnsi="Times New Roman" w:cs="Times New Roman"/>
          <w:b/>
          <w:sz w:val="24"/>
          <w:szCs w:val="24"/>
        </w:rPr>
        <w:tab/>
      </w:r>
      <w:r w:rsidRPr="00D562BE">
        <w:rPr>
          <w:rFonts w:ascii="Times New Roman" w:hAnsi="Times New Roman" w:cs="Times New Roman"/>
          <w:b/>
          <w:sz w:val="24"/>
          <w:szCs w:val="24"/>
        </w:rPr>
        <w:tab/>
      </w:r>
      <w:r w:rsidRPr="00D562BE">
        <w:rPr>
          <w:rFonts w:ascii="Times New Roman" w:hAnsi="Times New Roman" w:cs="Times New Roman"/>
          <w:b/>
          <w:sz w:val="24"/>
          <w:szCs w:val="24"/>
        </w:rPr>
        <w:tab/>
        <w:t>REFERENCES</w:t>
      </w:r>
      <w:r w:rsidR="00FC73C9" w:rsidRPr="00D562BE">
        <w:rPr>
          <w:rFonts w:ascii="Times New Roman" w:hAnsi="Times New Roman" w:cs="Times New Roman"/>
          <w:b/>
          <w:sz w:val="24"/>
          <w:szCs w:val="24"/>
        </w:rPr>
        <w:tab/>
      </w:r>
      <w:r w:rsidR="00FC73C9" w:rsidRPr="00D562BE">
        <w:rPr>
          <w:rFonts w:ascii="Times New Roman" w:hAnsi="Times New Roman" w:cs="Times New Roman"/>
          <w:b/>
          <w:sz w:val="24"/>
          <w:szCs w:val="24"/>
        </w:rPr>
        <w:tab/>
      </w:r>
      <w:r w:rsidR="00FC73C9" w:rsidRPr="00D562BE">
        <w:rPr>
          <w:rFonts w:ascii="Times New Roman" w:hAnsi="Times New Roman" w:cs="Times New Roman"/>
          <w:b/>
          <w:sz w:val="24"/>
          <w:szCs w:val="24"/>
        </w:rPr>
        <w:tab/>
      </w:r>
      <w:r w:rsidR="00FC73C9" w:rsidRPr="00D562BE">
        <w:rPr>
          <w:rFonts w:ascii="Times New Roman" w:hAnsi="Times New Roman" w:cs="Times New Roman"/>
          <w:b/>
          <w:sz w:val="24"/>
          <w:szCs w:val="24"/>
        </w:rPr>
        <w:tab/>
      </w:r>
      <w:r w:rsidR="00FC73C9" w:rsidRPr="00D562BE">
        <w:rPr>
          <w:rFonts w:ascii="Times New Roman" w:hAnsi="Times New Roman" w:cs="Times New Roman"/>
          <w:b/>
          <w:sz w:val="24"/>
          <w:szCs w:val="24"/>
        </w:rPr>
        <w:tab/>
      </w:r>
      <w:r w:rsidR="00D562BE">
        <w:rPr>
          <w:rFonts w:ascii="Times New Roman" w:hAnsi="Times New Roman" w:cs="Times New Roman"/>
          <w:b/>
          <w:sz w:val="24"/>
          <w:szCs w:val="24"/>
        </w:rPr>
        <w:t xml:space="preserve">        </w:t>
      </w:r>
      <w:r w:rsidR="00FC73C9" w:rsidRPr="00D562BE">
        <w:rPr>
          <w:rFonts w:ascii="Times New Roman" w:hAnsi="Times New Roman" w:cs="Times New Roman"/>
          <w:b/>
          <w:sz w:val="24"/>
          <w:szCs w:val="24"/>
        </w:rPr>
        <w:t>4</w:t>
      </w:r>
      <w:r w:rsidR="002A40E1">
        <w:rPr>
          <w:rFonts w:ascii="Times New Roman" w:hAnsi="Times New Roman" w:cs="Times New Roman"/>
          <w:b/>
          <w:sz w:val="24"/>
          <w:szCs w:val="24"/>
        </w:rPr>
        <w:t>3</w:t>
      </w:r>
    </w:p>
    <w:p w14:paraId="3415B1C4" w14:textId="77777777" w:rsidR="00776B73" w:rsidRPr="00D562BE" w:rsidRDefault="00776B73" w:rsidP="00D562BE">
      <w:pPr>
        <w:spacing w:line="360" w:lineRule="auto"/>
        <w:rPr>
          <w:rFonts w:ascii="Times New Roman" w:hAnsi="Times New Roman" w:cs="Times New Roman"/>
          <w:sz w:val="24"/>
          <w:szCs w:val="24"/>
          <w:lang w:val="en-GB" w:eastAsia="zh-CN"/>
        </w:rPr>
      </w:pPr>
    </w:p>
    <w:p w14:paraId="3F516AB2" w14:textId="77777777" w:rsidR="00CB1898" w:rsidRPr="00D562BE" w:rsidRDefault="00CB1898" w:rsidP="00D562BE">
      <w:pPr>
        <w:spacing w:line="360" w:lineRule="auto"/>
        <w:rPr>
          <w:rFonts w:ascii="Times New Roman" w:hAnsi="Times New Roman" w:cs="Times New Roman"/>
          <w:sz w:val="24"/>
          <w:szCs w:val="24"/>
          <w:lang w:val="en-GB" w:eastAsia="zh-CN"/>
        </w:rPr>
      </w:pPr>
    </w:p>
    <w:p w14:paraId="3176F4E0" w14:textId="77777777" w:rsidR="00CB1898" w:rsidRPr="00D562BE" w:rsidRDefault="00CB1898" w:rsidP="00D562BE">
      <w:pPr>
        <w:spacing w:line="360" w:lineRule="auto"/>
        <w:rPr>
          <w:rFonts w:ascii="Times New Roman" w:hAnsi="Times New Roman" w:cs="Times New Roman"/>
          <w:sz w:val="24"/>
          <w:szCs w:val="24"/>
          <w:lang w:val="en-GB" w:eastAsia="zh-CN"/>
        </w:rPr>
      </w:pPr>
    </w:p>
    <w:p w14:paraId="7A5E18FE" w14:textId="77777777" w:rsidR="00A330D3" w:rsidRPr="00D562BE" w:rsidRDefault="00A330D3" w:rsidP="003F41E2">
      <w:pPr>
        <w:pStyle w:val="Heading3"/>
        <w:ind w:left="0" w:firstLine="0"/>
        <w:jc w:val="left"/>
        <w:rPr>
          <w:rFonts w:ascii="Times New Roman" w:hAnsi="Times New Roman"/>
          <w:sz w:val="24"/>
          <w:szCs w:val="24"/>
        </w:rPr>
        <w:sectPr w:rsidR="00A330D3" w:rsidRPr="00D562BE" w:rsidSect="000B773A">
          <w:footerReference w:type="default" r:id="rId9"/>
          <w:pgSz w:w="11906" w:h="16838"/>
          <w:pgMar w:top="1440" w:right="1440" w:bottom="1440" w:left="1440" w:header="708" w:footer="708" w:gutter="0"/>
          <w:cols w:space="708"/>
          <w:docGrid w:linePitch="360"/>
        </w:sectPr>
      </w:pPr>
    </w:p>
    <w:p w14:paraId="06F1BC57" w14:textId="77777777" w:rsidR="006D2629" w:rsidRPr="00D562BE" w:rsidRDefault="006D2629" w:rsidP="00D562BE">
      <w:pPr>
        <w:pStyle w:val="Heading3"/>
        <w:ind w:left="0" w:firstLine="0"/>
        <w:rPr>
          <w:rFonts w:ascii="Times New Roman" w:hAnsi="Times New Roman"/>
          <w:sz w:val="24"/>
          <w:szCs w:val="24"/>
        </w:rPr>
      </w:pPr>
      <w:r w:rsidRPr="00D562BE">
        <w:rPr>
          <w:rFonts w:ascii="Times New Roman" w:hAnsi="Times New Roman"/>
          <w:sz w:val="24"/>
          <w:szCs w:val="24"/>
        </w:rPr>
        <w:lastRenderedPageBreak/>
        <w:t>CHAPTER 1</w:t>
      </w:r>
    </w:p>
    <w:p w14:paraId="02D31706" w14:textId="77777777" w:rsidR="006D2629" w:rsidRPr="00D562BE" w:rsidRDefault="006D2629" w:rsidP="00D562BE">
      <w:pPr>
        <w:pStyle w:val="Heading3"/>
        <w:rPr>
          <w:rFonts w:ascii="Times New Roman" w:hAnsi="Times New Roman"/>
          <w:sz w:val="24"/>
          <w:szCs w:val="24"/>
        </w:rPr>
      </w:pPr>
      <w:r w:rsidRPr="00D562BE">
        <w:rPr>
          <w:rFonts w:ascii="Times New Roman" w:hAnsi="Times New Roman"/>
          <w:sz w:val="24"/>
          <w:szCs w:val="24"/>
        </w:rPr>
        <w:t>INTRODUCTION</w:t>
      </w:r>
    </w:p>
    <w:p w14:paraId="7726E43E" w14:textId="77777777" w:rsidR="006D2629" w:rsidRPr="00D562BE" w:rsidRDefault="006D2629" w:rsidP="00D562BE">
      <w:pPr>
        <w:spacing w:after="120" w:line="360" w:lineRule="auto"/>
        <w:ind w:firstLine="720"/>
        <w:rPr>
          <w:rFonts w:ascii="Times New Roman" w:hAnsi="Times New Roman" w:cs="Times New Roman"/>
          <w:sz w:val="24"/>
          <w:szCs w:val="24"/>
        </w:rPr>
      </w:pPr>
    </w:p>
    <w:p w14:paraId="2A0F1F08" w14:textId="704D2707" w:rsidR="006D2629" w:rsidRDefault="006D2629" w:rsidP="00D562BE">
      <w:pPr>
        <w:pStyle w:val="ListParagraph"/>
        <w:numPr>
          <w:ilvl w:val="1"/>
          <w:numId w:val="11"/>
        </w:numPr>
        <w:spacing w:after="120" w:line="360" w:lineRule="auto"/>
        <w:jc w:val="both"/>
        <w:rPr>
          <w:b/>
        </w:rPr>
      </w:pPr>
      <w:r w:rsidRPr="00D562BE">
        <w:rPr>
          <w:b/>
        </w:rPr>
        <w:t>OVERVIEW</w:t>
      </w:r>
    </w:p>
    <w:p w14:paraId="5ADF1D4B" w14:textId="3C73B9DC" w:rsidR="008B596A" w:rsidRDefault="008B596A" w:rsidP="008B596A">
      <w:pPr>
        <w:pStyle w:val="ListParagraph"/>
        <w:spacing w:after="120" w:line="360" w:lineRule="auto"/>
        <w:ind w:left="450"/>
        <w:jc w:val="both"/>
        <w:rPr>
          <w:b/>
        </w:rPr>
      </w:pPr>
    </w:p>
    <w:p w14:paraId="3EAE112D" w14:textId="77777777" w:rsidR="008B596A" w:rsidRPr="00D562BE" w:rsidRDefault="008B596A" w:rsidP="008B596A">
      <w:pPr>
        <w:pStyle w:val="ListParagraph"/>
        <w:spacing w:after="120" w:line="360" w:lineRule="auto"/>
        <w:ind w:left="450"/>
        <w:jc w:val="both"/>
        <w:rPr>
          <w:b/>
        </w:rPr>
      </w:pPr>
    </w:p>
    <w:p w14:paraId="279EA3B8" w14:textId="77777777" w:rsidR="00393033" w:rsidRPr="00D562BE" w:rsidRDefault="00552B63" w:rsidP="00D562BE">
      <w:pPr>
        <w:spacing w:line="360" w:lineRule="auto"/>
        <w:jc w:val="both"/>
        <w:rPr>
          <w:rFonts w:ascii="Times New Roman" w:hAnsi="Times New Roman" w:cs="Times New Roman"/>
          <w:sz w:val="24"/>
          <w:szCs w:val="24"/>
        </w:rPr>
      </w:pPr>
      <w:r w:rsidRPr="00D562BE">
        <w:rPr>
          <w:rFonts w:ascii="Times New Roman" w:hAnsi="Times New Roman" w:cs="Times New Roman"/>
          <w:sz w:val="24"/>
          <w:szCs w:val="24"/>
        </w:rPr>
        <w:t xml:space="preserve">        </w:t>
      </w:r>
      <w:r w:rsidR="00393033" w:rsidRPr="00D562BE">
        <w:rPr>
          <w:rFonts w:ascii="Times New Roman" w:hAnsi="Times New Roman" w:cs="Times New Roman"/>
          <w:sz w:val="24"/>
          <w:szCs w:val="24"/>
        </w:rPr>
        <w:t xml:space="preserve">In recent years, with the development of computer sciences, computer technology has been applied to comprehensive fields. Education is one the major fields in the world. The web application has brought major changes all over the world. We develop a web application which helps in providing the up-to-date information via internet. The present scenario describes a system which involves process to be carried out manually which is time consuming. </w:t>
      </w:r>
    </w:p>
    <w:p w14:paraId="0BFBA0FD" w14:textId="557CDDF4" w:rsidR="00393033" w:rsidRPr="00D562BE" w:rsidRDefault="00393033" w:rsidP="00D562BE">
      <w:pPr>
        <w:spacing w:line="360" w:lineRule="auto"/>
        <w:jc w:val="both"/>
        <w:rPr>
          <w:rFonts w:ascii="Times New Roman" w:hAnsi="Times New Roman" w:cs="Times New Roman"/>
          <w:sz w:val="24"/>
          <w:szCs w:val="24"/>
        </w:rPr>
      </w:pPr>
      <w:r w:rsidRPr="00D562BE">
        <w:rPr>
          <w:rFonts w:ascii="Times New Roman" w:hAnsi="Times New Roman" w:cs="Times New Roman"/>
          <w:sz w:val="24"/>
          <w:szCs w:val="24"/>
        </w:rPr>
        <w:t xml:space="preserve">We implement an efficient and </w:t>
      </w:r>
      <w:proofErr w:type="gramStart"/>
      <w:r w:rsidRPr="00D562BE">
        <w:rPr>
          <w:rFonts w:ascii="Times New Roman" w:hAnsi="Times New Roman" w:cs="Times New Roman"/>
          <w:sz w:val="24"/>
          <w:szCs w:val="24"/>
        </w:rPr>
        <w:t>user</w:t>
      </w:r>
      <w:r w:rsidR="00D41768">
        <w:rPr>
          <w:rFonts w:ascii="Times New Roman" w:hAnsi="Times New Roman" w:cs="Times New Roman"/>
          <w:sz w:val="24"/>
          <w:szCs w:val="24"/>
        </w:rPr>
        <w:t xml:space="preserve"> </w:t>
      </w:r>
      <w:r w:rsidRPr="00D562BE">
        <w:rPr>
          <w:rFonts w:ascii="Times New Roman" w:hAnsi="Times New Roman" w:cs="Times New Roman"/>
          <w:sz w:val="24"/>
          <w:szCs w:val="24"/>
        </w:rPr>
        <w:t>friendly</w:t>
      </w:r>
      <w:proofErr w:type="gramEnd"/>
      <w:r w:rsidRPr="00D562BE">
        <w:rPr>
          <w:rFonts w:ascii="Times New Roman" w:hAnsi="Times New Roman" w:cs="Times New Roman"/>
          <w:sz w:val="24"/>
          <w:szCs w:val="24"/>
        </w:rPr>
        <w:t xml:space="preserve"> web application. Hence the application provides a solution through a simple interface which helps to overcome the </w:t>
      </w:r>
      <w:proofErr w:type="gramStart"/>
      <w:r w:rsidRPr="00D562BE">
        <w:rPr>
          <w:rFonts w:ascii="Times New Roman" w:hAnsi="Times New Roman" w:cs="Times New Roman"/>
          <w:sz w:val="24"/>
          <w:szCs w:val="24"/>
        </w:rPr>
        <w:t>time consuming</w:t>
      </w:r>
      <w:proofErr w:type="gramEnd"/>
      <w:r w:rsidRPr="00D562BE">
        <w:rPr>
          <w:rFonts w:ascii="Times New Roman" w:hAnsi="Times New Roman" w:cs="Times New Roman"/>
          <w:sz w:val="24"/>
          <w:szCs w:val="24"/>
        </w:rPr>
        <w:t xml:space="preserve"> process. The project is completely based on Grievance Management system maintained by the organization. </w:t>
      </w:r>
    </w:p>
    <w:p w14:paraId="3155F349" w14:textId="56FB4A30" w:rsidR="00D562BE" w:rsidRDefault="00393033" w:rsidP="002C6548">
      <w:pPr>
        <w:spacing w:line="360" w:lineRule="auto"/>
        <w:jc w:val="both"/>
        <w:rPr>
          <w:rFonts w:ascii="Times New Roman" w:hAnsi="Times New Roman" w:cs="Times New Roman"/>
          <w:sz w:val="24"/>
          <w:szCs w:val="24"/>
        </w:rPr>
      </w:pPr>
      <w:r w:rsidRPr="00D562BE">
        <w:rPr>
          <w:rFonts w:ascii="Times New Roman" w:hAnsi="Times New Roman" w:cs="Times New Roman"/>
          <w:sz w:val="24"/>
          <w:szCs w:val="24"/>
        </w:rPr>
        <w:t>The utility and main objective of the project is to add automation to the process in an institution. This is an online based application so it can provide efficiency to acquire, store and process. Each individual student will be provided with their respective details. This web application involves five types of individuals, student, Committee, Principal and University. Each of them has to register with their respective student id and password out of which the password can be changed by the particular user.</w:t>
      </w:r>
    </w:p>
    <w:p w14:paraId="55C53574" w14:textId="77777777" w:rsidR="002C6548" w:rsidRPr="002C6548" w:rsidRDefault="002C6548" w:rsidP="002C6548">
      <w:pPr>
        <w:spacing w:line="360" w:lineRule="auto"/>
        <w:jc w:val="both"/>
        <w:rPr>
          <w:rFonts w:ascii="Times New Roman" w:hAnsi="Times New Roman" w:cs="Times New Roman"/>
          <w:sz w:val="24"/>
          <w:szCs w:val="24"/>
        </w:rPr>
      </w:pPr>
    </w:p>
    <w:p w14:paraId="3D63FE0F" w14:textId="27D52C4A" w:rsidR="006D2629" w:rsidRPr="00D562BE" w:rsidRDefault="0066166B" w:rsidP="00D562BE">
      <w:pPr>
        <w:pStyle w:val="Heading2"/>
        <w:spacing w:line="360" w:lineRule="auto"/>
        <w:jc w:val="left"/>
        <w:rPr>
          <w:b/>
          <w:sz w:val="24"/>
          <w:szCs w:val="24"/>
        </w:rPr>
      </w:pPr>
      <w:r w:rsidRPr="00D562BE">
        <w:rPr>
          <w:b/>
          <w:sz w:val="24"/>
          <w:szCs w:val="24"/>
        </w:rPr>
        <w:t>1.2</w:t>
      </w:r>
      <w:r w:rsidR="006D2629" w:rsidRPr="00D562BE">
        <w:rPr>
          <w:b/>
          <w:sz w:val="24"/>
          <w:szCs w:val="24"/>
        </w:rPr>
        <w:t xml:space="preserve"> EXISTING SYSTEM</w:t>
      </w:r>
    </w:p>
    <w:p w14:paraId="469FB52B" w14:textId="279E8D60" w:rsidR="007927A3" w:rsidRPr="00D562BE" w:rsidRDefault="007927A3" w:rsidP="004D335C">
      <w:pPr>
        <w:pStyle w:val="NormalWeb"/>
        <w:spacing w:after="120" w:line="360" w:lineRule="auto"/>
      </w:pPr>
      <w:r w:rsidRPr="00D562BE">
        <w:t>The existing system is completely manual. In order to write the complaint, the student either</w:t>
      </w:r>
    </w:p>
    <w:p w14:paraId="77F61D9E" w14:textId="77777777" w:rsidR="007927A3" w:rsidRPr="00D562BE" w:rsidRDefault="007927A3" w:rsidP="004D335C">
      <w:pPr>
        <w:pStyle w:val="NormalWeb"/>
        <w:spacing w:after="120" w:line="360" w:lineRule="auto"/>
        <w:ind w:firstLine="576"/>
      </w:pPr>
      <w:r w:rsidRPr="00D562BE">
        <w:t xml:space="preserve">• Visits the related department and registers his complaint in the respective complaint register, which is monitored by the respective Department heads </w:t>
      </w:r>
    </w:p>
    <w:p w14:paraId="28404836" w14:textId="4963134E" w:rsidR="007927A3" w:rsidRPr="00D562BE" w:rsidRDefault="007927A3" w:rsidP="004D335C">
      <w:pPr>
        <w:pStyle w:val="NormalWeb"/>
        <w:spacing w:before="0" w:after="120" w:line="360" w:lineRule="auto"/>
        <w:ind w:firstLine="576"/>
      </w:pPr>
      <w:r w:rsidRPr="00D562BE">
        <w:t>• Existing system requires manual process (i.e</w:t>
      </w:r>
      <w:r w:rsidR="00806413" w:rsidRPr="00D562BE">
        <w:t>.</w:t>
      </w:r>
      <w:r w:rsidRPr="00D562BE">
        <w:t>, sending grievance from lower level to critical level requires manual process.)</w:t>
      </w:r>
    </w:p>
    <w:p w14:paraId="39C1BDBC" w14:textId="56215D2B" w:rsidR="006D2629" w:rsidRPr="00D562BE" w:rsidRDefault="006D2629" w:rsidP="00D562BE">
      <w:pPr>
        <w:pStyle w:val="NormalWeb"/>
        <w:numPr>
          <w:ilvl w:val="2"/>
          <w:numId w:val="29"/>
        </w:numPr>
        <w:spacing w:before="0" w:after="120" w:line="360" w:lineRule="auto"/>
        <w:jc w:val="both"/>
        <w:rPr>
          <w:b/>
        </w:rPr>
      </w:pPr>
      <w:r w:rsidRPr="00D562BE">
        <w:rPr>
          <w:b/>
        </w:rPr>
        <w:lastRenderedPageBreak/>
        <w:t>DISADVANTAGE</w:t>
      </w:r>
      <w:r w:rsidR="00AC228E" w:rsidRPr="00D562BE">
        <w:rPr>
          <w:b/>
        </w:rPr>
        <w:t>S</w:t>
      </w:r>
      <w:r w:rsidRPr="00D562BE">
        <w:rPr>
          <w:b/>
        </w:rPr>
        <w:t xml:space="preserve"> OF EXISTING SYSTEM</w:t>
      </w:r>
    </w:p>
    <w:p w14:paraId="2C16436B" w14:textId="77777777" w:rsidR="001060C1" w:rsidRPr="00D562BE" w:rsidRDefault="001060C1" w:rsidP="004D335C">
      <w:pPr>
        <w:spacing w:line="360" w:lineRule="auto"/>
        <w:jc w:val="both"/>
        <w:rPr>
          <w:rFonts w:ascii="Times New Roman" w:hAnsi="Times New Roman" w:cs="Times New Roman"/>
          <w:sz w:val="24"/>
          <w:szCs w:val="24"/>
        </w:rPr>
      </w:pPr>
      <w:r w:rsidRPr="00D562BE">
        <w:rPr>
          <w:rFonts w:ascii="Times New Roman" w:eastAsia="Microsoft YaHei" w:hAnsi="Times New Roman" w:cs="Times New Roman"/>
          <w:sz w:val="24"/>
          <w:szCs w:val="24"/>
        </w:rPr>
        <w:t xml:space="preserve">  </w:t>
      </w:r>
      <w:r w:rsidRPr="00D562BE">
        <w:rPr>
          <w:rFonts w:ascii="Times New Roman" w:hAnsi="Times New Roman" w:cs="Times New Roman"/>
          <w:sz w:val="24"/>
          <w:szCs w:val="24"/>
        </w:rPr>
        <w:t xml:space="preserve">The existing system is completely manual. In order to write the complaint, the student either </w:t>
      </w:r>
    </w:p>
    <w:p w14:paraId="6D251944" w14:textId="77777777" w:rsidR="001060C1" w:rsidRPr="00D562BE" w:rsidRDefault="001060C1" w:rsidP="004D335C">
      <w:pPr>
        <w:pStyle w:val="ListParagraph"/>
        <w:numPr>
          <w:ilvl w:val="0"/>
          <w:numId w:val="20"/>
        </w:numPr>
        <w:spacing w:after="160" w:line="360" w:lineRule="auto"/>
        <w:jc w:val="both"/>
      </w:pPr>
      <w:r w:rsidRPr="00D562BE">
        <w:t xml:space="preserve">  Visits the related department and registers his complaint in the respective complaint register, which is monitored by the respective Department heads.</w:t>
      </w:r>
    </w:p>
    <w:p w14:paraId="434724CA" w14:textId="77777777" w:rsidR="001060C1" w:rsidRPr="00D562BE" w:rsidRDefault="001060C1" w:rsidP="004D335C">
      <w:pPr>
        <w:pStyle w:val="ListParagraph"/>
        <w:numPr>
          <w:ilvl w:val="0"/>
          <w:numId w:val="20"/>
        </w:numPr>
        <w:spacing w:after="160" w:line="360" w:lineRule="auto"/>
        <w:jc w:val="both"/>
      </w:pPr>
      <w:r w:rsidRPr="00D562BE">
        <w:t>Existing system requires manual process (i.e sending grievance from lower level to critical level requires manual process.)</w:t>
      </w:r>
    </w:p>
    <w:p w14:paraId="1B5B2031" w14:textId="77777777" w:rsidR="001060C1" w:rsidRPr="00D562BE" w:rsidRDefault="001060C1" w:rsidP="004D335C">
      <w:pPr>
        <w:pStyle w:val="ListParagraph"/>
        <w:numPr>
          <w:ilvl w:val="0"/>
          <w:numId w:val="20"/>
        </w:numPr>
        <w:spacing w:after="160" w:line="360" w:lineRule="auto"/>
        <w:jc w:val="both"/>
      </w:pPr>
      <w:r w:rsidRPr="00D562BE">
        <w:t xml:space="preserve">The users can post their problems but cannot get the details of the problems and some other services. </w:t>
      </w:r>
    </w:p>
    <w:p w14:paraId="11EEC43B" w14:textId="55D35EC5" w:rsidR="001060C1" w:rsidRPr="00D562BE" w:rsidRDefault="001060C1" w:rsidP="004D335C">
      <w:pPr>
        <w:pStyle w:val="ListParagraph"/>
        <w:numPr>
          <w:ilvl w:val="0"/>
          <w:numId w:val="20"/>
        </w:numPr>
        <w:spacing w:after="160" w:line="360" w:lineRule="auto"/>
        <w:jc w:val="both"/>
      </w:pPr>
      <w:r w:rsidRPr="00D562BE">
        <w:t>This system doesn’t have much popularity.</w:t>
      </w:r>
    </w:p>
    <w:p w14:paraId="4A9B466D" w14:textId="270F1B41" w:rsidR="00E66C88" w:rsidRPr="00D562BE" w:rsidRDefault="001060C1" w:rsidP="004D335C">
      <w:pPr>
        <w:pStyle w:val="ListParagraph"/>
        <w:numPr>
          <w:ilvl w:val="0"/>
          <w:numId w:val="20"/>
        </w:numPr>
        <w:spacing w:after="160" w:line="360" w:lineRule="auto"/>
        <w:jc w:val="both"/>
      </w:pPr>
      <w:r w:rsidRPr="00D562BE">
        <w:t xml:space="preserve"> It is not user friendly.</w:t>
      </w:r>
    </w:p>
    <w:p w14:paraId="391B51D2" w14:textId="77777777" w:rsidR="00F31C2F" w:rsidRPr="00D562BE" w:rsidRDefault="006D2629" w:rsidP="00D562BE">
      <w:pPr>
        <w:pStyle w:val="ListParagraph"/>
        <w:numPr>
          <w:ilvl w:val="1"/>
          <w:numId w:val="8"/>
        </w:numPr>
        <w:spacing w:after="120" w:line="360" w:lineRule="auto"/>
        <w:jc w:val="both"/>
        <w:rPr>
          <w:b/>
        </w:rPr>
      </w:pPr>
      <w:r w:rsidRPr="00D562BE">
        <w:rPr>
          <w:b/>
        </w:rPr>
        <w:t>PROPOSED SYSTEM</w:t>
      </w:r>
    </w:p>
    <w:p w14:paraId="4B4399EE" w14:textId="1482136A" w:rsidR="0060566C" w:rsidRPr="00D562BE" w:rsidRDefault="00B44B4E" w:rsidP="00D562BE">
      <w:pPr>
        <w:pStyle w:val="ListParagraph"/>
        <w:spacing w:after="120" w:line="360" w:lineRule="auto"/>
        <w:ind w:left="0"/>
        <w:jc w:val="both"/>
        <w:rPr>
          <w:bCs/>
          <w:lang w:val="en-US"/>
        </w:rPr>
      </w:pPr>
      <w:r w:rsidRPr="00D562BE">
        <w:rPr>
          <w:bCs/>
          <w:lang w:val="en-US"/>
        </w:rPr>
        <w:t xml:space="preserve">Creating user panel for students to raise their query. In that user panel, student </w:t>
      </w:r>
      <w:proofErr w:type="gramStart"/>
      <w:r w:rsidRPr="00D562BE">
        <w:rPr>
          <w:bCs/>
          <w:lang w:val="en-US"/>
        </w:rPr>
        <w:t>are</w:t>
      </w:r>
      <w:proofErr w:type="gramEnd"/>
      <w:r w:rsidRPr="00D562BE">
        <w:rPr>
          <w:bCs/>
          <w:lang w:val="en-US"/>
        </w:rPr>
        <w:t xml:space="preserve"> going to brief their issues with proof. Creating admin panel for college or school organization to maintain their queries by verifying that particular problem facer. </w:t>
      </w:r>
      <w:r w:rsidRPr="00D562BE">
        <w:rPr>
          <w:bCs/>
        </w:rPr>
        <w:t>Creating report pages to maintain student problem history.</w:t>
      </w:r>
    </w:p>
    <w:p w14:paraId="58DC53AD" w14:textId="77777777" w:rsidR="0060566C" w:rsidRPr="00D562BE" w:rsidRDefault="0060566C" w:rsidP="00D562BE">
      <w:pPr>
        <w:pStyle w:val="ListParagraph"/>
        <w:spacing w:after="120" w:line="360" w:lineRule="auto"/>
        <w:ind w:left="0"/>
        <w:jc w:val="both"/>
        <w:rPr>
          <w:bCs/>
        </w:rPr>
      </w:pPr>
    </w:p>
    <w:p w14:paraId="2F47DBB1" w14:textId="1E96EDAB" w:rsidR="002529FF" w:rsidRPr="000B503A" w:rsidRDefault="006D2629" w:rsidP="00D562BE">
      <w:pPr>
        <w:pStyle w:val="ListParagraph"/>
        <w:numPr>
          <w:ilvl w:val="2"/>
          <w:numId w:val="8"/>
        </w:numPr>
        <w:spacing w:after="120" w:line="360" w:lineRule="auto"/>
        <w:jc w:val="both"/>
        <w:rPr>
          <w:b/>
        </w:rPr>
      </w:pPr>
      <w:r w:rsidRPr="00D562BE">
        <w:rPr>
          <w:b/>
        </w:rPr>
        <w:t>ADVANTAGE OF THE PROPOSED SYSTEM</w:t>
      </w:r>
    </w:p>
    <w:p w14:paraId="72C3D849" w14:textId="68DEC2A4" w:rsidR="00836091" w:rsidRPr="00D562BE" w:rsidRDefault="00B44B4E" w:rsidP="004D335C">
      <w:pPr>
        <w:pStyle w:val="ListParagraph"/>
        <w:numPr>
          <w:ilvl w:val="0"/>
          <w:numId w:val="14"/>
        </w:numPr>
        <w:tabs>
          <w:tab w:val="num" w:pos="360"/>
          <w:tab w:val="left" w:pos="8001"/>
        </w:tabs>
        <w:spacing w:line="360" w:lineRule="auto"/>
        <w:ind w:left="360"/>
        <w:rPr>
          <w:rFonts w:eastAsia="Microsoft YaHei"/>
        </w:rPr>
      </w:pPr>
      <w:r w:rsidRPr="00D562BE">
        <w:rPr>
          <w:rFonts w:eastAsia="Microsoft YaHei"/>
        </w:rPr>
        <w:t xml:space="preserve">Hopeful platform for </w:t>
      </w:r>
      <w:r w:rsidR="008C411D" w:rsidRPr="00D562BE">
        <w:rPr>
          <w:rFonts w:eastAsia="Microsoft YaHei"/>
        </w:rPr>
        <w:t>s</w:t>
      </w:r>
      <w:r w:rsidRPr="00D562BE">
        <w:rPr>
          <w:rFonts w:eastAsia="Microsoft YaHei"/>
        </w:rPr>
        <w:t xml:space="preserve">tudents </w:t>
      </w:r>
      <w:r w:rsidR="008C411D" w:rsidRPr="00D562BE">
        <w:rPr>
          <w:rFonts w:eastAsia="Microsoft YaHei"/>
        </w:rPr>
        <w:t>to raise their problems.</w:t>
      </w:r>
    </w:p>
    <w:p w14:paraId="5E4D5131" w14:textId="10F2CE0C" w:rsidR="00836091" w:rsidRPr="00D562BE" w:rsidRDefault="00836091" w:rsidP="004D335C">
      <w:pPr>
        <w:pStyle w:val="ListParagraph"/>
        <w:numPr>
          <w:ilvl w:val="0"/>
          <w:numId w:val="14"/>
        </w:numPr>
        <w:tabs>
          <w:tab w:val="num" w:pos="360"/>
          <w:tab w:val="left" w:pos="8001"/>
        </w:tabs>
        <w:spacing w:line="360" w:lineRule="auto"/>
        <w:ind w:left="360"/>
        <w:rPr>
          <w:rFonts w:eastAsia="Microsoft YaHei"/>
        </w:rPr>
      </w:pPr>
      <w:r w:rsidRPr="00D562BE">
        <w:rPr>
          <w:rFonts w:eastAsia="Microsoft YaHei"/>
        </w:rPr>
        <w:t xml:space="preserve">Providing </w:t>
      </w:r>
      <w:r w:rsidR="008C411D" w:rsidRPr="00D562BE">
        <w:rPr>
          <w:rFonts w:eastAsia="Microsoft YaHei"/>
        </w:rPr>
        <w:t>registration page to register complaints by the students whatever they need.</w:t>
      </w:r>
      <w:r w:rsidRPr="00D562BE">
        <w:rPr>
          <w:rFonts w:eastAsia="Microsoft YaHei"/>
        </w:rPr>
        <w:t xml:space="preserve"> </w:t>
      </w:r>
    </w:p>
    <w:p w14:paraId="5730BB90" w14:textId="43B8F649" w:rsidR="00836091" w:rsidRPr="00D562BE" w:rsidRDefault="008C411D" w:rsidP="004D335C">
      <w:pPr>
        <w:numPr>
          <w:ilvl w:val="0"/>
          <w:numId w:val="14"/>
        </w:numPr>
        <w:tabs>
          <w:tab w:val="left" w:pos="360"/>
        </w:tabs>
        <w:autoSpaceDE w:val="0"/>
        <w:autoSpaceDN w:val="0"/>
        <w:adjustRightInd w:val="0"/>
        <w:spacing w:after="0" w:line="360" w:lineRule="auto"/>
        <w:ind w:left="0" w:firstLine="0"/>
        <w:rPr>
          <w:rFonts w:ascii="Times New Roman" w:eastAsia="Microsoft YaHei" w:hAnsi="Times New Roman" w:cs="Times New Roman"/>
          <w:sz w:val="24"/>
          <w:szCs w:val="24"/>
        </w:rPr>
      </w:pPr>
      <w:r w:rsidRPr="00D562BE">
        <w:rPr>
          <w:rFonts w:ascii="Times New Roman" w:eastAsia="Microsoft YaHei" w:hAnsi="Times New Roman" w:cs="Times New Roman"/>
          <w:sz w:val="24"/>
          <w:szCs w:val="24"/>
        </w:rPr>
        <w:t>It is user friendly website.</w:t>
      </w:r>
    </w:p>
    <w:p w14:paraId="03985956" w14:textId="72626CC7" w:rsidR="00836091" w:rsidRPr="00D562BE" w:rsidRDefault="003F3703" w:rsidP="004D335C">
      <w:pPr>
        <w:pStyle w:val="ListParagraph"/>
        <w:numPr>
          <w:ilvl w:val="0"/>
          <w:numId w:val="14"/>
        </w:numPr>
        <w:tabs>
          <w:tab w:val="num" w:pos="360"/>
          <w:tab w:val="left" w:pos="8001"/>
        </w:tabs>
        <w:spacing w:line="360" w:lineRule="auto"/>
        <w:ind w:left="360"/>
        <w:rPr>
          <w:rFonts w:eastAsia="Microsoft YaHei"/>
        </w:rPr>
      </w:pPr>
      <w:r w:rsidRPr="00D562BE">
        <w:rPr>
          <w:rFonts w:eastAsia="Microsoft YaHei"/>
        </w:rPr>
        <w:t>To maintain their students with discipline and dignity.</w:t>
      </w:r>
    </w:p>
    <w:p w14:paraId="05D42281" w14:textId="60C5B169" w:rsidR="0060566C" w:rsidRPr="00D562BE" w:rsidRDefault="003F3703" w:rsidP="004D335C">
      <w:pPr>
        <w:pStyle w:val="ListParagraph"/>
        <w:numPr>
          <w:ilvl w:val="0"/>
          <w:numId w:val="14"/>
        </w:numPr>
        <w:tabs>
          <w:tab w:val="num" w:pos="360"/>
          <w:tab w:val="left" w:pos="8001"/>
        </w:tabs>
        <w:spacing w:line="360" w:lineRule="auto"/>
        <w:ind w:left="360"/>
        <w:rPr>
          <w:rFonts w:eastAsia="Microsoft YaHei"/>
        </w:rPr>
      </w:pPr>
      <w:r w:rsidRPr="00D562BE">
        <w:rPr>
          <w:rFonts w:eastAsia="Microsoft YaHei"/>
        </w:rPr>
        <w:t>Faculty members also post their complaint about students which increases the student responsibility. (Future idea)</w:t>
      </w:r>
    </w:p>
    <w:p w14:paraId="6FF557AD" w14:textId="77777777" w:rsidR="002C6548" w:rsidRDefault="002C6548" w:rsidP="00D562BE">
      <w:pPr>
        <w:pStyle w:val="Heading3"/>
        <w:rPr>
          <w:rFonts w:ascii="Times New Roman" w:hAnsi="Times New Roman"/>
          <w:sz w:val="24"/>
          <w:szCs w:val="24"/>
        </w:rPr>
      </w:pPr>
      <w:bookmarkStart w:id="1" w:name="_GoBack4"/>
      <w:bookmarkEnd w:id="1"/>
    </w:p>
    <w:p w14:paraId="755801CC" w14:textId="4C49D490" w:rsidR="002C6548" w:rsidRDefault="002C6548" w:rsidP="00D562BE">
      <w:pPr>
        <w:pStyle w:val="Heading3"/>
        <w:rPr>
          <w:rFonts w:ascii="Times New Roman" w:hAnsi="Times New Roman"/>
          <w:sz w:val="24"/>
          <w:szCs w:val="24"/>
        </w:rPr>
      </w:pPr>
    </w:p>
    <w:p w14:paraId="476C700E" w14:textId="26139776" w:rsidR="002C6548" w:rsidRDefault="002C6548" w:rsidP="002C6548">
      <w:pPr>
        <w:rPr>
          <w:lang w:val="en-GB" w:eastAsia="zh-CN"/>
        </w:rPr>
      </w:pPr>
    </w:p>
    <w:p w14:paraId="58A6638E" w14:textId="77777777" w:rsidR="002C6548" w:rsidRPr="002C6548" w:rsidRDefault="002C6548" w:rsidP="002C6548">
      <w:pPr>
        <w:rPr>
          <w:lang w:val="en-GB" w:eastAsia="zh-CN"/>
        </w:rPr>
      </w:pPr>
    </w:p>
    <w:p w14:paraId="63DE8B05" w14:textId="1C0134EC" w:rsidR="006D2629" w:rsidRPr="00D562BE" w:rsidRDefault="006D2629" w:rsidP="00D562BE">
      <w:pPr>
        <w:pStyle w:val="Heading3"/>
        <w:rPr>
          <w:rFonts w:ascii="Times New Roman" w:hAnsi="Times New Roman"/>
          <w:sz w:val="24"/>
          <w:szCs w:val="24"/>
        </w:rPr>
      </w:pPr>
      <w:r w:rsidRPr="00D562BE">
        <w:rPr>
          <w:rFonts w:ascii="Times New Roman" w:hAnsi="Times New Roman"/>
          <w:sz w:val="24"/>
          <w:szCs w:val="24"/>
        </w:rPr>
        <w:lastRenderedPageBreak/>
        <w:t>CHAPTER-2</w:t>
      </w:r>
    </w:p>
    <w:p w14:paraId="6B8824CB" w14:textId="77777777" w:rsidR="006D2629" w:rsidRPr="00D562BE" w:rsidRDefault="006D2629" w:rsidP="00D562BE">
      <w:pPr>
        <w:pStyle w:val="Heading3"/>
        <w:rPr>
          <w:rFonts w:ascii="Times New Roman" w:hAnsi="Times New Roman"/>
          <w:sz w:val="24"/>
          <w:szCs w:val="24"/>
        </w:rPr>
      </w:pPr>
      <w:r w:rsidRPr="00D562BE">
        <w:rPr>
          <w:rFonts w:ascii="Times New Roman" w:hAnsi="Times New Roman"/>
          <w:sz w:val="24"/>
          <w:szCs w:val="24"/>
        </w:rPr>
        <w:t>REQUIREMENTS</w:t>
      </w:r>
    </w:p>
    <w:p w14:paraId="60F861C0" w14:textId="77777777" w:rsidR="006D2629" w:rsidRPr="00D562BE" w:rsidRDefault="006D2629" w:rsidP="00D562BE">
      <w:pPr>
        <w:pStyle w:val="Heading3"/>
        <w:rPr>
          <w:rFonts w:ascii="Times New Roman" w:hAnsi="Times New Roman"/>
          <w:sz w:val="24"/>
          <w:szCs w:val="24"/>
        </w:rPr>
      </w:pPr>
    </w:p>
    <w:p w14:paraId="33CAF312" w14:textId="77777777" w:rsidR="006D2629" w:rsidRPr="00D562BE" w:rsidRDefault="006D2629" w:rsidP="00D562BE">
      <w:pPr>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t>2.1 TOOL REQUIREMENTS</w:t>
      </w:r>
    </w:p>
    <w:p w14:paraId="0BDBB7BC" w14:textId="77777777" w:rsidR="006D2629" w:rsidRPr="00D562BE" w:rsidRDefault="00776B73" w:rsidP="00D562BE">
      <w:pPr>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t>2.1.1</w:t>
      </w:r>
      <w:r w:rsidR="006D2629" w:rsidRPr="00D562BE">
        <w:rPr>
          <w:rFonts w:ascii="Times New Roman" w:hAnsi="Times New Roman" w:cs="Times New Roman"/>
          <w:b/>
          <w:sz w:val="24"/>
          <w:szCs w:val="24"/>
        </w:rPr>
        <w:t xml:space="preserve"> TOOLS USED</w:t>
      </w:r>
    </w:p>
    <w:p w14:paraId="072451A3" w14:textId="34C64D75" w:rsidR="00836091" w:rsidRPr="00D562BE" w:rsidRDefault="00836091" w:rsidP="00D562BE">
      <w:pPr>
        <w:numPr>
          <w:ilvl w:val="0"/>
          <w:numId w:val="2"/>
        </w:numPr>
        <w:suppressAutoHyphens/>
        <w:spacing w:after="120" w:line="360" w:lineRule="auto"/>
        <w:ind w:left="1260" w:hanging="540"/>
        <w:rPr>
          <w:rFonts w:ascii="Times New Roman" w:hAnsi="Times New Roman" w:cs="Times New Roman"/>
          <w:sz w:val="24"/>
          <w:szCs w:val="24"/>
        </w:rPr>
      </w:pPr>
      <w:r w:rsidRPr="00D562BE">
        <w:rPr>
          <w:rFonts w:ascii="Times New Roman" w:hAnsi="Times New Roman" w:cs="Times New Roman"/>
          <w:sz w:val="24"/>
          <w:szCs w:val="24"/>
        </w:rPr>
        <w:t>Front End</w:t>
      </w:r>
      <w:r w:rsidRPr="00D562BE">
        <w:rPr>
          <w:rFonts w:ascii="Times New Roman" w:hAnsi="Times New Roman" w:cs="Times New Roman"/>
          <w:sz w:val="24"/>
          <w:szCs w:val="24"/>
        </w:rPr>
        <w:tab/>
      </w:r>
      <w:r w:rsidRPr="00D562BE">
        <w:rPr>
          <w:rFonts w:ascii="Times New Roman" w:hAnsi="Times New Roman" w:cs="Times New Roman"/>
          <w:sz w:val="24"/>
          <w:szCs w:val="24"/>
        </w:rPr>
        <w:tab/>
        <w:t xml:space="preserve">:        </w:t>
      </w:r>
      <w:r w:rsidR="003F3703" w:rsidRPr="00D562BE">
        <w:rPr>
          <w:rFonts w:ascii="Times New Roman" w:hAnsi="Times New Roman" w:cs="Times New Roman"/>
          <w:sz w:val="24"/>
          <w:szCs w:val="24"/>
        </w:rPr>
        <w:t>HTML, CSS, BOOTSTRAP, PHP</w:t>
      </w:r>
      <w:r w:rsidR="001429CD" w:rsidRPr="00D562BE">
        <w:rPr>
          <w:rFonts w:ascii="Times New Roman" w:hAnsi="Times New Roman" w:cs="Times New Roman"/>
          <w:sz w:val="24"/>
          <w:szCs w:val="24"/>
        </w:rPr>
        <w:t>.</w:t>
      </w:r>
    </w:p>
    <w:p w14:paraId="175C7F62" w14:textId="51ADAAB4" w:rsidR="00836091" w:rsidRPr="00D562BE" w:rsidRDefault="00836091" w:rsidP="00D562BE">
      <w:pPr>
        <w:numPr>
          <w:ilvl w:val="0"/>
          <w:numId w:val="2"/>
        </w:numPr>
        <w:suppressAutoHyphens/>
        <w:spacing w:after="120" w:line="360" w:lineRule="auto"/>
        <w:ind w:left="1260" w:hanging="540"/>
        <w:rPr>
          <w:rFonts w:ascii="Times New Roman" w:hAnsi="Times New Roman" w:cs="Times New Roman"/>
          <w:sz w:val="24"/>
          <w:szCs w:val="24"/>
        </w:rPr>
      </w:pPr>
      <w:r w:rsidRPr="00D562BE">
        <w:rPr>
          <w:rFonts w:ascii="Times New Roman" w:hAnsi="Times New Roman" w:cs="Times New Roman"/>
          <w:sz w:val="24"/>
          <w:szCs w:val="24"/>
        </w:rPr>
        <w:t>Back End</w:t>
      </w:r>
      <w:r w:rsidRPr="00D562BE">
        <w:rPr>
          <w:rFonts w:ascii="Times New Roman" w:hAnsi="Times New Roman" w:cs="Times New Roman"/>
          <w:sz w:val="24"/>
          <w:szCs w:val="24"/>
        </w:rPr>
        <w:tab/>
      </w:r>
      <w:r w:rsidRPr="00D562BE">
        <w:rPr>
          <w:rFonts w:ascii="Times New Roman" w:hAnsi="Times New Roman" w:cs="Times New Roman"/>
          <w:sz w:val="24"/>
          <w:szCs w:val="24"/>
        </w:rPr>
        <w:tab/>
        <w:t xml:space="preserve">:        </w:t>
      </w:r>
      <w:r w:rsidR="003F3703" w:rsidRPr="00D562BE">
        <w:rPr>
          <w:rFonts w:ascii="Times New Roman" w:hAnsi="Times New Roman" w:cs="Times New Roman"/>
          <w:sz w:val="24"/>
          <w:szCs w:val="24"/>
        </w:rPr>
        <w:t>MySQL</w:t>
      </w:r>
      <w:r w:rsidRPr="00D562BE">
        <w:rPr>
          <w:rFonts w:ascii="Times New Roman" w:hAnsi="Times New Roman" w:cs="Times New Roman"/>
          <w:sz w:val="24"/>
          <w:szCs w:val="24"/>
        </w:rPr>
        <w:t xml:space="preserve"> DATABASE</w:t>
      </w:r>
    </w:p>
    <w:p w14:paraId="67A178BA" w14:textId="36964B02" w:rsidR="00836091" w:rsidRPr="00D562BE" w:rsidRDefault="00836091" w:rsidP="00D562BE">
      <w:pPr>
        <w:numPr>
          <w:ilvl w:val="0"/>
          <w:numId w:val="2"/>
        </w:numPr>
        <w:suppressAutoHyphens/>
        <w:spacing w:after="120" w:line="360" w:lineRule="auto"/>
        <w:ind w:left="1260" w:hanging="540"/>
        <w:rPr>
          <w:rFonts w:ascii="Times New Roman" w:hAnsi="Times New Roman" w:cs="Times New Roman"/>
          <w:sz w:val="24"/>
          <w:szCs w:val="24"/>
        </w:rPr>
      </w:pPr>
      <w:r w:rsidRPr="00D562BE">
        <w:rPr>
          <w:rFonts w:ascii="Times New Roman" w:hAnsi="Times New Roman" w:cs="Times New Roman"/>
          <w:sz w:val="24"/>
          <w:szCs w:val="24"/>
        </w:rPr>
        <w:t>Web Server</w:t>
      </w:r>
      <w:r w:rsidRPr="00D562BE">
        <w:rPr>
          <w:rFonts w:ascii="Times New Roman" w:hAnsi="Times New Roman" w:cs="Times New Roman"/>
          <w:sz w:val="24"/>
          <w:szCs w:val="24"/>
        </w:rPr>
        <w:tab/>
      </w:r>
      <w:r w:rsidRPr="00D562BE">
        <w:rPr>
          <w:rFonts w:ascii="Times New Roman" w:hAnsi="Times New Roman" w:cs="Times New Roman"/>
          <w:sz w:val="24"/>
          <w:szCs w:val="24"/>
        </w:rPr>
        <w:tab/>
        <w:t xml:space="preserve">:         </w:t>
      </w:r>
      <w:r w:rsidR="003F3703" w:rsidRPr="00D562BE">
        <w:rPr>
          <w:rFonts w:ascii="Times New Roman" w:hAnsi="Times New Roman" w:cs="Times New Roman"/>
          <w:sz w:val="24"/>
          <w:szCs w:val="24"/>
        </w:rPr>
        <w:t>XAMPP server</w:t>
      </w:r>
    </w:p>
    <w:p w14:paraId="3EC86CD6" w14:textId="2BDD75A2" w:rsidR="001429CD" w:rsidRPr="00D562BE" w:rsidRDefault="001429CD" w:rsidP="00D562BE">
      <w:pPr>
        <w:numPr>
          <w:ilvl w:val="0"/>
          <w:numId w:val="2"/>
        </w:numPr>
        <w:suppressAutoHyphens/>
        <w:spacing w:after="120" w:line="360" w:lineRule="auto"/>
        <w:ind w:left="1260" w:hanging="540"/>
        <w:rPr>
          <w:rFonts w:ascii="Times New Roman" w:hAnsi="Times New Roman" w:cs="Times New Roman"/>
          <w:sz w:val="24"/>
          <w:szCs w:val="24"/>
        </w:rPr>
      </w:pPr>
      <w:r w:rsidRPr="00D562BE">
        <w:rPr>
          <w:rFonts w:ascii="Times New Roman" w:hAnsi="Times New Roman" w:cs="Times New Roman"/>
          <w:sz w:val="24"/>
          <w:szCs w:val="24"/>
        </w:rPr>
        <w:t xml:space="preserve">IDE </w:t>
      </w:r>
      <w:r w:rsidR="00C4523B" w:rsidRPr="00D562BE">
        <w:rPr>
          <w:rFonts w:ascii="Times New Roman" w:hAnsi="Times New Roman" w:cs="Times New Roman"/>
          <w:sz w:val="24"/>
          <w:szCs w:val="24"/>
        </w:rPr>
        <w:t xml:space="preserve">                         </w:t>
      </w:r>
      <w:r w:rsidR="00A92DD4" w:rsidRPr="00D562BE">
        <w:rPr>
          <w:rFonts w:ascii="Times New Roman" w:hAnsi="Times New Roman" w:cs="Times New Roman"/>
          <w:sz w:val="24"/>
          <w:szCs w:val="24"/>
        </w:rPr>
        <w:t xml:space="preserve"> </w:t>
      </w:r>
      <w:r w:rsidR="00D562BE">
        <w:rPr>
          <w:rFonts w:ascii="Times New Roman" w:hAnsi="Times New Roman" w:cs="Times New Roman"/>
          <w:sz w:val="24"/>
          <w:szCs w:val="24"/>
        </w:rPr>
        <w:t xml:space="preserve">   </w:t>
      </w:r>
      <w:proofErr w:type="gramStart"/>
      <w:r w:rsidR="00D562BE">
        <w:rPr>
          <w:rFonts w:ascii="Times New Roman" w:hAnsi="Times New Roman" w:cs="Times New Roman"/>
          <w:sz w:val="24"/>
          <w:szCs w:val="24"/>
        </w:rPr>
        <w:t xml:space="preserve">  </w:t>
      </w:r>
      <w:r w:rsidR="00C4523B" w:rsidRPr="00D562BE">
        <w:rPr>
          <w:rFonts w:ascii="Times New Roman" w:hAnsi="Times New Roman" w:cs="Times New Roman"/>
          <w:sz w:val="24"/>
          <w:szCs w:val="24"/>
        </w:rPr>
        <w:t>:</w:t>
      </w:r>
      <w:proofErr w:type="gramEnd"/>
      <w:r w:rsidR="00C4523B" w:rsidRPr="00D562BE">
        <w:rPr>
          <w:rFonts w:ascii="Times New Roman" w:hAnsi="Times New Roman" w:cs="Times New Roman"/>
          <w:sz w:val="24"/>
          <w:szCs w:val="24"/>
        </w:rPr>
        <w:t xml:space="preserve">        ATOM</w:t>
      </w:r>
    </w:p>
    <w:p w14:paraId="38A17154" w14:textId="77777777" w:rsidR="006D2629" w:rsidRPr="00D562BE" w:rsidRDefault="006D2629" w:rsidP="00D562BE">
      <w:pPr>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t>2.1.2 MINIMUM REQUIREMENTS OF THE SYSTEM</w:t>
      </w:r>
    </w:p>
    <w:p w14:paraId="248583BA" w14:textId="77777777" w:rsidR="006D2629" w:rsidRPr="00D562BE" w:rsidRDefault="00BE1213" w:rsidP="00D562BE">
      <w:pPr>
        <w:numPr>
          <w:ilvl w:val="0"/>
          <w:numId w:val="3"/>
        </w:numPr>
        <w:suppressAutoHyphens/>
        <w:spacing w:after="120" w:line="360" w:lineRule="auto"/>
        <w:ind w:left="1260" w:hanging="540"/>
        <w:jc w:val="both"/>
        <w:rPr>
          <w:rFonts w:ascii="Times New Roman" w:hAnsi="Times New Roman" w:cs="Times New Roman"/>
          <w:sz w:val="24"/>
          <w:szCs w:val="24"/>
          <w:lang w:val="en-GB"/>
        </w:rPr>
      </w:pPr>
      <w:r w:rsidRPr="00D562BE">
        <w:rPr>
          <w:rFonts w:ascii="Times New Roman" w:hAnsi="Times New Roman" w:cs="Times New Roman"/>
          <w:sz w:val="24"/>
          <w:szCs w:val="24"/>
        </w:rPr>
        <w:t>Processor</w:t>
      </w:r>
      <w:r w:rsidRPr="00D562BE">
        <w:rPr>
          <w:rFonts w:ascii="Times New Roman" w:hAnsi="Times New Roman" w:cs="Times New Roman"/>
          <w:sz w:val="24"/>
          <w:szCs w:val="24"/>
        </w:rPr>
        <w:tab/>
      </w:r>
      <w:r w:rsidRPr="00D562BE">
        <w:rPr>
          <w:rFonts w:ascii="Times New Roman" w:hAnsi="Times New Roman" w:cs="Times New Roman"/>
          <w:sz w:val="24"/>
          <w:szCs w:val="24"/>
        </w:rPr>
        <w:tab/>
        <w:t>:</w:t>
      </w:r>
      <w:r w:rsidRPr="00D562BE">
        <w:rPr>
          <w:rFonts w:ascii="Times New Roman" w:hAnsi="Times New Roman" w:cs="Times New Roman"/>
          <w:sz w:val="24"/>
          <w:szCs w:val="24"/>
        </w:rPr>
        <w:tab/>
      </w:r>
      <w:r w:rsidR="00837920" w:rsidRPr="00D562BE">
        <w:rPr>
          <w:rFonts w:ascii="Times New Roman" w:hAnsi="Times New Roman" w:cs="Times New Roman"/>
          <w:sz w:val="24"/>
          <w:szCs w:val="24"/>
        </w:rPr>
        <w:t>32</w:t>
      </w:r>
      <w:r w:rsidR="00643D4A" w:rsidRPr="00D562BE">
        <w:rPr>
          <w:rFonts w:ascii="Times New Roman" w:hAnsi="Times New Roman" w:cs="Times New Roman"/>
          <w:sz w:val="24"/>
          <w:szCs w:val="24"/>
        </w:rPr>
        <w:t xml:space="preserve">-bit </w:t>
      </w:r>
      <w:r w:rsidRPr="00D562BE">
        <w:rPr>
          <w:rFonts w:ascii="Times New Roman" w:hAnsi="Times New Roman" w:cs="Times New Roman"/>
          <w:sz w:val="24"/>
          <w:szCs w:val="24"/>
        </w:rPr>
        <w:t>Dual Core Processor</w:t>
      </w:r>
    </w:p>
    <w:p w14:paraId="311B32BD" w14:textId="33074CC7" w:rsidR="006D2629" w:rsidRPr="00D562BE" w:rsidRDefault="00BE1213" w:rsidP="00D562BE">
      <w:pPr>
        <w:numPr>
          <w:ilvl w:val="0"/>
          <w:numId w:val="3"/>
        </w:numPr>
        <w:suppressAutoHyphens/>
        <w:spacing w:after="120" w:line="360" w:lineRule="auto"/>
        <w:ind w:left="1260" w:hanging="540"/>
        <w:jc w:val="both"/>
        <w:rPr>
          <w:rFonts w:ascii="Times New Roman" w:hAnsi="Times New Roman" w:cs="Times New Roman"/>
          <w:sz w:val="24"/>
          <w:szCs w:val="24"/>
        </w:rPr>
      </w:pPr>
      <w:r w:rsidRPr="00D562BE">
        <w:rPr>
          <w:rFonts w:ascii="Times New Roman" w:hAnsi="Times New Roman" w:cs="Times New Roman"/>
          <w:sz w:val="24"/>
          <w:szCs w:val="24"/>
        </w:rPr>
        <w:t>RAM</w:t>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 xml:space="preserve">: </w:t>
      </w:r>
      <w:r w:rsidRPr="00D562BE">
        <w:rPr>
          <w:rFonts w:ascii="Times New Roman" w:hAnsi="Times New Roman" w:cs="Times New Roman"/>
          <w:sz w:val="24"/>
          <w:szCs w:val="24"/>
        </w:rPr>
        <w:tab/>
      </w:r>
      <w:r w:rsidR="001429CD" w:rsidRPr="00D562BE">
        <w:rPr>
          <w:rFonts w:ascii="Times New Roman" w:hAnsi="Times New Roman" w:cs="Times New Roman"/>
          <w:sz w:val="24"/>
          <w:szCs w:val="24"/>
        </w:rPr>
        <w:t>4GB</w:t>
      </w:r>
    </w:p>
    <w:p w14:paraId="7B765107" w14:textId="1ED194BA" w:rsidR="006D2629" w:rsidRPr="00D562BE" w:rsidRDefault="001429CD" w:rsidP="00D562BE">
      <w:pPr>
        <w:numPr>
          <w:ilvl w:val="0"/>
          <w:numId w:val="3"/>
        </w:numPr>
        <w:suppressAutoHyphens/>
        <w:spacing w:after="120" w:line="360" w:lineRule="auto"/>
        <w:ind w:left="1260" w:hanging="540"/>
        <w:jc w:val="both"/>
        <w:rPr>
          <w:rFonts w:ascii="Times New Roman" w:hAnsi="Times New Roman" w:cs="Times New Roman"/>
          <w:sz w:val="24"/>
          <w:szCs w:val="24"/>
        </w:rPr>
      </w:pPr>
      <w:r w:rsidRPr="00D562BE">
        <w:rPr>
          <w:rFonts w:ascii="Times New Roman" w:hAnsi="Times New Roman" w:cs="Times New Roman"/>
          <w:sz w:val="24"/>
          <w:szCs w:val="24"/>
        </w:rPr>
        <w:t>Web Browser</w:t>
      </w:r>
      <w:r w:rsidR="00643D4A" w:rsidRPr="00D562BE">
        <w:rPr>
          <w:rFonts w:ascii="Times New Roman" w:hAnsi="Times New Roman" w:cs="Times New Roman"/>
          <w:sz w:val="24"/>
          <w:szCs w:val="24"/>
        </w:rPr>
        <w:tab/>
      </w:r>
      <w:r w:rsidR="00643D4A" w:rsidRPr="00D562BE">
        <w:rPr>
          <w:rFonts w:ascii="Times New Roman" w:hAnsi="Times New Roman" w:cs="Times New Roman"/>
          <w:sz w:val="24"/>
          <w:szCs w:val="24"/>
        </w:rPr>
        <w:tab/>
        <w:t>:</w:t>
      </w:r>
      <w:r w:rsidR="00643D4A" w:rsidRPr="00D562BE">
        <w:rPr>
          <w:rFonts w:ascii="Times New Roman" w:hAnsi="Times New Roman" w:cs="Times New Roman"/>
          <w:sz w:val="24"/>
          <w:szCs w:val="24"/>
        </w:rPr>
        <w:tab/>
      </w:r>
      <w:r w:rsidRPr="00D562BE">
        <w:rPr>
          <w:rFonts w:ascii="Times New Roman" w:hAnsi="Times New Roman" w:cs="Times New Roman"/>
          <w:sz w:val="24"/>
          <w:szCs w:val="24"/>
        </w:rPr>
        <w:t>CHROME / FIREFOX</w:t>
      </w:r>
    </w:p>
    <w:p w14:paraId="050F679E" w14:textId="46575135" w:rsidR="00643D4A" w:rsidRPr="00D562BE" w:rsidRDefault="002548A0" w:rsidP="00D562BE">
      <w:pPr>
        <w:numPr>
          <w:ilvl w:val="0"/>
          <w:numId w:val="3"/>
        </w:numPr>
        <w:suppressAutoHyphens/>
        <w:spacing w:after="120" w:line="360" w:lineRule="auto"/>
        <w:ind w:left="1260" w:hanging="540"/>
        <w:jc w:val="both"/>
        <w:rPr>
          <w:rFonts w:ascii="Times New Roman" w:hAnsi="Times New Roman" w:cs="Times New Roman"/>
          <w:sz w:val="24"/>
          <w:szCs w:val="24"/>
        </w:rPr>
      </w:pPr>
      <w:r w:rsidRPr="00D562BE">
        <w:rPr>
          <w:rFonts w:ascii="Times New Roman" w:hAnsi="Times New Roman" w:cs="Times New Roman"/>
          <w:sz w:val="24"/>
          <w:szCs w:val="24"/>
        </w:rPr>
        <w:t>OS</w:t>
      </w:r>
      <w:r w:rsidRPr="00D562BE">
        <w:rPr>
          <w:rFonts w:ascii="Times New Roman" w:hAnsi="Times New Roman" w:cs="Times New Roman"/>
          <w:sz w:val="24"/>
          <w:szCs w:val="24"/>
        </w:rPr>
        <w:tab/>
      </w:r>
      <w:r w:rsidRPr="00D562BE">
        <w:rPr>
          <w:rFonts w:ascii="Times New Roman" w:hAnsi="Times New Roman" w:cs="Times New Roman"/>
          <w:sz w:val="24"/>
          <w:szCs w:val="24"/>
        </w:rPr>
        <w:tab/>
      </w:r>
      <w:r w:rsidRPr="00D562BE">
        <w:rPr>
          <w:rFonts w:ascii="Times New Roman" w:hAnsi="Times New Roman" w:cs="Times New Roman"/>
          <w:sz w:val="24"/>
          <w:szCs w:val="24"/>
        </w:rPr>
        <w:tab/>
        <w:t>:</w:t>
      </w:r>
      <w:r w:rsidRPr="00D562BE">
        <w:rPr>
          <w:rFonts w:ascii="Times New Roman" w:hAnsi="Times New Roman" w:cs="Times New Roman"/>
          <w:sz w:val="24"/>
          <w:szCs w:val="24"/>
        </w:rPr>
        <w:tab/>
        <w:t>Windows</w:t>
      </w:r>
      <w:r w:rsidR="001429CD" w:rsidRPr="00D562BE">
        <w:rPr>
          <w:rFonts w:ascii="Times New Roman" w:hAnsi="Times New Roman" w:cs="Times New Roman"/>
          <w:sz w:val="24"/>
          <w:szCs w:val="24"/>
        </w:rPr>
        <w:t>.</w:t>
      </w:r>
    </w:p>
    <w:p w14:paraId="078A63D7" w14:textId="77777777" w:rsidR="00954FA3" w:rsidRPr="00D562BE" w:rsidRDefault="00954FA3" w:rsidP="00D562BE">
      <w:pPr>
        <w:tabs>
          <w:tab w:val="left" w:pos="540"/>
        </w:tabs>
        <w:spacing w:after="120" w:line="360" w:lineRule="auto"/>
        <w:jc w:val="both"/>
        <w:rPr>
          <w:rFonts w:ascii="Times New Roman" w:hAnsi="Times New Roman" w:cs="Times New Roman"/>
          <w:b/>
          <w:sz w:val="24"/>
          <w:szCs w:val="24"/>
        </w:rPr>
      </w:pPr>
    </w:p>
    <w:p w14:paraId="6324EF64" w14:textId="77777777" w:rsidR="006D2629" w:rsidRPr="00D562BE" w:rsidRDefault="006D2629" w:rsidP="00D562BE">
      <w:pPr>
        <w:tabs>
          <w:tab w:val="left" w:pos="540"/>
        </w:tabs>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t>2.2 FUNCTIONAL REQUIREMENTS</w:t>
      </w:r>
    </w:p>
    <w:p w14:paraId="1B00C9B0" w14:textId="1D9A11C0" w:rsidR="006D2629" w:rsidRPr="00D562BE" w:rsidRDefault="001429CD" w:rsidP="004D335C">
      <w:pPr>
        <w:numPr>
          <w:ilvl w:val="0"/>
          <w:numId w:val="4"/>
        </w:numPr>
        <w:tabs>
          <w:tab w:val="left" w:pos="900"/>
        </w:tabs>
        <w:autoSpaceDE w:val="0"/>
        <w:autoSpaceDN w:val="0"/>
        <w:adjustRightInd w:val="0"/>
        <w:spacing w:after="120" w:line="360" w:lineRule="auto"/>
        <w:ind w:left="1260" w:hanging="540"/>
        <w:rPr>
          <w:rFonts w:ascii="Times New Roman" w:eastAsia="Times New Roman" w:hAnsi="Times New Roman" w:cs="Times New Roman"/>
          <w:sz w:val="24"/>
          <w:szCs w:val="24"/>
        </w:rPr>
      </w:pPr>
      <w:r w:rsidRPr="00D562BE">
        <w:rPr>
          <w:rFonts w:ascii="Times New Roman" w:eastAsia="Times New Roman" w:hAnsi="Times New Roman" w:cs="Times New Roman"/>
          <w:sz w:val="24"/>
          <w:szCs w:val="24"/>
        </w:rPr>
        <w:t>Able to access internet continuously without any interruption.</w:t>
      </w:r>
    </w:p>
    <w:p w14:paraId="0846302B" w14:textId="438C4699" w:rsidR="006D2629" w:rsidRPr="00D562BE" w:rsidRDefault="00643D4A" w:rsidP="004D335C">
      <w:pPr>
        <w:numPr>
          <w:ilvl w:val="0"/>
          <w:numId w:val="4"/>
        </w:numPr>
        <w:tabs>
          <w:tab w:val="left" w:pos="900"/>
        </w:tabs>
        <w:autoSpaceDE w:val="0"/>
        <w:autoSpaceDN w:val="0"/>
        <w:adjustRightInd w:val="0"/>
        <w:spacing w:after="120" w:line="360" w:lineRule="auto"/>
        <w:ind w:left="1260" w:hanging="540"/>
        <w:rPr>
          <w:rFonts w:ascii="Times New Roman" w:eastAsia="Times New Roman" w:hAnsi="Times New Roman" w:cs="Times New Roman"/>
          <w:sz w:val="24"/>
          <w:szCs w:val="24"/>
        </w:rPr>
      </w:pPr>
      <w:r w:rsidRPr="00D562BE">
        <w:rPr>
          <w:rFonts w:ascii="Times New Roman" w:eastAsia="Times New Roman" w:hAnsi="Times New Roman" w:cs="Times New Roman"/>
          <w:sz w:val="24"/>
          <w:szCs w:val="24"/>
        </w:rPr>
        <w:t>Function to</w:t>
      </w:r>
      <w:r w:rsidR="00E51DD4" w:rsidRPr="00D562BE">
        <w:rPr>
          <w:rFonts w:ascii="Times New Roman" w:eastAsia="Times New Roman" w:hAnsi="Times New Roman" w:cs="Times New Roman"/>
          <w:sz w:val="24"/>
          <w:szCs w:val="24"/>
        </w:rPr>
        <w:t xml:space="preserve"> display </w:t>
      </w:r>
      <w:r w:rsidR="00BC670A" w:rsidRPr="00D562BE">
        <w:rPr>
          <w:rFonts w:ascii="Times New Roman" w:eastAsia="Times New Roman" w:hAnsi="Times New Roman" w:cs="Times New Roman"/>
          <w:sz w:val="24"/>
          <w:szCs w:val="24"/>
        </w:rPr>
        <w:t>count of the complaints under the category of not yet process, on-process, closed.</w:t>
      </w:r>
    </w:p>
    <w:p w14:paraId="6F7BD5F2" w14:textId="76CE2055" w:rsidR="00DB1820" w:rsidRPr="00D562BE" w:rsidRDefault="00E51DD4" w:rsidP="004D335C">
      <w:pPr>
        <w:numPr>
          <w:ilvl w:val="0"/>
          <w:numId w:val="4"/>
        </w:numPr>
        <w:tabs>
          <w:tab w:val="left" w:pos="900"/>
        </w:tabs>
        <w:autoSpaceDE w:val="0"/>
        <w:autoSpaceDN w:val="0"/>
        <w:adjustRightInd w:val="0"/>
        <w:spacing w:after="120" w:line="360" w:lineRule="auto"/>
        <w:ind w:left="1260" w:hanging="540"/>
        <w:rPr>
          <w:rFonts w:ascii="Times New Roman" w:eastAsia="Times New Roman" w:hAnsi="Times New Roman" w:cs="Times New Roman"/>
          <w:sz w:val="24"/>
          <w:szCs w:val="24"/>
        </w:rPr>
      </w:pPr>
      <w:r w:rsidRPr="00D562BE">
        <w:rPr>
          <w:rFonts w:ascii="Times New Roman" w:eastAsia="Times New Roman" w:hAnsi="Times New Roman" w:cs="Times New Roman"/>
          <w:sz w:val="24"/>
          <w:szCs w:val="24"/>
        </w:rPr>
        <w:t xml:space="preserve">Function to display </w:t>
      </w:r>
      <w:r w:rsidR="00BC670A" w:rsidRPr="00D562BE">
        <w:rPr>
          <w:rFonts w:ascii="Times New Roman" w:eastAsia="Times New Roman" w:hAnsi="Times New Roman" w:cs="Times New Roman"/>
          <w:sz w:val="24"/>
          <w:szCs w:val="24"/>
        </w:rPr>
        <w:t>student feedback (Future idea).</w:t>
      </w:r>
    </w:p>
    <w:p w14:paraId="7CCB9348" w14:textId="1904027A" w:rsidR="006D2629" w:rsidRPr="00D562BE" w:rsidRDefault="00E51DD4" w:rsidP="004D335C">
      <w:pPr>
        <w:numPr>
          <w:ilvl w:val="0"/>
          <w:numId w:val="4"/>
        </w:numPr>
        <w:tabs>
          <w:tab w:val="left" w:pos="900"/>
        </w:tabs>
        <w:autoSpaceDE w:val="0"/>
        <w:autoSpaceDN w:val="0"/>
        <w:adjustRightInd w:val="0"/>
        <w:spacing w:after="120" w:line="360" w:lineRule="auto"/>
        <w:ind w:left="1260" w:hanging="540"/>
        <w:rPr>
          <w:rFonts w:ascii="Times New Roman" w:eastAsia="Times New Roman" w:hAnsi="Times New Roman" w:cs="Times New Roman"/>
          <w:sz w:val="24"/>
          <w:szCs w:val="24"/>
        </w:rPr>
      </w:pPr>
      <w:r w:rsidRPr="00D562BE">
        <w:rPr>
          <w:rFonts w:ascii="Times New Roman" w:eastAsia="Times New Roman" w:hAnsi="Times New Roman" w:cs="Times New Roman"/>
          <w:sz w:val="24"/>
          <w:szCs w:val="24"/>
        </w:rPr>
        <w:t xml:space="preserve">Function to show </w:t>
      </w:r>
      <w:r w:rsidR="00BC670A" w:rsidRPr="00D562BE">
        <w:rPr>
          <w:rFonts w:ascii="Times New Roman" w:eastAsia="Times New Roman" w:hAnsi="Times New Roman" w:cs="Times New Roman"/>
          <w:sz w:val="24"/>
          <w:szCs w:val="24"/>
        </w:rPr>
        <w:t>the complaint report page.</w:t>
      </w:r>
    </w:p>
    <w:p w14:paraId="28DE206D" w14:textId="77777777" w:rsidR="00F8649B" w:rsidRPr="00D562BE" w:rsidRDefault="00F8649B" w:rsidP="00D562BE">
      <w:pPr>
        <w:pStyle w:val="Heading3"/>
        <w:ind w:left="0" w:firstLine="0"/>
        <w:jc w:val="both"/>
        <w:rPr>
          <w:rFonts w:ascii="Times New Roman" w:hAnsi="Times New Roman"/>
          <w:sz w:val="24"/>
          <w:szCs w:val="24"/>
        </w:rPr>
      </w:pPr>
    </w:p>
    <w:p w14:paraId="707FF4BC" w14:textId="2B062B42" w:rsidR="0060566C" w:rsidRPr="00D562BE" w:rsidRDefault="0060566C" w:rsidP="00D562BE">
      <w:pPr>
        <w:tabs>
          <w:tab w:val="left" w:pos="720"/>
          <w:tab w:val="left" w:pos="900"/>
        </w:tabs>
        <w:autoSpaceDE w:val="0"/>
        <w:autoSpaceDN w:val="0"/>
        <w:adjustRightInd w:val="0"/>
        <w:spacing w:after="120" w:line="360" w:lineRule="auto"/>
        <w:rPr>
          <w:rFonts w:ascii="Times New Roman" w:eastAsia="Times New Roman" w:hAnsi="Times New Roman" w:cs="Times New Roman"/>
          <w:b/>
          <w:sz w:val="24"/>
          <w:szCs w:val="24"/>
        </w:rPr>
      </w:pPr>
      <w:r w:rsidRPr="00D562BE">
        <w:rPr>
          <w:rFonts w:ascii="Times New Roman" w:eastAsia="Times New Roman" w:hAnsi="Times New Roman" w:cs="Times New Roman"/>
          <w:sz w:val="24"/>
          <w:szCs w:val="24"/>
        </w:rPr>
        <w:tab/>
      </w:r>
    </w:p>
    <w:p w14:paraId="27BD18F4" w14:textId="7E99E1FF" w:rsidR="006D2629" w:rsidRPr="00D562BE" w:rsidRDefault="006D2629" w:rsidP="00D562BE">
      <w:pPr>
        <w:tabs>
          <w:tab w:val="left" w:pos="900"/>
        </w:tabs>
        <w:autoSpaceDE w:val="0"/>
        <w:autoSpaceDN w:val="0"/>
        <w:adjustRightInd w:val="0"/>
        <w:spacing w:after="120" w:line="360" w:lineRule="auto"/>
        <w:jc w:val="center"/>
        <w:rPr>
          <w:rFonts w:ascii="Times New Roman" w:eastAsia="Times New Roman" w:hAnsi="Times New Roman" w:cs="Times New Roman"/>
          <w:b/>
          <w:sz w:val="24"/>
          <w:szCs w:val="24"/>
        </w:rPr>
      </w:pPr>
      <w:r w:rsidRPr="00D562BE">
        <w:rPr>
          <w:rFonts w:ascii="Times New Roman" w:eastAsia="Times New Roman" w:hAnsi="Times New Roman" w:cs="Times New Roman"/>
          <w:sz w:val="24"/>
          <w:szCs w:val="24"/>
        </w:rPr>
        <w:br w:type="page"/>
      </w:r>
      <w:r w:rsidRPr="00D562BE">
        <w:rPr>
          <w:rFonts w:ascii="Times New Roman" w:eastAsia="Times New Roman" w:hAnsi="Times New Roman" w:cs="Times New Roman"/>
          <w:b/>
          <w:sz w:val="24"/>
          <w:szCs w:val="24"/>
        </w:rPr>
        <w:lastRenderedPageBreak/>
        <w:t>CHAPTER 3</w:t>
      </w:r>
    </w:p>
    <w:p w14:paraId="1C730E07" w14:textId="77777777" w:rsidR="006D2629" w:rsidRPr="00D562BE" w:rsidRDefault="006D2629" w:rsidP="00D562BE">
      <w:pPr>
        <w:tabs>
          <w:tab w:val="left" w:pos="900"/>
        </w:tabs>
        <w:autoSpaceDE w:val="0"/>
        <w:autoSpaceDN w:val="0"/>
        <w:adjustRightInd w:val="0"/>
        <w:spacing w:after="120" w:line="360" w:lineRule="auto"/>
        <w:jc w:val="center"/>
        <w:rPr>
          <w:rFonts w:ascii="Times New Roman" w:eastAsia="Times New Roman" w:hAnsi="Times New Roman" w:cs="Times New Roman"/>
          <w:b/>
          <w:sz w:val="24"/>
          <w:szCs w:val="24"/>
        </w:rPr>
      </w:pPr>
      <w:r w:rsidRPr="00D562BE">
        <w:rPr>
          <w:rFonts w:ascii="Times New Roman" w:eastAsia="Times New Roman" w:hAnsi="Times New Roman" w:cs="Times New Roman"/>
          <w:b/>
          <w:sz w:val="24"/>
          <w:szCs w:val="24"/>
        </w:rPr>
        <w:t>MODULES DESCRIPTION</w:t>
      </w:r>
    </w:p>
    <w:p w14:paraId="04EDDDAA" w14:textId="77777777" w:rsidR="006D2629" w:rsidRPr="00D562BE" w:rsidRDefault="006D2629" w:rsidP="00D562BE">
      <w:pPr>
        <w:tabs>
          <w:tab w:val="left" w:pos="900"/>
        </w:tabs>
        <w:autoSpaceDE w:val="0"/>
        <w:autoSpaceDN w:val="0"/>
        <w:adjustRightInd w:val="0"/>
        <w:spacing w:after="120" w:line="360" w:lineRule="auto"/>
        <w:jc w:val="both"/>
        <w:rPr>
          <w:rFonts w:ascii="Times New Roman" w:eastAsia="Times New Roman" w:hAnsi="Times New Roman" w:cs="Times New Roman"/>
          <w:b/>
          <w:sz w:val="24"/>
          <w:szCs w:val="24"/>
        </w:rPr>
      </w:pPr>
    </w:p>
    <w:p w14:paraId="345D824C" w14:textId="77777777" w:rsidR="008E7A83" w:rsidRPr="00D562BE" w:rsidRDefault="007148F0" w:rsidP="00D562BE">
      <w:pPr>
        <w:spacing w:after="120" w:line="360" w:lineRule="auto"/>
        <w:rPr>
          <w:rFonts w:ascii="Times New Roman" w:eastAsia="Times New Roman" w:hAnsi="Times New Roman" w:cs="Times New Roman"/>
          <w:sz w:val="24"/>
          <w:szCs w:val="24"/>
          <w:lang w:val="en-IN" w:eastAsia="en-IN"/>
        </w:rPr>
      </w:pPr>
      <w:r w:rsidRPr="00D562BE">
        <w:rPr>
          <w:rFonts w:ascii="Times New Roman" w:eastAsia="Times New Roman" w:hAnsi="Times New Roman" w:cs="Times New Roman"/>
          <w:b/>
          <w:bCs/>
          <w:sz w:val="24"/>
          <w:szCs w:val="24"/>
          <w:lang w:eastAsia="en-IN"/>
        </w:rPr>
        <w:t xml:space="preserve">3.1 </w:t>
      </w:r>
      <w:r w:rsidR="008E7A83" w:rsidRPr="00D562BE">
        <w:rPr>
          <w:rFonts w:ascii="Times New Roman" w:eastAsia="Times New Roman" w:hAnsi="Times New Roman" w:cs="Times New Roman"/>
          <w:b/>
          <w:bCs/>
          <w:sz w:val="24"/>
          <w:szCs w:val="24"/>
          <w:lang w:eastAsia="en-IN"/>
        </w:rPr>
        <w:t>INTERFACE MODULE</w:t>
      </w:r>
      <w:r w:rsidR="008E7A83" w:rsidRPr="00D562BE">
        <w:rPr>
          <w:rFonts w:ascii="Times New Roman" w:eastAsia="Times New Roman" w:hAnsi="Times New Roman" w:cs="Times New Roman"/>
          <w:sz w:val="24"/>
          <w:szCs w:val="24"/>
          <w:lang w:eastAsia="en-IN"/>
        </w:rPr>
        <w:t xml:space="preserve">             </w:t>
      </w:r>
    </w:p>
    <w:p w14:paraId="025C78A7" w14:textId="602F3815" w:rsidR="006D2629" w:rsidRPr="00D562BE" w:rsidRDefault="008E7A83" w:rsidP="00D562BE">
      <w:pPr>
        <w:spacing w:after="120" w:line="360" w:lineRule="auto"/>
        <w:ind w:firstLine="720"/>
        <w:jc w:val="both"/>
        <w:rPr>
          <w:rFonts w:ascii="Times New Roman" w:eastAsia="Times New Roman" w:hAnsi="Times New Roman" w:cs="Times New Roman"/>
          <w:sz w:val="24"/>
          <w:szCs w:val="24"/>
          <w:lang w:val="en-IN" w:eastAsia="en-IN"/>
        </w:rPr>
      </w:pPr>
      <w:r w:rsidRPr="00D562BE">
        <w:rPr>
          <w:rFonts w:ascii="Times New Roman" w:eastAsia="Times New Roman" w:hAnsi="Times New Roman" w:cs="Times New Roman"/>
          <w:sz w:val="24"/>
          <w:szCs w:val="24"/>
          <w:lang w:val="en-GB" w:eastAsia="en-IN"/>
        </w:rPr>
        <w:t>In this module,</w:t>
      </w:r>
      <w:r w:rsidR="00BC670A" w:rsidRPr="00D562BE">
        <w:rPr>
          <w:rFonts w:ascii="Times New Roman" w:eastAsia="Times New Roman" w:hAnsi="Times New Roman" w:cs="Times New Roman"/>
          <w:sz w:val="24"/>
          <w:szCs w:val="24"/>
          <w:lang w:val="en-GB" w:eastAsia="en-IN"/>
        </w:rPr>
        <w:t xml:space="preserve"> </w:t>
      </w:r>
      <w:r w:rsidRPr="00D562BE">
        <w:rPr>
          <w:rFonts w:ascii="Times New Roman" w:eastAsia="Times New Roman" w:hAnsi="Times New Roman" w:cs="Times New Roman"/>
          <w:sz w:val="24"/>
          <w:szCs w:val="24"/>
          <w:lang w:val="en-GB" w:eastAsia="en-IN"/>
        </w:rPr>
        <w:t>adopted for the design and implementation of the project includes: Design the project requirements, Selection of appropriate technology and Implementatio</w:t>
      </w:r>
      <w:r w:rsidR="00C23ACC" w:rsidRPr="00D562BE">
        <w:rPr>
          <w:rFonts w:ascii="Times New Roman" w:eastAsia="Times New Roman" w:hAnsi="Times New Roman" w:cs="Times New Roman"/>
          <w:sz w:val="24"/>
          <w:szCs w:val="24"/>
          <w:lang w:val="en-GB" w:eastAsia="en-IN"/>
        </w:rPr>
        <w:t>n of modules (</w:t>
      </w:r>
      <w:r w:rsidR="00001B45" w:rsidRPr="00D562BE">
        <w:rPr>
          <w:rFonts w:ascii="Times New Roman" w:eastAsia="Times New Roman" w:hAnsi="Times New Roman" w:cs="Times New Roman"/>
          <w:sz w:val="24"/>
          <w:szCs w:val="24"/>
          <w:lang w:val="en-GB" w:eastAsia="en-IN"/>
        </w:rPr>
        <w:t>PHP, MySQL</w:t>
      </w:r>
      <w:r w:rsidR="0022719D" w:rsidRPr="00D562BE">
        <w:rPr>
          <w:rFonts w:ascii="Times New Roman" w:eastAsia="Times New Roman" w:hAnsi="Times New Roman" w:cs="Times New Roman"/>
          <w:sz w:val="24"/>
          <w:szCs w:val="24"/>
          <w:lang w:val="en-GB" w:eastAsia="en-IN"/>
        </w:rPr>
        <w:t>)</w:t>
      </w:r>
    </w:p>
    <w:p w14:paraId="308D4662" w14:textId="77777777" w:rsidR="006D2629" w:rsidRPr="00D562BE" w:rsidRDefault="0085407F" w:rsidP="00D562BE">
      <w:pPr>
        <w:widowControl w:val="0"/>
        <w:autoSpaceDE w:val="0"/>
        <w:autoSpaceDN w:val="0"/>
        <w:adjustRightInd w:val="0"/>
        <w:spacing w:after="120" w:line="360" w:lineRule="auto"/>
        <w:jc w:val="both"/>
        <w:rPr>
          <w:rFonts w:ascii="Times New Roman" w:hAnsi="Times New Roman" w:cs="Times New Roman"/>
          <w:b/>
          <w:bCs/>
          <w:sz w:val="24"/>
          <w:szCs w:val="24"/>
        </w:rPr>
      </w:pPr>
      <w:r w:rsidRPr="00D562BE">
        <w:rPr>
          <w:rFonts w:ascii="Times New Roman" w:hAnsi="Times New Roman" w:cs="Times New Roman"/>
          <w:b/>
          <w:bCs/>
          <w:sz w:val="24"/>
          <w:szCs w:val="24"/>
        </w:rPr>
        <w:t xml:space="preserve">3.1.1 </w:t>
      </w:r>
      <w:r w:rsidR="008E7A83" w:rsidRPr="00D562BE">
        <w:rPr>
          <w:rFonts w:ascii="Times New Roman" w:hAnsi="Times New Roman" w:cs="Times New Roman"/>
          <w:b/>
          <w:bCs/>
          <w:sz w:val="24"/>
          <w:szCs w:val="24"/>
        </w:rPr>
        <w:t>USER</w:t>
      </w:r>
      <w:r w:rsidRPr="00D562BE">
        <w:rPr>
          <w:rFonts w:ascii="Times New Roman" w:hAnsi="Times New Roman" w:cs="Times New Roman"/>
          <w:b/>
          <w:bCs/>
          <w:sz w:val="24"/>
          <w:szCs w:val="24"/>
        </w:rPr>
        <w:t xml:space="preserve"> FEATURES</w:t>
      </w:r>
    </w:p>
    <w:p w14:paraId="36D1DB6C" w14:textId="624B009B" w:rsidR="006D2629" w:rsidRPr="00D562BE" w:rsidRDefault="00C23ACC" w:rsidP="00D562BE">
      <w:pPr>
        <w:widowControl w:val="0"/>
        <w:numPr>
          <w:ilvl w:val="0"/>
          <w:numId w:val="5"/>
        </w:numPr>
        <w:overflowPunct w:val="0"/>
        <w:autoSpaceDE w:val="0"/>
        <w:autoSpaceDN w:val="0"/>
        <w:adjustRightInd w:val="0"/>
        <w:spacing w:after="120" w:line="360" w:lineRule="auto"/>
        <w:ind w:left="1260" w:hanging="540"/>
        <w:jc w:val="both"/>
        <w:rPr>
          <w:rFonts w:ascii="Times New Roman" w:hAnsi="Times New Roman" w:cs="Times New Roman"/>
          <w:sz w:val="24"/>
          <w:szCs w:val="24"/>
        </w:rPr>
      </w:pPr>
      <w:r w:rsidRPr="00D562BE">
        <w:rPr>
          <w:rFonts w:ascii="Times New Roman" w:hAnsi="Times New Roman" w:cs="Times New Roman"/>
          <w:sz w:val="24"/>
          <w:szCs w:val="24"/>
        </w:rPr>
        <w:t xml:space="preserve">Users can </w:t>
      </w:r>
      <w:r w:rsidR="00001B45" w:rsidRPr="00D562BE">
        <w:rPr>
          <w:rFonts w:ascii="Times New Roman" w:hAnsi="Times New Roman" w:cs="Times New Roman"/>
          <w:sz w:val="24"/>
          <w:szCs w:val="24"/>
        </w:rPr>
        <w:t>register the complaint according to their needs.</w:t>
      </w:r>
    </w:p>
    <w:p w14:paraId="2BDB8318" w14:textId="6659EB0C" w:rsidR="006D2629" w:rsidRPr="00D562BE" w:rsidRDefault="008E7A83" w:rsidP="00D562BE">
      <w:pPr>
        <w:widowControl w:val="0"/>
        <w:numPr>
          <w:ilvl w:val="0"/>
          <w:numId w:val="5"/>
        </w:numPr>
        <w:overflowPunct w:val="0"/>
        <w:autoSpaceDE w:val="0"/>
        <w:autoSpaceDN w:val="0"/>
        <w:adjustRightInd w:val="0"/>
        <w:spacing w:after="120" w:line="360" w:lineRule="auto"/>
        <w:ind w:left="1260" w:hanging="540"/>
        <w:jc w:val="both"/>
        <w:rPr>
          <w:rFonts w:ascii="Times New Roman" w:hAnsi="Times New Roman" w:cs="Times New Roman"/>
          <w:sz w:val="24"/>
          <w:szCs w:val="24"/>
        </w:rPr>
      </w:pPr>
      <w:r w:rsidRPr="00D562BE">
        <w:rPr>
          <w:rFonts w:ascii="Times New Roman" w:hAnsi="Times New Roman" w:cs="Times New Roman"/>
          <w:sz w:val="24"/>
          <w:szCs w:val="24"/>
        </w:rPr>
        <w:t>User</w:t>
      </w:r>
      <w:r w:rsidR="00BE14D4" w:rsidRPr="00D562BE">
        <w:rPr>
          <w:rFonts w:ascii="Times New Roman" w:hAnsi="Times New Roman" w:cs="Times New Roman"/>
          <w:sz w:val="24"/>
          <w:szCs w:val="24"/>
        </w:rPr>
        <w:t xml:space="preserve"> can </w:t>
      </w:r>
      <w:r w:rsidR="00001B45" w:rsidRPr="00D562BE">
        <w:rPr>
          <w:rFonts w:ascii="Times New Roman" w:hAnsi="Times New Roman" w:cs="Times New Roman"/>
          <w:sz w:val="24"/>
          <w:szCs w:val="24"/>
        </w:rPr>
        <w:t>track the process of complaints.</w:t>
      </w:r>
    </w:p>
    <w:p w14:paraId="1CAE2969" w14:textId="2C227DE3" w:rsidR="00954FA3" w:rsidRPr="00D562BE" w:rsidRDefault="008E7A83" w:rsidP="00D562BE">
      <w:pPr>
        <w:widowControl w:val="0"/>
        <w:numPr>
          <w:ilvl w:val="0"/>
          <w:numId w:val="5"/>
        </w:numPr>
        <w:overflowPunct w:val="0"/>
        <w:autoSpaceDE w:val="0"/>
        <w:autoSpaceDN w:val="0"/>
        <w:adjustRightInd w:val="0"/>
        <w:spacing w:after="120" w:line="360" w:lineRule="auto"/>
        <w:ind w:left="1260" w:hanging="540"/>
        <w:jc w:val="both"/>
        <w:rPr>
          <w:rFonts w:ascii="Times New Roman" w:hAnsi="Times New Roman" w:cs="Times New Roman"/>
          <w:sz w:val="24"/>
          <w:szCs w:val="24"/>
        </w:rPr>
      </w:pPr>
      <w:r w:rsidRPr="00D562BE">
        <w:rPr>
          <w:rFonts w:ascii="Times New Roman" w:hAnsi="Times New Roman" w:cs="Times New Roman"/>
          <w:sz w:val="24"/>
          <w:szCs w:val="24"/>
        </w:rPr>
        <w:t>User</w:t>
      </w:r>
      <w:bookmarkStart w:id="2" w:name="page13"/>
      <w:bookmarkEnd w:id="2"/>
      <w:r w:rsidR="00001B45" w:rsidRPr="00D562BE">
        <w:rPr>
          <w:rFonts w:ascii="Times New Roman" w:hAnsi="Times New Roman" w:cs="Times New Roman"/>
          <w:sz w:val="24"/>
          <w:szCs w:val="24"/>
        </w:rPr>
        <w:t xml:space="preserve"> can </w:t>
      </w:r>
      <w:r w:rsidR="00393033" w:rsidRPr="00D562BE">
        <w:rPr>
          <w:rFonts w:ascii="Times New Roman" w:hAnsi="Times New Roman" w:cs="Times New Roman"/>
          <w:sz w:val="24"/>
          <w:szCs w:val="24"/>
        </w:rPr>
        <w:t>also view</w:t>
      </w:r>
      <w:r w:rsidR="00001B45" w:rsidRPr="00D562BE">
        <w:rPr>
          <w:rFonts w:ascii="Times New Roman" w:hAnsi="Times New Roman" w:cs="Times New Roman"/>
          <w:sz w:val="24"/>
          <w:szCs w:val="24"/>
        </w:rPr>
        <w:t xml:space="preserve"> the feedback of the </w:t>
      </w:r>
      <w:r w:rsidR="00393033" w:rsidRPr="00D562BE">
        <w:rPr>
          <w:rFonts w:ascii="Times New Roman" w:hAnsi="Times New Roman" w:cs="Times New Roman"/>
          <w:sz w:val="24"/>
          <w:szCs w:val="24"/>
        </w:rPr>
        <w:t>other students about the system.</w:t>
      </w:r>
    </w:p>
    <w:p w14:paraId="60775332" w14:textId="77777777" w:rsidR="0022719D" w:rsidRPr="00D562BE" w:rsidRDefault="0022719D" w:rsidP="00D562BE">
      <w:pPr>
        <w:widowControl w:val="0"/>
        <w:overflowPunct w:val="0"/>
        <w:autoSpaceDE w:val="0"/>
        <w:autoSpaceDN w:val="0"/>
        <w:adjustRightInd w:val="0"/>
        <w:spacing w:after="120" w:line="360" w:lineRule="auto"/>
        <w:jc w:val="both"/>
        <w:rPr>
          <w:rFonts w:ascii="Times New Roman" w:hAnsi="Times New Roman" w:cs="Times New Roman"/>
          <w:sz w:val="24"/>
          <w:szCs w:val="24"/>
        </w:rPr>
      </w:pPr>
    </w:p>
    <w:p w14:paraId="5CBF8BE4" w14:textId="369F7F52" w:rsidR="0022719D" w:rsidRPr="00D562BE" w:rsidRDefault="0085407F" w:rsidP="00D562BE">
      <w:pPr>
        <w:spacing w:after="120" w:line="360" w:lineRule="auto"/>
        <w:rPr>
          <w:rFonts w:ascii="Times New Roman" w:eastAsia="Times New Roman" w:hAnsi="Times New Roman" w:cs="Times New Roman"/>
          <w:sz w:val="24"/>
          <w:szCs w:val="24"/>
          <w:lang w:val="en-IN" w:eastAsia="en-IN"/>
        </w:rPr>
      </w:pPr>
      <w:r w:rsidRPr="00D562BE">
        <w:rPr>
          <w:rFonts w:ascii="Times New Roman" w:eastAsia="Times New Roman" w:hAnsi="Times New Roman" w:cs="Times New Roman"/>
          <w:b/>
          <w:bCs/>
          <w:sz w:val="24"/>
          <w:szCs w:val="24"/>
          <w:lang w:eastAsia="en-IN"/>
        </w:rPr>
        <w:t xml:space="preserve">3.2 </w:t>
      </w:r>
      <w:r w:rsidR="00393033" w:rsidRPr="00D562BE">
        <w:rPr>
          <w:rFonts w:ascii="Times New Roman" w:eastAsia="Times New Roman" w:hAnsi="Times New Roman" w:cs="Times New Roman"/>
          <w:b/>
          <w:bCs/>
          <w:sz w:val="24"/>
          <w:szCs w:val="24"/>
          <w:lang w:eastAsia="en-IN"/>
        </w:rPr>
        <w:t>PHP</w:t>
      </w:r>
      <w:r w:rsidRPr="00D562BE">
        <w:rPr>
          <w:rFonts w:ascii="Times New Roman" w:eastAsia="Times New Roman" w:hAnsi="Times New Roman" w:cs="Times New Roman"/>
          <w:b/>
          <w:bCs/>
          <w:sz w:val="24"/>
          <w:szCs w:val="24"/>
          <w:lang w:eastAsia="en-IN"/>
        </w:rPr>
        <w:t xml:space="preserve"> MODULE</w:t>
      </w:r>
    </w:p>
    <w:p w14:paraId="6B1BCF2C" w14:textId="6FF1FFFC" w:rsidR="00E66C88" w:rsidRPr="00D562BE" w:rsidRDefault="00E66C88" w:rsidP="00D562BE">
      <w:pPr>
        <w:spacing w:after="120" w:line="360" w:lineRule="auto"/>
        <w:jc w:val="both"/>
        <w:rPr>
          <w:rFonts w:ascii="Times New Roman" w:hAnsi="Times New Roman" w:cs="Times New Roman"/>
          <w:color w:val="000000"/>
          <w:sz w:val="24"/>
          <w:szCs w:val="24"/>
          <w:shd w:val="clear" w:color="auto" w:fill="FFFFFF"/>
        </w:rPr>
      </w:pPr>
      <w:r w:rsidRPr="00D562BE">
        <w:rPr>
          <w:rFonts w:ascii="Times New Roman" w:hAnsi="Times New Roman" w:cs="Times New Roman"/>
          <w:color w:val="000000"/>
          <w:sz w:val="24"/>
          <w:szCs w:val="24"/>
          <w:shd w:val="clear" w:color="auto" w:fill="FFFFFF"/>
        </w:rPr>
        <w:t>The </w:t>
      </w:r>
      <w:r w:rsidRPr="00D562BE">
        <w:rPr>
          <w:rFonts w:ascii="Times New Roman" w:hAnsi="Times New Roman" w:cs="Times New Roman"/>
          <w:b/>
          <w:bCs/>
          <w:color w:val="000000"/>
          <w:sz w:val="24"/>
          <w:szCs w:val="24"/>
          <w:shd w:val="clear" w:color="auto" w:fill="FFFFFF"/>
        </w:rPr>
        <w:t>PHP Hypertext Preprocessor (PHP)</w:t>
      </w:r>
      <w:r w:rsidRPr="00D562BE">
        <w:rPr>
          <w:rFonts w:ascii="Times New Roman" w:hAnsi="Times New Roman" w:cs="Times New Roman"/>
          <w:color w:val="000000"/>
          <w:sz w:val="24"/>
          <w:szCs w:val="24"/>
          <w:shd w:val="clear" w:color="auto" w:fill="FFFFFF"/>
        </w:rPr>
        <w:t xml:space="preserve"> is a programming language that allows web developers to create dynamic content that interacts with databases. PHP is basically used for developing </w:t>
      </w:r>
      <w:proofErr w:type="gramStart"/>
      <w:r w:rsidRPr="00D562BE">
        <w:rPr>
          <w:rFonts w:ascii="Times New Roman" w:hAnsi="Times New Roman" w:cs="Times New Roman"/>
          <w:color w:val="000000"/>
          <w:sz w:val="24"/>
          <w:szCs w:val="24"/>
          <w:shd w:val="clear" w:color="auto" w:fill="FFFFFF"/>
        </w:rPr>
        <w:t>web based</w:t>
      </w:r>
      <w:proofErr w:type="gramEnd"/>
      <w:r w:rsidRPr="00D562BE">
        <w:rPr>
          <w:rFonts w:ascii="Times New Roman" w:hAnsi="Times New Roman" w:cs="Times New Roman"/>
          <w:color w:val="000000"/>
          <w:sz w:val="24"/>
          <w:szCs w:val="24"/>
          <w:shd w:val="clear" w:color="auto" w:fill="FFFFFF"/>
        </w:rPr>
        <w:t xml:space="preserve"> software applications. This tutorial helps you to build your base with PHP. </w:t>
      </w:r>
      <w:r w:rsidRPr="00D562BE">
        <w:rPr>
          <w:rFonts w:ascii="Times New Roman" w:eastAsia="Times New Roman" w:hAnsi="Times New Roman" w:cs="Times New Roman"/>
          <w:color w:val="000000"/>
          <w:sz w:val="24"/>
          <w:szCs w:val="24"/>
        </w:rPr>
        <w:t>PHP is a MUST for students and working professionals to become a great Software Engineer specially when they are working in Web Development Domain. I will list down some of the key advantages of learning PHP:</w:t>
      </w:r>
    </w:p>
    <w:p w14:paraId="24E7B3D0" w14:textId="77777777" w:rsidR="00E66C88" w:rsidRPr="00D562BE" w:rsidRDefault="00E66C88" w:rsidP="00D562BE">
      <w:pPr>
        <w:numPr>
          <w:ilvl w:val="0"/>
          <w:numId w:val="22"/>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PHP is a recursive acronym for "PHP: Hypertext Preprocessor".</w:t>
      </w:r>
    </w:p>
    <w:p w14:paraId="67E9EA88" w14:textId="354D4237" w:rsidR="00E66C88" w:rsidRPr="00D562BE" w:rsidRDefault="00E66C88" w:rsidP="00D562BE">
      <w:pPr>
        <w:numPr>
          <w:ilvl w:val="0"/>
          <w:numId w:val="22"/>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 xml:space="preserve">PHP is a </w:t>
      </w:r>
      <w:proofErr w:type="gramStart"/>
      <w:r w:rsidRPr="00D562BE">
        <w:rPr>
          <w:rFonts w:ascii="Times New Roman" w:eastAsia="Times New Roman" w:hAnsi="Times New Roman" w:cs="Times New Roman"/>
          <w:color w:val="000000"/>
          <w:sz w:val="24"/>
          <w:szCs w:val="24"/>
        </w:rPr>
        <w:t>server side</w:t>
      </w:r>
      <w:proofErr w:type="gramEnd"/>
      <w:r w:rsidRPr="00D562BE">
        <w:rPr>
          <w:rFonts w:ascii="Times New Roman" w:eastAsia="Times New Roman" w:hAnsi="Times New Roman" w:cs="Times New Roman"/>
          <w:color w:val="000000"/>
          <w:sz w:val="24"/>
          <w:szCs w:val="24"/>
        </w:rPr>
        <w:t xml:space="preserve"> scripting language that is embedded in HTML. It is used to manage dynamic content, databases, session tracking, even build entire e-commerce sites.</w:t>
      </w:r>
    </w:p>
    <w:p w14:paraId="13D7578C" w14:textId="77777777" w:rsidR="00E66C88" w:rsidRPr="00D562BE" w:rsidRDefault="00E66C88" w:rsidP="00D562BE">
      <w:pPr>
        <w:numPr>
          <w:ilvl w:val="0"/>
          <w:numId w:val="22"/>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It is integrated with a number of popular databases, including MySQL, PostgreSQL, Oracle, Sybase, Informix, and Microsoft SQL Server.</w:t>
      </w:r>
    </w:p>
    <w:p w14:paraId="47465E2A" w14:textId="77777777" w:rsidR="00E66C88" w:rsidRPr="00D562BE" w:rsidRDefault="00E66C88" w:rsidP="00D562BE">
      <w:pPr>
        <w:numPr>
          <w:ilvl w:val="0"/>
          <w:numId w:val="22"/>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PHP is pleasingly zippy in its execution, especially when compiled as an Apache module on the Unix side. The MySQL server, once started, executes even very complex queries with huge result sets in record-setting time.</w:t>
      </w:r>
    </w:p>
    <w:p w14:paraId="719755F5" w14:textId="77777777" w:rsidR="00E66C88" w:rsidRPr="00D562BE" w:rsidRDefault="00E66C88" w:rsidP="00D562BE">
      <w:pPr>
        <w:numPr>
          <w:ilvl w:val="0"/>
          <w:numId w:val="22"/>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lastRenderedPageBreak/>
        <w:t>PHP supports a large number of major protocols such as POP3, IMAP, and LDAP. PHP4 added support for Java and distributed object architectures (COM and CORBA), making n-tier development a possibility for the first time.</w:t>
      </w:r>
    </w:p>
    <w:p w14:paraId="55C99D00" w14:textId="77777777" w:rsidR="00E66C88" w:rsidRPr="00D562BE" w:rsidRDefault="00E66C88" w:rsidP="00D562BE">
      <w:pPr>
        <w:numPr>
          <w:ilvl w:val="0"/>
          <w:numId w:val="22"/>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PHP is forgiving: PHP language tries to be as forgiving as possible.</w:t>
      </w:r>
    </w:p>
    <w:p w14:paraId="4FD513FE" w14:textId="00311E70" w:rsidR="00393033" w:rsidRPr="00D562BE" w:rsidRDefault="00E66C88" w:rsidP="00D562BE">
      <w:pPr>
        <w:numPr>
          <w:ilvl w:val="0"/>
          <w:numId w:val="22"/>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PHP Syntax is C-Like.</w:t>
      </w:r>
    </w:p>
    <w:p w14:paraId="144C38D7" w14:textId="49BC1514" w:rsidR="0022719D" w:rsidRPr="00D562BE" w:rsidRDefault="0085407F" w:rsidP="00D562BE">
      <w:pPr>
        <w:spacing w:after="120" w:line="360" w:lineRule="auto"/>
        <w:jc w:val="both"/>
        <w:rPr>
          <w:rFonts w:ascii="Times New Roman" w:eastAsia="Times New Roman" w:hAnsi="Times New Roman" w:cs="Times New Roman"/>
          <w:b/>
          <w:sz w:val="24"/>
          <w:szCs w:val="24"/>
          <w:lang w:val="en-GB" w:eastAsia="en-IN"/>
        </w:rPr>
      </w:pPr>
      <w:r w:rsidRPr="00D562BE">
        <w:rPr>
          <w:rFonts w:ascii="Times New Roman" w:eastAsia="Times New Roman" w:hAnsi="Times New Roman" w:cs="Times New Roman"/>
          <w:b/>
          <w:sz w:val="24"/>
          <w:szCs w:val="24"/>
          <w:lang w:val="en-GB" w:eastAsia="en-IN"/>
        </w:rPr>
        <w:t xml:space="preserve">3.3 </w:t>
      </w:r>
      <w:r w:rsidR="00E66C88" w:rsidRPr="00D562BE">
        <w:rPr>
          <w:rFonts w:ascii="Times New Roman" w:eastAsia="Times New Roman" w:hAnsi="Times New Roman" w:cs="Times New Roman"/>
          <w:b/>
          <w:sz w:val="24"/>
          <w:szCs w:val="24"/>
          <w:lang w:val="en-GB" w:eastAsia="en-IN"/>
        </w:rPr>
        <w:t>MySQL</w:t>
      </w:r>
      <w:r w:rsidRPr="00D562BE">
        <w:rPr>
          <w:rFonts w:ascii="Times New Roman" w:eastAsia="Times New Roman" w:hAnsi="Times New Roman" w:cs="Times New Roman"/>
          <w:b/>
          <w:sz w:val="24"/>
          <w:szCs w:val="24"/>
          <w:lang w:val="en-GB" w:eastAsia="en-IN"/>
        </w:rPr>
        <w:t xml:space="preserve"> MODULE</w:t>
      </w:r>
    </w:p>
    <w:p w14:paraId="1A85AA37" w14:textId="77777777" w:rsidR="00E66C88" w:rsidRPr="00D562BE" w:rsidRDefault="00E66C88" w:rsidP="00D562BE">
      <w:pPr>
        <w:spacing w:before="120" w:after="144" w:line="360" w:lineRule="auto"/>
        <w:ind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MySQL is a fast, easy-to-use RDBMS being used for many small and big businesses. MySQL is developed, marketed and supported by MySQL AB, which is a Swedish company. MySQL is becoming so popular because of many good reasons −</w:t>
      </w:r>
    </w:p>
    <w:p w14:paraId="14DFADFD" w14:textId="77777777" w:rsidR="00E66C88" w:rsidRPr="00D562BE" w:rsidRDefault="00E66C88" w:rsidP="00D562BE">
      <w:pPr>
        <w:numPr>
          <w:ilvl w:val="0"/>
          <w:numId w:val="23"/>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 xml:space="preserve">MySQL is released under an open-source license. </w:t>
      </w:r>
      <w:proofErr w:type="gramStart"/>
      <w:r w:rsidRPr="00D562BE">
        <w:rPr>
          <w:rFonts w:ascii="Times New Roman" w:eastAsia="Times New Roman" w:hAnsi="Times New Roman" w:cs="Times New Roman"/>
          <w:color w:val="000000"/>
          <w:sz w:val="24"/>
          <w:szCs w:val="24"/>
        </w:rPr>
        <w:t>So</w:t>
      </w:r>
      <w:proofErr w:type="gramEnd"/>
      <w:r w:rsidRPr="00D562BE">
        <w:rPr>
          <w:rFonts w:ascii="Times New Roman" w:eastAsia="Times New Roman" w:hAnsi="Times New Roman" w:cs="Times New Roman"/>
          <w:color w:val="000000"/>
          <w:sz w:val="24"/>
          <w:szCs w:val="24"/>
        </w:rPr>
        <w:t xml:space="preserve"> you have nothing to pay to use it.</w:t>
      </w:r>
    </w:p>
    <w:p w14:paraId="64228A9D" w14:textId="77777777" w:rsidR="00E66C88" w:rsidRPr="00D562BE" w:rsidRDefault="00E66C88" w:rsidP="00D562BE">
      <w:pPr>
        <w:numPr>
          <w:ilvl w:val="0"/>
          <w:numId w:val="23"/>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MySQL is a very powerful program in its own right. It handles a large subset of the functionality of the most expensive and powerful database packages.</w:t>
      </w:r>
    </w:p>
    <w:p w14:paraId="1C2CA2B9" w14:textId="77777777" w:rsidR="00E66C88" w:rsidRPr="00D562BE" w:rsidRDefault="00E66C88" w:rsidP="00D562BE">
      <w:pPr>
        <w:numPr>
          <w:ilvl w:val="0"/>
          <w:numId w:val="23"/>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MySQL uses a standard form of the well-known SQL data language.</w:t>
      </w:r>
    </w:p>
    <w:p w14:paraId="776B4615" w14:textId="77777777" w:rsidR="00E66C88" w:rsidRPr="00D562BE" w:rsidRDefault="00E66C88" w:rsidP="00D562BE">
      <w:pPr>
        <w:numPr>
          <w:ilvl w:val="0"/>
          <w:numId w:val="23"/>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MySQL works on many operating systems and with many languages including PHP, PERL, C, C++, JAVA, etc.</w:t>
      </w:r>
    </w:p>
    <w:p w14:paraId="696C7A47" w14:textId="77777777" w:rsidR="00E66C88" w:rsidRPr="00D562BE" w:rsidRDefault="00E66C88" w:rsidP="00D562BE">
      <w:pPr>
        <w:numPr>
          <w:ilvl w:val="0"/>
          <w:numId w:val="23"/>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MySQL works very quickly and works well even with large data sets.</w:t>
      </w:r>
    </w:p>
    <w:p w14:paraId="019BF04E" w14:textId="77777777" w:rsidR="00E66C88" w:rsidRPr="00D562BE" w:rsidRDefault="00E66C88" w:rsidP="00D562BE">
      <w:pPr>
        <w:numPr>
          <w:ilvl w:val="0"/>
          <w:numId w:val="23"/>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MySQL is very friendly to PHP, the most appreciated language for web development.</w:t>
      </w:r>
    </w:p>
    <w:p w14:paraId="565E9323" w14:textId="77777777" w:rsidR="00E66C88" w:rsidRPr="00D562BE" w:rsidRDefault="00E66C88" w:rsidP="00D562BE">
      <w:pPr>
        <w:numPr>
          <w:ilvl w:val="0"/>
          <w:numId w:val="23"/>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MySQL supports large databases, up to 50 million rows or more in a table. The default file size limit for a table is 4GB, but you can increase this (if your operating system can handle it) to a theoretical limit of 8 million terabytes (TB).</w:t>
      </w:r>
    </w:p>
    <w:p w14:paraId="65C895A4" w14:textId="3A7B4479" w:rsidR="0060566C" w:rsidRPr="00D562BE" w:rsidRDefault="00E66C88" w:rsidP="00D562BE">
      <w:pPr>
        <w:numPr>
          <w:ilvl w:val="0"/>
          <w:numId w:val="23"/>
        </w:numPr>
        <w:spacing w:before="120" w:after="144" w:line="360" w:lineRule="auto"/>
        <w:ind w:left="768" w:right="48"/>
        <w:jc w:val="both"/>
        <w:rPr>
          <w:rFonts w:ascii="Times New Roman" w:eastAsia="Times New Roman" w:hAnsi="Times New Roman" w:cs="Times New Roman"/>
          <w:color w:val="000000"/>
          <w:sz w:val="24"/>
          <w:szCs w:val="24"/>
        </w:rPr>
      </w:pPr>
      <w:r w:rsidRPr="00D562BE">
        <w:rPr>
          <w:rFonts w:ascii="Times New Roman" w:eastAsia="Times New Roman" w:hAnsi="Times New Roman" w:cs="Times New Roman"/>
          <w:color w:val="000000"/>
          <w:sz w:val="24"/>
          <w:szCs w:val="24"/>
        </w:rPr>
        <w:t>MySQL is customizable. The open-source GPL license allows programmers to modify the MySQL software to fit their own specific environments.</w:t>
      </w:r>
    </w:p>
    <w:p w14:paraId="672BD737" w14:textId="4DC6FC44" w:rsidR="00C249C1" w:rsidRPr="00D562BE" w:rsidRDefault="006D2629" w:rsidP="00D562BE">
      <w:pPr>
        <w:spacing w:after="0" w:line="360" w:lineRule="auto"/>
        <w:jc w:val="center"/>
        <w:rPr>
          <w:rFonts w:ascii="Times New Roman" w:eastAsia="Microsoft YaHei" w:hAnsi="Times New Roman" w:cs="Times New Roman"/>
          <w:b/>
          <w:sz w:val="24"/>
          <w:szCs w:val="24"/>
        </w:rPr>
      </w:pPr>
      <w:r w:rsidRPr="00D562BE">
        <w:rPr>
          <w:rFonts w:ascii="Times New Roman" w:eastAsia="Times New Roman" w:hAnsi="Times New Roman" w:cs="Times New Roman"/>
          <w:sz w:val="24"/>
          <w:szCs w:val="24"/>
        </w:rPr>
        <w:br w:type="page"/>
      </w:r>
      <w:r w:rsidR="00C249C1" w:rsidRPr="00D562BE">
        <w:rPr>
          <w:rFonts w:ascii="Times New Roman" w:eastAsia="Microsoft YaHei" w:hAnsi="Times New Roman" w:cs="Times New Roman"/>
          <w:b/>
          <w:sz w:val="24"/>
          <w:szCs w:val="24"/>
        </w:rPr>
        <w:lastRenderedPageBreak/>
        <w:t>CHAPTER-4</w:t>
      </w:r>
    </w:p>
    <w:p w14:paraId="17EC4E52" w14:textId="77777777" w:rsidR="00C249C1" w:rsidRPr="00D562BE" w:rsidRDefault="00C249C1" w:rsidP="00D562BE">
      <w:pPr>
        <w:spacing w:after="0" w:line="360" w:lineRule="auto"/>
        <w:ind w:firstLine="360"/>
        <w:jc w:val="center"/>
        <w:rPr>
          <w:rFonts w:ascii="Times New Roman" w:eastAsia="Microsoft YaHei" w:hAnsi="Times New Roman" w:cs="Times New Roman"/>
          <w:b/>
          <w:sz w:val="24"/>
          <w:szCs w:val="24"/>
        </w:rPr>
      </w:pPr>
      <w:r w:rsidRPr="00D562BE">
        <w:rPr>
          <w:rFonts w:ascii="Times New Roman" w:eastAsia="Microsoft YaHei" w:hAnsi="Times New Roman" w:cs="Times New Roman"/>
          <w:b/>
          <w:sz w:val="24"/>
          <w:szCs w:val="24"/>
        </w:rPr>
        <w:t>DESIGN OF PROPOSED SYSTEM</w:t>
      </w:r>
    </w:p>
    <w:p w14:paraId="5F85647F" w14:textId="77777777" w:rsidR="00C249C1" w:rsidRPr="00D562BE" w:rsidRDefault="00C249C1" w:rsidP="00D562BE">
      <w:pPr>
        <w:spacing w:after="0" w:line="360" w:lineRule="auto"/>
        <w:ind w:firstLine="360"/>
        <w:jc w:val="center"/>
        <w:rPr>
          <w:rFonts w:ascii="Times New Roman" w:eastAsia="Microsoft YaHei" w:hAnsi="Times New Roman" w:cs="Times New Roman"/>
          <w:b/>
          <w:sz w:val="24"/>
          <w:szCs w:val="24"/>
        </w:rPr>
      </w:pPr>
    </w:p>
    <w:p w14:paraId="4AFB441E" w14:textId="261793A9" w:rsidR="00C249C1" w:rsidRPr="00D562BE" w:rsidRDefault="00C249C1" w:rsidP="00D562BE">
      <w:pPr>
        <w:spacing w:after="0" w:line="360" w:lineRule="auto"/>
        <w:rPr>
          <w:rFonts w:ascii="Times New Roman" w:eastAsia="Microsoft YaHei" w:hAnsi="Times New Roman" w:cs="Times New Roman"/>
          <w:b/>
          <w:sz w:val="24"/>
          <w:szCs w:val="24"/>
        </w:rPr>
      </w:pPr>
      <w:r w:rsidRPr="00D562BE">
        <w:rPr>
          <w:rFonts w:ascii="Times New Roman" w:eastAsia="Microsoft YaHei" w:hAnsi="Times New Roman" w:cs="Times New Roman"/>
          <w:b/>
          <w:sz w:val="24"/>
          <w:szCs w:val="24"/>
        </w:rPr>
        <w:t>4.1 Objective of the New System:</w:t>
      </w:r>
    </w:p>
    <w:p w14:paraId="68C657B5" w14:textId="77777777" w:rsidR="008F4470" w:rsidRPr="00D562BE" w:rsidRDefault="008F4470" w:rsidP="00D562BE">
      <w:pPr>
        <w:tabs>
          <w:tab w:val="num" w:pos="360"/>
          <w:tab w:val="left" w:pos="8001"/>
        </w:tabs>
        <w:spacing w:after="0" w:line="360" w:lineRule="auto"/>
        <w:jc w:val="both"/>
        <w:rPr>
          <w:rFonts w:ascii="Times New Roman" w:eastAsia="Microsoft YaHei" w:hAnsi="Times New Roman" w:cs="Times New Roman"/>
          <w:sz w:val="24"/>
          <w:szCs w:val="24"/>
        </w:rPr>
      </w:pPr>
      <w:r w:rsidRPr="00D562BE">
        <w:rPr>
          <w:rFonts w:ascii="Times New Roman" w:eastAsia="Microsoft YaHei" w:hAnsi="Times New Roman" w:cs="Times New Roman"/>
          <w:sz w:val="24"/>
          <w:szCs w:val="24"/>
        </w:rPr>
        <w:t xml:space="preserve"> The idea is to automate the entire complaint process. </w:t>
      </w:r>
    </w:p>
    <w:p w14:paraId="1C1FA7ED" w14:textId="77777777" w:rsidR="008F4470" w:rsidRPr="00D562BE" w:rsidRDefault="008F4470" w:rsidP="00D562BE">
      <w:pPr>
        <w:tabs>
          <w:tab w:val="num" w:pos="360"/>
          <w:tab w:val="left" w:pos="8001"/>
        </w:tabs>
        <w:spacing w:after="0" w:line="360" w:lineRule="auto"/>
        <w:jc w:val="both"/>
        <w:rPr>
          <w:rFonts w:ascii="Times New Roman" w:eastAsia="Microsoft YaHei" w:hAnsi="Times New Roman" w:cs="Times New Roman"/>
          <w:sz w:val="24"/>
          <w:szCs w:val="24"/>
        </w:rPr>
      </w:pPr>
      <w:r w:rsidRPr="00D562BE">
        <w:rPr>
          <w:rFonts w:ascii="Times New Roman" w:eastAsia="Microsoft YaHei" w:hAnsi="Times New Roman" w:cs="Times New Roman"/>
          <w:sz w:val="24"/>
          <w:szCs w:val="24"/>
        </w:rPr>
        <w:t xml:space="preserve"> Sending grievance from lower level to critical level is done automatically. </w:t>
      </w:r>
    </w:p>
    <w:p w14:paraId="5E0E1239" w14:textId="616A0351" w:rsidR="00C249C1" w:rsidRPr="00D562BE" w:rsidRDefault="008F4470" w:rsidP="00D562BE">
      <w:pPr>
        <w:tabs>
          <w:tab w:val="num" w:pos="360"/>
          <w:tab w:val="left" w:pos="8001"/>
        </w:tabs>
        <w:spacing w:after="0" w:line="360" w:lineRule="auto"/>
        <w:jc w:val="both"/>
        <w:rPr>
          <w:rFonts w:ascii="Times New Roman" w:eastAsia="Microsoft YaHei" w:hAnsi="Times New Roman" w:cs="Times New Roman"/>
          <w:sz w:val="24"/>
          <w:szCs w:val="24"/>
        </w:rPr>
      </w:pPr>
      <w:r w:rsidRPr="00D562BE">
        <w:rPr>
          <w:rFonts w:ascii="Times New Roman" w:eastAsia="Microsoft YaHei" w:hAnsi="Times New Roman" w:cs="Times New Roman"/>
          <w:sz w:val="24"/>
          <w:szCs w:val="24"/>
        </w:rPr>
        <w:t xml:space="preserve"> Students can able to track the grievance once the complaint has been registered. </w:t>
      </w:r>
    </w:p>
    <w:p w14:paraId="3B0E1517" w14:textId="77777777" w:rsidR="008F4470" w:rsidRPr="00D562BE" w:rsidRDefault="008F4470" w:rsidP="00D562BE">
      <w:pPr>
        <w:tabs>
          <w:tab w:val="num" w:pos="360"/>
          <w:tab w:val="left" w:pos="8001"/>
        </w:tabs>
        <w:spacing w:after="0" w:line="360" w:lineRule="auto"/>
        <w:jc w:val="both"/>
        <w:rPr>
          <w:rFonts w:ascii="Times New Roman" w:eastAsia="Microsoft YaHei" w:hAnsi="Times New Roman" w:cs="Times New Roman"/>
          <w:sz w:val="24"/>
          <w:szCs w:val="24"/>
        </w:rPr>
      </w:pPr>
    </w:p>
    <w:p w14:paraId="71DCE213" w14:textId="650FC517" w:rsidR="008F4470" w:rsidRDefault="000174D8" w:rsidP="00D562BE">
      <w:pPr>
        <w:pStyle w:val="NormalWeb"/>
        <w:shd w:val="clear" w:color="auto" w:fill="FFFFFF"/>
        <w:spacing w:before="0" w:after="0" w:line="360" w:lineRule="auto"/>
        <w:rPr>
          <w:rFonts w:eastAsia="Microsoft YaHei"/>
          <w:b/>
          <w:bCs/>
        </w:rPr>
      </w:pPr>
      <w:bookmarkStart w:id="3" w:name="_Hlk3728460"/>
      <w:r w:rsidRPr="00D562BE">
        <w:rPr>
          <w:rFonts w:eastAsia="Microsoft YaHei"/>
          <w:b/>
        </w:rPr>
        <w:t>4.2 Technology</w:t>
      </w:r>
      <w:r w:rsidR="00C249C1" w:rsidRPr="00D562BE">
        <w:rPr>
          <w:rFonts w:eastAsia="Microsoft YaHei"/>
          <w:b/>
        </w:rPr>
        <w:t xml:space="preserve"> Used</w:t>
      </w:r>
      <w:bookmarkEnd w:id="3"/>
      <w:r w:rsidR="00C249C1" w:rsidRPr="00D562BE">
        <w:rPr>
          <w:rFonts w:eastAsia="Microsoft YaHei"/>
          <w:b/>
          <w:bCs/>
        </w:rPr>
        <w:t>:</w:t>
      </w:r>
    </w:p>
    <w:p w14:paraId="2908E9DC" w14:textId="77777777" w:rsidR="003A0CAC" w:rsidRPr="00D562BE" w:rsidRDefault="003A0CAC" w:rsidP="00D562BE">
      <w:pPr>
        <w:pStyle w:val="NormalWeb"/>
        <w:shd w:val="clear" w:color="auto" w:fill="FFFFFF"/>
        <w:spacing w:before="0" w:after="0" w:line="360" w:lineRule="auto"/>
        <w:rPr>
          <w:rFonts w:eastAsia="Microsoft YaHei"/>
          <w:b/>
          <w:bCs/>
        </w:rPr>
      </w:pPr>
    </w:p>
    <w:p w14:paraId="37DA9B2D" w14:textId="00FE2FE2" w:rsidR="00C249C1" w:rsidRDefault="00C249C1" w:rsidP="00D562BE">
      <w:pPr>
        <w:pStyle w:val="NormalWeb"/>
        <w:shd w:val="clear" w:color="auto" w:fill="FFFFFF"/>
        <w:spacing w:before="0" w:after="0" w:line="360" w:lineRule="auto"/>
        <w:rPr>
          <w:b/>
          <w:bCs/>
        </w:rPr>
      </w:pPr>
      <w:r w:rsidRPr="00D562BE">
        <w:rPr>
          <w:b/>
          <w:bCs/>
        </w:rPr>
        <w:t>A</w:t>
      </w:r>
      <w:r w:rsidR="00397C06" w:rsidRPr="00D562BE">
        <w:rPr>
          <w:b/>
          <w:bCs/>
        </w:rPr>
        <w:t>TOM</w:t>
      </w:r>
    </w:p>
    <w:p w14:paraId="327F9F7C" w14:textId="77777777" w:rsidR="003A0CAC" w:rsidRPr="00D562BE" w:rsidRDefault="003A0CAC" w:rsidP="00D562BE">
      <w:pPr>
        <w:pStyle w:val="NormalWeb"/>
        <w:shd w:val="clear" w:color="auto" w:fill="FFFFFF"/>
        <w:spacing w:before="0" w:after="0" w:line="360" w:lineRule="auto"/>
        <w:rPr>
          <w:b/>
          <w:bCs/>
        </w:rPr>
      </w:pPr>
    </w:p>
    <w:p w14:paraId="36A67BD1" w14:textId="3F6FD4DF" w:rsidR="00552705" w:rsidRPr="00D562BE" w:rsidRDefault="00552705" w:rsidP="008B596A">
      <w:pPr>
        <w:shd w:val="clear" w:color="auto" w:fill="FFFFFF"/>
        <w:spacing w:after="0" w:line="360" w:lineRule="auto"/>
        <w:jc w:val="both"/>
        <w:rPr>
          <w:rFonts w:ascii="Times New Roman" w:eastAsia="Times New Roman" w:hAnsi="Times New Roman" w:cs="Times New Roman"/>
          <w:color w:val="202124"/>
          <w:sz w:val="24"/>
          <w:szCs w:val="24"/>
          <w:lang w:val="en-IN"/>
        </w:rPr>
      </w:pPr>
      <w:r w:rsidRPr="00D562BE">
        <w:rPr>
          <w:rFonts w:ascii="Times New Roman" w:eastAsia="Times New Roman" w:hAnsi="Times New Roman" w:cs="Times New Roman"/>
          <w:color w:val="202124"/>
          <w:sz w:val="24"/>
          <w:szCs w:val="24"/>
          <w:lang w:val="en-IN"/>
        </w:rPr>
        <w:t>Atom is a free and open-source text and source code editor for macOS, Linux,</w:t>
      </w:r>
    </w:p>
    <w:p w14:paraId="58CCB4E5" w14:textId="404647F4" w:rsidR="00552705" w:rsidRPr="00D562BE" w:rsidRDefault="00552705" w:rsidP="008B596A">
      <w:pPr>
        <w:shd w:val="clear" w:color="auto" w:fill="FFFFFF"/>
        <w:spacing w:after="0" w:line="360" w:lineRule="auto"/>
        <w:jc w:val="both"/>
        <w:rPr>
          <w:rFonts w:ascii="Times New Roman" w:eastAsia="Times New Roman" w:hAnsi="Times New Roman" w:cs="Times New Roman"/>
          <w:color w:val="202124"/>
          <w:sz w:val="24"/>
          <w:szCs w:val="24"/>
          <w:lang w:val="en-IN"/>
        </w:rPr>
      </w:pPr>
      <w:r w:rsidRPr="00D562BE">
        <w:rPr>
          <w:rFonts w:ascii="Times New Roman" w:eastAsia="Times New Roman" w:hAnsi="Times New Roman" w:cs="Times New Roman"/>
          <w:color w:val="202124"/>
          <w:sz w:val="24"/>
          <w:szCs w:val="24"/>
          <w:lang w:val="en-IN"/>
        </w:rPr>
        <w:t>and Microsoft Windows with support for plug-ins written in Javascript, and</w:t>
      </w:r>
    </w:p>
    <w:p w14:paraId="3B6D741A" w14:textId="6343266B" w:rsidR="00552705" w:rsidRPr="00D562BE" w:rsidRDefault="00552705" w:rsidP="008B596A">
      <w:pPr>
        <w:shd w:val="clear" w:color="auto" w:fill="FFFFFF"/>
        <w:spacing w:after="0" w:line="360" w:lineRule="auto"/>
        <w:jc w:val="both"/>
        <w:rPr>
          <w:rFonts w:ascii="Times New Roman" w:eastAsia="Times New Roman" w:hAnsi="Times New Roman" w:cs="Times New Roman"/>
          <w:color w:val="202124"/>
          <w:sz w:val="24"/>
          <w:szCs w:val="24"/>
          <w:lang w:val="en-IN"/>
        </w:rPr>
      </w:pPr>
      <w:r w:rsidRPr="00D562BE">
        <w:rPr>
          <w:rFonts w:ascii="Times New Roman" w:eastAsia="Times New Roman" w:hAnsi="Times New Roman" w:cs="Times New Roman"/>
          <w:color w:val="202124"/>
          <w:sz w:val="24"/>
          <w:szCs w:val="24"/>
          <w:lang w:val="en-IN"/>
        </w:rPr>
        <w:t>embedded Git Control, developed by GitHub.... Its developers call it a</w:t>
      </w:r>
    </w:p>
    <w:p w14:paraId="1A16FBF5" w14:textId="2225BB5A" w:rsidR="00552705" w:rsidRPr="00D562BE" w:rsidRDefault="00552705" w:rsidP="008B596A">
      <w:pPr>
        <w:shd w:val="clear" w:color="auto" w:fill="FFFFFF"/>
        <w:spacing w:after="0" w:line="360" w:lineRule="auto"/>
        <w:jc w:val="both"/>
        <w:rPr>
          <w:rFonts w:ascii="Times New Roman" w:eastAsia="Times New Roman" w:hAnsi="Times New Roman" w:cs="Times New Roman"/>
          <w:color w:val="202124"/>
          <w:sz w:val="24"/>
          <w:szCs w:val="24"/>
          <w:lang w:val="en-IN"/>
        </w:rPr>
      </w:pPr>
      <w:r w:rsidRPr="00D562BE">
        <w:rPr>
          <w:rFonts w:ascii="Times New Roman" w:eastAsia="Times New Roman" w:hAnsi="Times New Roman" w:cs="Times New Roman"/>
          <w:color w:val="202124"/>
          <w:sz w:val="24"/>
          <w:szCs w:val="24"/>
          <w:lang w:val="en-IN"/>
        </w:rPr>
        <w:t>"hackable text editor for the 21st Century". It is fully customizable in HTML,</w:t>
      </w:r>
    </w:p>
    <w:p w14:paraId="0754304A" w14:textId="6C55392F" w:rsidR="00C249C1" w:rsidRDefault="00552705" w:rsidP="008B596A">
      <w:pPr>
        <w:shd w:val="clear" w:color="auto" w:fill="FFFFFF"/>
        <w:spacing w:after="0" w:line="360" w:lineRule="auto"/>
        <w:jc w:val="both"/>
        <w:rPr>
          <w:rFonts w:ascii="Times New Roman" w:eastAsia="Times New Roman" w:hAnsi="Times New Roman" w:cs="Times New Roman"/>
          <w:color w:val="202124"/>
          <w:sz w:val="24"/>
          <w:szCs w:val="24"/>
          <w:lang w:val="en-IN"/>
        </w:rPr>
      </w:pPr>
      <w:r w:rsidRPr="00D562BE">
        <w:rPr>
          <w:rFonts w:ascii="Times New Roman" w:eastAsia="Times New Roman" w:hAnsi="Times New Roman" w:cs="Times New Roman"/>
          <w:color w:val="202124"/>
          <w:sz w:val="24"/>
          <w:szCs w:val="24"/>
          <w:lang w:val="en-IN"/>
        </w:rPr>
        <w:t>CSS, and JavaScript.</w:t>
      </w:r>
    </w:p>
    <w:p w14:paraId="1C7FBF88" w14:textId="77777777" w:rsidR="008B596A" w:rsidRPr="008B596A" w:rsidRDefault="008B596A" w:rsidP="008B596A">
      <w:pPr>
        <w:shd w:val="clear" w:color="auto" w:fill="FFFFFF"/>
        <w:spacing w:after="0" w:line="360" w:lineRule="auto"/>
        <w:jc w:val="both"/>
        <w:rPr>
          <w:rFonts w:ascii="Times New Roman" w:eastAsia="Times New Roman" w:hAnsi="Times New Roman" w:cs="Times New Roman"/>
          <w:color w:val="202124"/>
          <w:sz w:val="24"/>
          <w:szCs w:val="24"/>
          <w:lang w:val="en-IN"/>
        </w:rPr>
      </w:pPr>
    </w:p>
    <w:p w14:paraId="43CD4765" w14:textId="2B1E48A0" w:rsidR="00C249C1" w:rsidRPr="00D562BE" w:rsidRDefault="00C249C1" w:rsidP="008B596A">
      <w:pPr>
        <w:pStyle w:val="Heading1"/>
        <w:spacing w:before="0" w:line="360" w:lineRule="auto"/>
        <w:jc w:val="both"/>
        <w:textAlignment w:val="baseline"/>
        <w:rPr>
          <w:rFonts w:ascii="Times New Roman" w:eastAsia="Microsoft YaHei" w:hAnsi="Times New Roman" w:cs="Times New Roman"/>
          <w:color w:val="auto"/>
          <w:sz w:val="24"/>
          <w:szCs w:val="24"/>
        </w:rPr>
      </w:pPr>
      <w:r w:rsidRPr="00D562BE">
        <w:rPr>
          <w:rFonts w:ascii="Times New Roman" w:eastAsia="Microsoft YaHei" w:hAnsi="Times New Roman" w:cs="Times New Roman"/>
          <w:color w:val="auto"/>
          <w:sz w:val="24"/>
          <w:szCs w:val="24"/>
        </w:rPr>
        <w:t>Prepare Your System (</w:t>
      </w:r>
      <w:r w:rsidR="00397C06" w:rsidRPr="00D562BE">
        <w:rPr>
          <w:rFonts w:ascii="Times New Roman" w:eastAsia="Microsoft YaHei" w:hAnsi="Times New Roman" w:cs="Times New Roman"/>
          <w:color w:val="auto"/>
          <w:sz w:val="24"/>
          <w:szCs w:val="24"/>
        </w:rPr>
        <w:t>PHP</w:t>
      </w:r>
      <w:r w:rsidR="00E01B5C" w:rsidRPr="00D562BE">
        <w:rPr>
          <w:rFonts w:ascii="Times New Roman" w:eastAsia="Microsoft YaHei" w:hAnsi="Times New Roman" w:cs="Times New Roman"/>
          <w:color w:val="auto"/>
          <w:sz w:val="24"/>
          <w:szCs w:val="24"/>
        </w:rPr>
        <w:t xml:space="preserve"> packages</w:t>
      </w:r>
      <w:r w:rsidRPr="00D562BE">
        <w:rPr>
          <w:rFonts w:ascii="Times New Roman" w:eastAsia="Microsoft YaHei" w:hAnsi="Times New Roman" w:cs="Times New Roman"/>
          <w:color w:val="auto"/>
          <w:sz w:val="24"/>
          <w:szCs w:val="24"/>
        </w:rPr>
        <w:t>)</w:t>
      </w:r>
    </w:p>
    <w:p w14:paraId="2BB28A1A" w14:textId="41A3DD3F" w:rsidR="00E01B5C" w:rsidRPr="00D562BE" w:rsidRDefault="00E01B5C" w:rsidP="008B596A">
      <w:pPr>
        <w:pStyle w:val="ListParagraph"/>
        <w:numPr>
          <w:ilvl w:val="0"/>
          <w:numId w:val="26"/>
        </w:numPr>
        <w:spacing w:before="225" w:after="225" w:line="360" w:lineRule="auto"/>
        <w:jc w:val="both"/>
      </w:pPr>
      <w:r w:rsidRPr="00D562BE">
        <w:rPr>
          <w:b/>
          <w:bCs/>
        </w:rPr>
        <w:t>Atom-autocomplete-php</w:t>
      </w:r>
      <w:r w:rsidRPr="00D562BE">
        <w:t xml:space="preserve"> provides autocompletion for the PHP language for projects that use Composer for dependency management.</w:t>
      </w:r>
    </w:p>
    <w:p w14:paraId="466B924D" w14:textId="77777777" w:rsidR="00D167C8" w:rsidRPr="00D562BE" w:rsidRDefault="00D167C8" w:rsidP="008B596A">
      <w:pPr>
        <w:pStyle w:val="ListParagraph"/>
        <w:spacing w:before="225" w:after="225" w:line="360" w:lineRule="auto"/>
        <w:jc w:val="both"/>
      </w:pPr>
    </w:p>
    <w:p w14:paraId="68261E2A" w14:textId="1923FEA7" w:rsidR="00E01B5C" w:rsidRPr="00D562BE" w:rsidRDefault="00E01B5C" w:rsidP="008B596A">
      <w:pPr>
        <w:pStyle w:val="ListParagraph"/>
        <w:numPr>
          <w:ilvl w:val="0"/>
          <w:numId w:val="27"/>
        </w:numPr>
        <w:spacing w:before="100" w:beforeAutospacing="1" w:after="100" w:afterAutospacing="1" w:line="360" w:lineRule="auto"/>
        <w:jc w:val="both"/>
        <w:rPr>
          <w:color w:val="574C4F"/>
        </w:rPr>
      </w:pPr>
      <w:r w:rsidRPr="00D562BE">
        <w:rPr>
          <w:color w:val="574C4F"/>
        </w:rPr>
        <w:t>Autocompletion of class members, built-in constants, built-in PHP functions, ...</w:t>
      </w:r>
    </w:p>
    <w:p w14:paraId="19602A7F" w14:textId="662DF890" w:rsidR="00E01B5C" w:rsidRPr="00D562BE" w:rsidRDefault="00E01B5C" w:rsidP="008B596A">
      <w:pPr>
        <w:pStyle w:val="ListParagraph"/>
        <w:numPr>
          <w:ilvl w:val="0"/>
          <w:numId w:val="27"/>
        </w:numPr>
        <w:spacing w:beforeAutospacing="1" w:afterAutospacing="1" w:line="360" w:lineRule="auto"/>
        <w:jc w:val="both"/>
        <w:rPr>
          <w:color w:val="574C4F"/>
        </w:rPr>
      </w:pPr>
      <w:r w:rsidRPr="00D562BE">
        <w:rPr>
          <w:color w:val="574C4F"/>
        </w:rPr>
        <w:t>Autocompletion of class names and automatic adding of </w:t>
      </w:r>
      <w:r w:rsidRPr="00D562BE">
        <w:rPr>
          <w:color w:val="574C4F"/>
          <w:bdr w:val="single" w:sz="6" w:space="0" w:color="DDDDDD" w:frame="1"/>
          <w:shd w:val="clear" w:color="auto" w:fill="F8F8F8"/>
        </w:rPr>
        <w:t>use</w:t>
      </w:r>
      <w:r w:rsidRPr="00D562BE">
        <w:rPr>
          <w:color w:val="574C4F"/>
        </w:rPr>
        <w:t> statements where needed.</w:t>
      </w:r>
    </w:p>
    <w:p w14:paraId="194AF992" w14:textId="6D59C523" w:rsidR="00E01B5C" w:rsidRPr="00D562BE" w:rsidRDefault="00E01B5C" w:rsidP="008B596A">
      <w:pPr>
        <w:pStyle w:val="ListParagraph"/>
        <w:numPr>
          <w:ilvl w:val="0"/>
          <w:numId w:val="27"/>
        </w:numPr>
        <w:spacing w:before="100" w:beforeAutospacing="1" w:after="100" w:afterAutospacing="1" w:line="360" w:lineRule="auto"/>
        <w:jc w:val="both"/>
        <w:rPr>
          <w:color w:val="574C4F"/>
        </w:rPr>
      </w:pPr>
      <w:r w:rsidRPr="00D562BE">
        <w:rPr>
          <w:color w:val="574C4F"/>
        </w:rPr>
        <w:t>Alt-clicking class members, class names, etc. to navigate to their definition.</w:t>
      </w:r>
    </w:p>
    <w:p w14:paraId="6C5508B0" w14:textId="4566B37A" w:rsidR="00E01B5C" w:rsidRPr="00D562BE" w:rsidRDefault="00E01B5C" w:rsidP="008B596A">
      <w:pPr>
        <w:pStyle w:val="ListParagraph"/>
        <w:numPr>
          <w:ilvl w:val="0"/>
          <w:numId w:val="27"/>
        </w:numPr>
        <w:spacing w:before="100" w:beforeAutospacing="1" w:after="100" w:afterAutospacing="1" w:line="360" w:lineRule="auto"/>
        <w:jc w:val="both"/>
        <w:rPr>
          <w:color w:val="574C4F"/>
        </w:rPr>
      </w:pPr>
      <w:r w:rsidRPr="00D562BE">
        <w:rPr>
          <w:color w:val="574C4F"/>
        </w:rPr>
        <w:t>Annotations in the gutter for methods that are overrides or interface implementations.</w:t>
      </w:r>
    </w:p>
    <w:p w14:paraId="153B400D" w14:textId="3447D0DC" w:rsidR="00E01B5C" w:rsidRPr="00D562BE" w:rsidRDefault="00E01B5C" w:rsidP="008B596A">
      <w:pPr>
        <w:pStyle w:val="ListParagraph"/>
        <w:numPr>
          <w:ilvl w:val="0"/>
          <w:numId w:val="27"/>
        </w:numPr>
        <w:spacing w:before="100" w:beforeAutospacing="1" w:after="100" w:afterAutospacing="1" w:line="360" w:lineRule="auto"/>
        <w:jc w:val="both"/>
        <w:rPr>
          <w:color w:val="574C4F"/>
        </w:rPr>
      </w:pPr>
      <w:r w:rsidRPr="00D562BE">
        <w:rPr>
          <w:color w:val="574C4F"/>
        </w:rPr>
        <w:t>Tooltips for methods, classes, etc. that display information about the item itself.</w:t>
      </w:r>
    </w:p>
    <w:p w14:paraId="42244B48" w14:textId="0568EE50" w:rsidR="00E01B5C" w:rsidRPr="00D562BE" w:rsidRDefault="00E01B5C" w:rsidP="008B596A">
      <w:pPr>
        <w:pStyle w:val="ListParagraph"/>
        <w:spacing w:before="100" w:beforeAutospacing="1" w:after="100" w:afterAutospacing="1" w:line="360" w:lineRule="auto"/>
        <w:jc w:val="both"/>
        <w:rPr>
          <w:color w:val="574C4F"/>
        </w:rPr>
      </w:pPr>
    </w:p>
    <w:p w14:paraId="60C13132" w14:textId="6E894299" w:rsidR="00E01B5C" w:rsidRPr="00D562BE" w:rsidRDefault="00E01B5C" w:rsidP="008B596A">
      <w:pPr>
        <w:pStyle w:val="ListParagraph"/>
        <w:spacing w:before="100" w:beforeAutospacing="1" w:after="100" w:afterAutospacing="1" w:line="360" w:lineRule="auto"/>
        <w:jc w:val="both"/>
        <w:rPr>
          <w:color w:val="574C4F"/>
        </w:rPr>
      </w:pPr>
    </w:p>
    <w:p w14:paraId="2DD8A47C" w14:textId="77777777" w:rsidR="00DD13D2" w:rsidRPr="00DD13D2" w:rsidRDefault="00DD13D2" w:rsidP="008B596A">
      <w:pPr>
        <w:pStyle w:val="ListParagraph"/>
        <w:spacing w:before="100" w:beforeAutospacing="1" w:after="100" w:afterAutospacing="1" w:line="360" w:lineRule="auto"/>
        <w:jc w:val="both"/>
        <w:rPr>
          <w:color w:val="574C4F"/>
        </w:rPr>
      </w:pPr>
    </w:p>
    <w:p w14:paraId="22CCD5F4" w14:textId="0EAA1447" w:rsidR="00E01B5C" w:rsidRPr="00D562BE" w:rsidRDefault="00E01B5C" w:rsidP="008B596A">
      <w:pPr>
        <w:pStyle w:val="ListParagraph"/>
        <w:numPr>
          <w:ilvl w:val="0"/>
          <w:numId w:val="26"/>
        </w:numPr>
        <w:spacing w:before="100" w:beforeAutospacing="1" w:after="100" w:afterAutospacing="1" w:line="360" w:lineRule="auto"/>
        <w:jc w:val="both"/>
        <w:rPr>
          <w:color w:val="574C4F"/>
        </w:rPr>
      </w:pPr>
      <w:r w:rsidRPr="00D562BE">
        <w:rPr>
          <w:color w:val="202124"/>
          <w:shd w:val="clear" w:color="auto" w:fill="FFFFFF"/>
        </w:rPr>
        <w:lastRenderedPageBreak/>
        <w:t>About </w:t>
      </w:r>
      <w:r w:rsidRPr="00D562BE">
        <w:rPr>
          <w:b/>
          <w:bCs/>
          <w:color w:val="202124"/>
          <w:shd w:val="clear" w:color="auto" w:fill="FFFFFF"/>
        </w:rPr>
        <w:t>PHP Lint</w:t>
      </w:r>
      <w:r w:rsidRPr="00D562BE">
        <w:rPr>
          <w:color w:val="202124"/>
          <w:shd w:val="clear" w:color="auto" w:fill="FFFFFF"/>
        </w:rPr>
        <w:t>, the PHP Code Quality Tool. PHP Code Quality Tool. phplint.com is a PHP Code Quality tool that checks your code for good PHP practices, as listed in the clear PHP reference. It uses the exakat engine (version 0.2. 4) to run the audit analysis</w:t>
      </w:r>
    </w:p>
    <w:p w14:paraId="354D01B3" w14:textId="77777777" w:rsidR="00552705" w:rsidRPr="00D562BE" w:rsidRDefault="00552705" w:rsidP="008B596A">
      <w:pPr>
        <w:pStyle w:val="ListParagraph"/>
        <w:spacing w:before="100" w:beforeAutospacing="1" w:after="100" w:afterAutospacing="1" w:line="360" w:lineRule="auto"/>
        <w:jc w:val="both"/>
        <w:rPr>
          <w:color w:val="574C4F"/>
        </w:rPr>
      </w:pPr>
    </w:p>
    <w:p w14:paraId="0426F60F" w14:textId="6BE376D5" w:rsidR="00552705" w:rsidRPr="008B596A" w:rsidRDefault="00552705" w:rsidP="008B596A">
      <w:pPr>
        <w:pStyle w:val="ListParagraph"/>
        <w:numPr>
          <w:ilvl w:val="0"/>
          <w:numId w:val="26"/>
        </w:numPr>
        <w:spacing w:before="100" w:beforeAutospacing="1" w:after="100" w:afterAutospacing="1" w:line="360" w:lineRule="auto"/>
        <w:jc w:val="both"/>
        <w:rPr>
          <w:color w:val="574C4F"/>
        </w:rPr>
      </w:pPr>
      <w:r w:rsidRPr="00D562BE">
        <w:rPr>
          <w:b/>
          <w:bCs/>
          <w:color w:val="202124"/>
          <w:shd w:val="clear" w:color="auto" w:fill="FFFFFF"/>
        </w:rPr>
        <w:t>PHP debugging</w:t>
      </w:r>
      <w:r w:rsidRPr="00D562BE">
        <w:rPr>
          <w:color w:val="202124"/>
          <w:shd w:val="clear" w:color="auto" w:fill="FFFFFF"/>
        </w:rPr>
        <w:t> </w:t>
      </w:r>
      <w:r w:rsidRPr="00D562BE">
        <w:rPr>
          <w:b/>
          <w:bCs/>
          <w:color w:val="202124"/>
          <w:shd w:val="clear" w:color="auto" w:fill="FFFFFF"/>
        </w:rPr>
        <w:t>tools</w:t>
      </w:r>
      <w:r w:rsidRPr="00D562BE">
        <w:rPr>
          <w:color w:val="202124"/>
          <w:shd w:val="clear" w:color="auto" w:fill="FFFFFF"/>
        </w:rPr>
        <w:t>:  PHP code can be debug using one of many debugging tools to     attach a debugge</w:t>
      </w:r>
      <w:r w:rsidRPr="00D562BE">
        <w:rPr>
          <w:b/>
          <w:bCs/>
          <w:color w:val="202124"/>
          <w:shd w:val="clear" w:color="auto" w:fill="FFFFFF"/>
        </w:rPr>
        <w:t>r</w:t>
      </w:r>
      <w:r w:rsidRPr="00D562BE">
        <w:rPr>
          <w:color w:val="202124"/>
          <w:shd w:val="clear" w:color="auto" w:fill="FFFFFF"/>
        </w:rPr>
        <w:t> client. PhpStorm works with debug utilities like Xdebug and ZendDebugger. Being a polyglot (knowing or using several languages), we need an IDE that supports multiple languages.</w:t>
      </w:r>
    </w:p>
    <w:p w14:paraId="4EB3BCD9" w14:textId="77777777" w:rsidR="008B596A" w:rsidRPr="008B596A" w:rsidRDefault="008B596A" w:rsidP="008B596A">
      <w:pPr>
        <w:pStyle w:val="ListParagraph"/>
        <w:rPr>
          <w:b/>
          <w:bCs/>
          <w:color w:val="574C4F"/>
        </w:rPr>
      </w:pPr>
    </w:p>
    <w:p w14:paraId="1052AC96" w14:textId="4309E310" w:rsidR="008B596A" w:rsidRPr="008B596A" w:rsidRDefault="008B596A" w:rsidP="008B596A">
      <w:pPr>
        <w:spacing w:before="100" w:beforeAutospacing="1" w:after="100" w:afterAutospacing="1" w:line="360" w:lineRule="auto"/>
        <w:jc w:val="both"/>
        <w:rPr>
          <w:rFonts w:ascii="Times New Roman" w:hAnsi="Times New Roman" w:cs="Times New Roman"/>
          <w:b/>
          <w:bCs/>
          <w:color w:val="574C4F"/>
          <w:sz w:val="24"/>
          <w:szCs w:val="24"/>
        </w:rPr>
      </w:pPr>
      <w:r w:rsidRPr="008B596A">
        <w:rPr>
          <w:rFonts w:ascii="Times New Roman" w:hAnsi="Times New Roman" w:cs="Times New Roman"/>
          <w:b/>
          <w:bCs/>
          <w:color w:val="574C4F"/>
          <w:sz w:val="24"/>
          <w:szCs w:val="24"/>
        </w:rPr>
        <w:t>ADVANTAGES OF PHP:</w:t>
      </w:r>
    </w:p>
    <w:p w14:paraId="7C93378F" w14:textId="3F59B4D8" w:rsidR="008B596A" w:rsidRPr="008B596A" w:rsidRDefault="008B596A" w:rsidP="008B596A">
      <w:pPr>
        <w:pStyle w:val="NormalWeb"/>
        <w:shd w:val="clear" w:color="auto" w:fill="FFFFFF"/>
        <w:spacing w:before="0" w:after="120" w:line="360" w:lineRule="auto"/>
        <w:jc w:val="both"/>
        <w:textAlignment w:val="baseline"/>
        <w:rPr>
          <w:color w:val="616161"/>
        </w:rPr>
      </w:pPr>
      <w:r w:rsidRPr="008B596A">
        <w:rPr>
          <w:b/>
          <w:bCs/>
          <w:color w:val="616161"/>
        </w:rPr>
        <w:t>1. Extremely Flexible</w:t>
      </w:r>
    </w:p>
    <w:p w14:paraId="36C752D3" w14:textId="1B6A87C8" w:rsidR="008B596A" w:rsidRPr="008B596A" w:rsidRDefault="008B596A" w:rsidP="008B596A">
      <w:pPr>
        <w:pStyle w:val="NormalWeb"/>
        <w:shd w:val="clear" w:color="auto" w:fill="FFFFFF"/>
        <w:spacing w:before="0" w:after="0" w:line="360" w:lineRule="auto"/>
        <w:jc w:val="both"/>
        <w:textAlignment w:val="baseline"/>
        <w:rPr>
          <w:color w:val="616161"/>
        </w:rPr>
      </w:pPr>
      <w:r w:rsidRPr="008B596A">
        <w:rPr>
          <w:color w:val="616161"/>
        </w:rPr>
        <w:t>PHP is highly flexible whether it is during an ongoing project or after completing the project. Flexibility in a scripting language is very crucial, as functionality can change anytime during the course of a project. The best part about PHP is the ability to make changes even after starting the project and this saves valuable time.</w:t>
      </w:r>
    </w:p>
    <w:p w14:paraId="17C13575" w14:textId="77777777" w:rsidR="008B596A" w:rsidRPr="008B596A" w:rsidRDefault="008B596A" w:rsidP="008B596A">
      <w:pPr>
        <w:pStyle w:val="NormalWeb"/>
        <w:shd w:val="clear" w:color="auto" w:fill="FFFFFF"/>
        <w:spacing w:before="0" w:after="120" w:line="360" w:lineRule="auto"/>
        <w:jc w:val="both"/>
        <w:textAlignment w:val="baseline"/>
        <w:rPr>
          <w:color w:val="616161"/>
        </w:rPr>
      </w:pPr>
      <w:r w:rsidRPr="008B596A">
        <w:rPr>
          <w:color w:val="616161"/>
        </w:rPr>
        <w:t>A developer does not have to write fresh codes or command functions, as changes to the existing codes and functions can be done and used.</w:t>
      </w:r>
    </w:p>
    <w:p w14:paraId="6A2C83F2" w14:textId="74EEAB72" w:rsidR="008B596A" w:rsidRPr="008B596A" w:rsidRDefault="008B596A" w:rsidP="008B596A">
      <w:pPr>
        <w:pStyle w:val="NormalWeb"/>
        <w:shd w:val="clear" w:color="auto" w:fill="FFFFFF"/>
        <w:spacing w:before="0" w:after="120" w:line="360" w:lineRule="auto"/>
        <w:jc w:val="both"/>
        <w:textAlignment w:val="baseline"/>
        <w:rPr>
          <w:color w:val="616161"/>
        </w:rPr>
      </w:pPr>
      <w:r w:rsidRPr="008B596A">
        <w:rPr>
          <w:b/>
          <w:bCs/>
          <w:color w:val="616161"/>
        </w:rPr>
        <w:t>2. Easy Integration and Compatibility</w:t>
      </w:r>
    </w:p>
    <w:p w14:paraId="48CECED4" w14:textId="6D58BA8C" w:rsidR="008B596A" w:rsidRDefault="008B596A" w:rsidP="008B596A">
      <w:pPr>
        <w:pStyle w:val="NormalWeb"/>
        <w:shd w:val="clear" w:color="auto" w:fill="FFFFFF"/>
        <w:spacing w:before="0" w:after="120" w:line="360" w:lineRule="auto"/>
        <w:jc w:val="both"/>
        <w:textAlignment w:val="baseline"/>
        <w:rPr>
          <w:color w:val="616161"/>
        </w:rPr>
      </w:pPr>
      <w:r w:rsidRPr="008B596A">
        <w:rPr>
          <w:color w:val="616161"/>
        </w:rPr>
        <w:t>PHP is compatible with a large majority of operating systems. It can easily run on different platforms, including UNIX, Solaris and Linux. As it can be integrated without effort with other technologies, such as Java, existing software does not require re-development. This saves time and money.</w:t>
      </w:r>
    </w:p>
    <w:p w14:paraId="776FFC3A" w14:textId="4D7044D9" w:rsidR="008B596A" w:rsidRPr="008B596A" w:rsidRDefault="008B596A" w:rsidP="008B596A">
      <w:pPr>
        <w:shd w:val="clear" w:color="auto" w:fill="FFFFFF"/>
        <w:spacing w:after="120" w:line="360" w:lineRule="auto"/>
        <w:jc w:val="both"/>
        <w:textAlignment w:val="baseline"/>
        <w:rPr>
          <w:rFonts w:ascii="Times New Roman" w:eastAsia="Times New Roman" w:hAnsi="Times New Roman" w:cs="Times New Roman"/>
          <w:color w:val="616161"/>
          <w:sz w:val="24"/>
          <w:szCs w:val="24"/>
        </w:rPr>
      </w:pPr>
      <w:r>
        <w:rPr>
          <w:rFonts w:ascii="Times New Roman" w:eastAsia="Times New Roman" w:hAnsi="Times New Roman" w:cs="Times New Roman"/>
          <w:b/>
          <w:bCs/>
          <w:color w:val="616161"/>
          <w:sz w:val="24"/>
          <w:szCs w:val="24"/>
        </w:rPr>
        <w:t>3</w:t>
      </w:r>
      <w:r w:rsidRPr="008B596A">
        <w:rPr>
          <w:rFonts w:ascii="Times New Roman" w:eastAsia="Times New Roman" w:hAnsi="Times New Roman" w:cs="Times New Roman"/>
          <w:b/>
          <w:bCs/>
          <w:color w:val="616161"/>
          <w:sz w:val="24"/>
          <w:szCs w:val="24"/>
        </w:rPr>
        <w:t>. Efficient Performance</w:t>
      </w:r>
    </w:p>
    <w:p w14:paraId="1E2C2ED0" w14:textId="77777777" w:rsidR="008B596A" w:rsidRPr="008B596A" w:rsidRDefault="008B596A" w:rsidP="008B596A">
      <w:pPr>
        <w:shd w:val="clear" w:color="auto" w:fill="FFFFFF"/>
        <w:spacing w:after="120" w:line="360" w:lineRule="auto"/>
        <w:jc w:val="both"/>
        <w:textAlignment w:val="baseline"/>
        <w:rPr>
          <w:rFonts w:ascii="Times New Roman" w:eastAsia="Times New Roman" w:hAnsi="Times New Roman" w:cs="Times New Roman"/>
          <w:color w:val="616161"/>
          <w:sz w:val="24"/>
          <w:szCs w:val="24"/>
        </w:rPr>
      </w:pPr>
      <w:r w:rsidRPr="008B596A">
        <w:rPr>
          <w:rFonts w:ascii="Times New Roman" w:eastAsia="Times New Roman" w:hAnsi="Times New Roman" w:cs="Times New Roman"/>
          <w:color w:val="616161"/>
          <w:sz w:val="24"/>
          <w:szCs w:val="24"/>
        </w:rPr>
        <w:t>Depending on how the web developer codes, PHP has the potential to turn in an efficient language. It is scalable when used for writing codes and can also be used for creating a large number of applications. It is the programming language of choice when a website has several webpages.</w:t>
      </w:r>
    </w:p>
    <w:p w14:paraId="7FF96F9C" w14:textId="77777777" w:rsidR="008B596A" w:rsidRPr="008B596A" w:rsidRDefault="008B596A" w:rsidP="008B596A">
      <w:pPr>
        <w:pStyle w:val="NormalWeb"/>
        <w:shd w:val="clear" w:color="auto" w:fill="FFFFFF"/>
        <w:spacing w:before="0" w:after="120" w:line="360" w:lineRule="auto"/>
        <w:jc w:val="both"/>
        <w:textAlignment w:val="baseline"/>
        <w:rPr>
          <w:color w:val="616161"/>
        </w:rPr>
      </w:pPr>
    </w:p>
    <w:p w14:paraId="4E24BE8B" w14:textId="77777777" w:rsidR="001F0800" w:rsidRDefault="001F0800" w:rsidP="00D562BE">
      <w:pPr>
        <w:pStyle w:val="ListParagraph"/>
        <w:autoSpaceDE w:val="0"/>
        <w:autoSpaceDN w:val="0"/>
        <w:adjustRightInd w:val="0"/>
        <w:spacing w:after="120" w:line="360" w:lineRule="auto"/>
        <w:ind w:left="0"/>
        <w:rPr>
          <w:b/>
          <w:bCs/>
        </w:rPr>
      </w:pPr>
    </w:p>
    <w:p w14:paraId="32D05E59" w14:textId="77777777" w:rsidR="001F0800" w:rsidRDefault="001F0800" w:rsidP="00D562BE">
      <w:pPr>
        <w:pStyle w:val="ListParagraph"/>
        <w:autoSpaceDE w:val="0"/>
        <w:autoSpaceDN w:val="0"/>
        <w:adjustRightInd w:val="0"/>
        <w:spacing w:after="120" w:line="360" w:lineRule="auto"/>
        <w:ind w:left="0"/>
        <w:rPr>
          <w:b/>
          <w:bCs/>
        </w:rPr>
      </w:pPr>
    </w:p>
    <w:p w14:paraId="6079A439" w14:textId="72AEB12F" w:rsidR="00A44F4D" w:rsidRPr="00D562BE" w:rsidRDefault="007C7613" w:rsidP="00D562BE">
      <w:pPr>
        <w:pStyle w:val="ListParagraph"/>
        <w:autoSpaceDE w:val="0"/>
        <w:autoSpaceDN w:val="0"/>
        <w:adjustRightInd w:val="0"/>
        <w:spacing w:after="120" w:line="360" w:lineRule="auto"/>
        <w:ind w:left="0"/>
        <w:rPr>
          <w:b/>
          <w:bCs/>
        </w:rPr>
      </w:pPr>
      <w:r w:rsidRPr="00D562BE">
        <w:rPr>
          <w:b/>
          <w:bCs/>
        </w:rPr>
        <w:lastRenderedPageBreak/>
        <w:t xml:space="preserve">4.3   SYSTEM ARCHITECTURE  </w:t>
      </w:r>
    </w:p>
    <w:p w14:paraId="359E000A" w14:textId="6EE8A468" w:rsidR="00A44F4D" w:rsidRPr="00D562BE" w:rsidRDefault="0035604E" w:rsidP="00D562BE">
      <w:pPr>
        <w:pStyle w:val="ListParagraph"/>
        <w:autoSpaceDE w:val="0"/>
        <w:autoSpaceDN w:val="0"/>
        <w:adjustRightInd w:val="0"/>
        <w:spacing w:after="120" w:line="360" w:lineRule="auto"/>
        <w:ind w:left="90"/>
        <w:rPr>
          <w:b/>
          <w:bCs/>
        </w:rPr>
      </w:pPr>
      <w:r w:rsidRPr="00D562BE">
        <w:rPr>
          <w:b/>
          <w:bCs/>
        </w:rPr>
        <w:t xml:space="preserve">            </w:t>
      </w:r>
      <w:r w:rsidRPr="00D562BE">
        <w:rPr>
          <w:b/>
          <w:bCs/>
          <w:noProof/>
          <w:lang w:val="en-US"/>
        </w:rPr>
        <w:drawing>
          <wp:inline distT="0" distB="0" distL="0" distR="0" wp14:anchorId="0DC21294" wp14:editId="78F2830A">
            <wp:extent cx="4848860" cy="3417757"/>
            <wp:effectExtent l="0" t="0" r="8890" b="0"/>
            <wp:docPr id="5" name="Content Placeholder 4">
              <a:extLst xmlns:a="http://schemas.openxmlformats.org/drawingml/2006/main">
                <a:ext uri="{FF2B5EF4-FFF2-40B4-BE49-F238E27FC236}">
                  <a16:creationId xmlns:a16="http://schemas.microsoft.com/office/drawing/2014/main" id="{6EB63D4A-AA9F-467C-B82E-5650E1A678A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EB63D4A-AA9F-467C-B82E-5650E1A678A1}"/>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01076" cy="3454562"/>
                    </a:xfrm>
                    <a:prstGeom prst="rect">
                      <a:avLst/>
                    </a:prstGeom>
                  </pic:spPr>
                </pic:pic>
              </a:graphicData>
            </a:graphic>
          </wp:inline>
        </w:drawing>
      </w:r>
    </w:p>
    <w:p w14:paraId="01A3CA9E" w14:textId="109C2538" w:rsidR="00410357" w:rsidRPr="00D562BE" w:rsidRDefault="0035604E" w:rsidP="00D562BE">
      <w:pPr>
        <w:widowControl w:val="0"/>
        <w:autoSpaceDE w:val="0"/>
        <w:autoSpaceDN w:val="0"/>
        <w:adjustRightInd w:val="0"/>
        <w:spacing w:after="120" w:line="360" w:lineRule="auto"/>
        <w:rPr>
          <w:rFonts w:ascii="Times New Roman" w:hAnsi="Times New Roman" w:cs="Times New Roman"/>
          <w:b/>
          <w:bCs/>
          <w:sz w:val="24"/>
          <w:szCs w:val="24"/>
        </w:rPr>
      </w:pPr>
      <w:r w:rsidRPr="00D562BE">
        <w:rPr>
          <w:rFonts w:ascii="Times New Roman" w:hAnsi="Times New Roman" w:cs="Times New Roman"/>
          <w:b/>
          <w:bCs/>
          <w:noProof/>
          <w:sz w:val="24"/>
          <w:szCs w:val="24"/>
        </w:rPr>
        <w:drawing>
          <wp:anchor distT="0" distB="0" distL="114300" distR="114300" simplePos="0" relativeHeight="251670528" behindDoc="0" locked="0" layoutInCell="1" allowOverlap="1" wp14:anchorId="5CA16266" wp14:editId="3AB89CC6">
            <wp:simplePos x="0" y="0"/>
            <wp:positionH relativeFrom="margin">
              <wp:posOffset>318989</wp:posOffset>
            </wp:positionH>
            <wp:positionV relativeFrom="paragraph">
              <wp:posOffset>134235</wp:posOffset>
            </wp:positionV>
            <wp:extent cx="4833620" cy="3522345"/>
            <wp:effectExtent l="0" t="0" r="5080" b="1905"/>
            <wp:wrapSquare wrapText="bothSides"/>
            <wp:docPr id="20" name="Picture 6">
              <a:extLst xmlns:a="http://schemas.openxmlformats.org/drawingml/2006/main">
                <a:ext uri="{FF2B5EF4-FFF2-40B4-BE49-F238E27FC236}">
                  <a16:creationId xmlns:a16="http://schemas.microsoft.com/office/drawing/2014/main" id="{B8E49678-6A22-475B-963C-92509FFF9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8E49678-6A22-475B-963C-92509FFF968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33620" cy="3522345"/>
                    </a:xfrm>
                    <a:prstGeom prst="rect">
                      <a:avLst/>
                    </a:prstGeom>
                  </pic:spPr>
                </pic:pic>
              </a:graphicData>
            </a:graphic>
            <wp14:sizeRelH relativeFrom="margin">
              <wp14:pctWidth>0</wp14:pctWidth>
            </wp14:sizeRelH>
          </wp:anchor>
        </w:drawing>
      </w:r>
    </w:p>
    <w:p w14:paraId="514C976E" w14:textId="77777777" w:rsidR="0035604E" w:rsidRPr="00D562BE" w:rsidRDefault="0035604E" w:rsidP="00D562BE">
      <w:pPr>
        <w:widowControl w:val="0"/>
        <w:autoSpaceDE w:val="0"/>
        <w:autoSpaceDN w:val="0"/>
        <w:adjustRightInd w:val="0"/>
        <w:spacing w:after="120" w:line="360" w:lineRule="auto"/>
        <w:rPr>
          <w:rFonts w:ascii="Times New Roman" w:hAnsi="Times New Roman" w:cs="Times New Roman"/>
          <w:b/>
          <w:bCs/>
          <w:sz w:val="24"/>
          <w:szCs w:val="24"/>
        </w:rPr>
      </w:pPr>
    </w:p>
    <w:p w14:paraId="03A0ADE6" w14:textId="77777777" w:rsidR="00A44F4D" w:rsidRPr="00D562BE" w:rsidRDefault="00A44F4D"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463C0142" w14:textId="77777777" w:rsidR="00A44F4D" w:rsidRPr="00D562BE" w:rsidRDefault="00A44F4D"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070928DD" w14:textId="77777777" w:rsidR="00A44F4D" w:rsidRPr="00D562BE" w:rsidRDefault="00A44F4D"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05715F62" w14:textId="77777777" w:rsidR="00A44F4D" w:rsidRPr="00D562BE" w:rsidRDefault="00A44F4D"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6964F5CF" w14:textId="77777777" w:rsidR="00A44F4D" w:rsidRPr="00D562BE" w:rsidRDefault="00A44F4D"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613703C7" w14:textId="77777777" w:rsidR="00A44F4D" w:rsidRPr="00D562BE" w:rsidRDefault="00A44F4D"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1698D39E" w14:textId="77777777" w:rsidR="00A44F4D" w:rsidRPr="00D562BE" w:rsidRDefault="00A44F4D"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7FFB2491" w14:textId="77777777" w:rsidR="00A44F4D" w:rsidRPr="00D562BE" w:rsidRDefault="00A44F4D"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5A3FAC6F" w14:textId="77777777" w:rsidR="0035604E" w:rsidRPr="00D562BE" w:rsidRDefault="0035604E"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0AA0A41B" w14:textId="77777777" w:rsidR="0035604E" w:rsidRPr="00D562BE" w:rsidRDefault="0035604E"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58820C5D" w14:textId="77777777" w:rsidR="00D562BE" w:rsidRDefault="00D562BE"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65FD36A5" w14:textId="77777777" w:rsidR="00D562BE" w:rsidRDefault="00D562BE"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5C08638A" w14:textId="77777777" w:rsidR="00D562BE" w:rsidRDefault="00D562BE" w:rsidP="00D562BE">
      <w:pPr>
        <w:widowControl w:val="0"/>
        <w:autoSpaceDE w:val="0"/>
        <w:autoSpaceDN w:val="0"/>
        <w:adjustRightInd w:val="0"/>
        <w:spacing w:after="120" w:line="360" w:lineRule="auto"/>
        <w:jc w:val="center"/>
        <w:rPr>
          <w:rFonts w:ascii="Times New Roman" w:hAnsi="Times New Roman" w:cs="Times New Roman"/>
          <w:b/>
          <w:bCs/>
          <w:sz w:val="24"/>
          <w:szCs w:val="24"/>
        </w:rPr>
      </w:pPr>
    </w:p>
    <w:p w14:paraId="60B6DC83" w14:textId="3E263D3F" w:rsidR="004226D6" w:rsidRPr="00D562BE" w:rsidRDefault="004226D6" w:rsidP="00D562BE">
      <w:pPr>
        <w:widowControl w:val="0"/>
        <w:autoSpaceDE w:val="0"/>
        <w:autoSpaceDN w:val="0"/>
        <w:adjustRightInd w:val="0"/>
        <w:spacing w:after="120" w:line="360" w:lineRule="auto"/>
        <w:jc w:val="center"/>
        <w:rPr>
          <w:rFonts w:ascii="Times New Roman" w:eastAsia="Calibri" w:hAnsi="Times New Roman" w:cs="Times New Roman"/>
          <w:b/>
          <w:bCs/>
          <w:sz w:val="24"/>
          <w:szCs w:val="24"/>
          <w:lang w:val="en-GB" w:eastAsia="zh-CN"/>
        </w:rPr>
      </w:pPr>
      <w:r w:rsidRPr="00D562BE">
        <w:rPr>
          <w:rFonts w:ascii="Times New Roman" w:hAnsi="Times New Roman" w:cs="Times New Roman"/>
          <w:b/>
          <w:bCs/>
          <w:sz w:val="24"/>
          <w:szCs w:val="24"/>
        </w:rPr>
        <w:lastRenderedPageBreak/>
        <w:t>CHAPTER 5</w:t>
      </w:r>
    </w:p>
    <w:p w14:paraId="623687F2" w14:textId="77777777" w:rsidR="004226D6" w:rsidRPr="00D562BE" w:rsidRDefault="004226D6" w:rsidP="00D562BE">
      <w:pPr>
        <w:widowControl w:val="0"/>
        <w:autoSpaceDE w:val="0"/>
        <w:autoSpaceDN w:val="0"/>
        <w:adjustRightInd w:val="0"/>
        <w:spacing w:after="120" w:line="360" w:lineRule="auto"/>
        <w:jc w:val="center"/>
        <w:rPr>
          <w:rFonts w:ascii="Times New Roman" w:hAnsi="Times New Roman" w:cs="Times New Roman"/>
          <w:sz w:val="24"/>
          <w:szCs w:val="24"/>
        </w:rPr>
      </w:pPr>
      <w:r w:rsidRPr="00D562BE">
        <w:rPr>
          <w:rFonts w:ascii="Times New Roman" w:hAnsi="Times New Roman" w:cs="Times New Roman"/>
          <w:b/>
          <w:bCs/>
          <w:sz w:val="24"/>
          <w:szCs w:val="24"/>
        </w:rPr>
        <w:t>IMPLEMENTATION</w:t>
      </w:r>
    </w:p>
    <w:p w14:paraId="610A4081" w14:textId="77777777" w:rsidR="004226D6" w:rsidRPr="00D562BE" w:rsidRDefault="004226D6" w:rsidP="00D562BE">
      <w:pPr>
        <w:autoSpaceDE w:val="0"/>
        <w:autoSpaceDN w:val="0"/>
        <w:adjustRightInd w:val="0"/>
        <w:spacing w:after="120" w:line="360" w:lineRule="auto"/>
        <w:jc w:val="both"/>
        <w:rPr>
          <w:rFonts w:ascii="Times New Roman" w:eastAsia="Times New Roman" w:hAnsi="Times New Roman" w:cs="Times New Roman"/>
          <w:b/>
          <w:sz w:val="24"/>
          <w:szCs w:val="24"/>
        </w:rPr>
      </w:pPr>
      <w:r w:rsidRPr="00D562BE">
        <w:rPr>
          <w:rFonts w:ascii="Times New Roman" w:eastAsia="Times New Roman" w:hAnsi="Times New Roman" w:cs="Times New Roman"/>
          <w:b/>
          <w:sz w:val="24"/>
          <w:szCs w:val="24"/>
        </w:rPr>
        <w:t>5.1 FRONT END</w:t>
      </w:r>
    </w:p>
    <w:p w14:paraId="411528C0" w14:textId="32ABCCF0" w:rsidR="004226D6" w:rsidRPr="00D562BE" w:rsidRDefault="000F3756" w:rsidP="00D562BE">
      <w:pPr>
        <w:widowControl w:val="0"/>
        <w:numPr>
          <w:ilvl w:val="1"/>
          <w:numId w:val="6"/>
        </w:numPr>
        <w:overflowPunct w:val="0"/>
        <w:autoSpaceDE w:val="0"/>
        <w:autoSpaceDN w:val="0"/>
        <w:adjustRightInd w:val="0"/>
        <w:spacing w:after="120" w:line="360" w:lineRule="auto"/>
        <w:ind w:left="1170" w:hanging="450"/>
        <w:jc w:val="both"/>
        <w:rPr>
          <w:rFonts w:ascii="Times New Roman" w:eastAsia="Calibri" w:hAnsi="Times New Roman" w:cs="Times New Roman"/>
          <w:sz w:val="24"/>
          <w:szCs w:val="24"/>
          <w:lang w:val="en-GB" w:eastAsia="zh-CN"/>
        </w:rPr>
      </w:pPr>
      <w:r w:rsidRPr="00D562BE">
        <w:rPr>
          <w:rFonts w:ascii="Times New Roman" w:hAnsi="Times New Roman" w:cs="Times New Roman"/>
          <w:sz w:val="24"/>
          <w:szCs w:val="24"/>
        </w:rPr>
        <w:t>HTML, CSS, BOOTSTRAP, JAVASCRIPT</w:t>
      </w:r>
      <w:r w:rsidR="00C91869" w:rsidRPr="00D562BE">
        <w:rPr>
          <w:rFonts w:ascii="Times New Roman" w:hAnsi="Times New Roman" w:cs="Times New Roman"/>
          <w:sz w:val="24"/>
          <w:szCs w:val="24"/>
        </w:rPr>
        <w:t>.</w:t>
      </w:r>
    </w:p>
    <w:p w14:paraId="63C91FA5" w14:textId="77777777" w:rsidR="004226D6" w:rsidRPr="00D562BE" w:rsidRDefault="004226D6" w:rsidP="00D562BE">
      <w:pPr>
        <w:widowControl w:val="0"/>
        <w:autoSpaceDE w:val="0"/>
        <w:autoSpaceDN w:val="0"/>
        <w:adjustRightInd w:val="0"/>
        <w:spacing w:after="120" w:line="360" w:lineRule="auto"/>
        <w:jc w:val="both"/>
        <w:rPr>
          <w:rFonts w:ascii="Times New Roman" w:hAnsi="Times New Roman" w:cs="Times New Roman"/>
          <w:b/>
          <w:bCs/>
          <w:sz w:val="24"/>
          <w:szCs w:val="24"/>
        </w:rPr>
      </w:pPr>
      <w:r w:rsidRPr="00D562BE">
        <w:rPr>
          <w:rFonts w:ascii="Times New Roman" w:hAnsi="Times New Roman" w:cs="Times New Roman"/>
          <w:b/>
          <w:bCs/>
          <w:sz w:val="24"/>
          <w:szCs w:val="24"/>
        </w:rPr>
        <w:t>5.1.1 FEATURES</w:t>
      </w:r>
    </w:p>
    <w:p w14:paraId="0CFC5B34" w14:textId="2AA03889" w:rsidR="006A4344" w:rsidRPr="00D562BE" w:rsidRDefault="00E01B5C" w:rsidP="00DD13D2">
      <w:pPr>
        <w:spacing w:after="100" w:afterAutospacing="1" w:line="360" w:lineRule="auto"/>
        <w:jc w:val="both"/>
        <w:rPr>
          <w:rFonts w:ascii="Times New Roman" w:hAnsi="Times New Roman" w:cs="Times New Roman"/>
          <w:sz w:val="24"/>
          <w:szCs w:val="24"/>
          <w:shd w:val="clear" w:color="auto" w:fill="FFFFFF"/>
        </w:rPr>
      </w:pPr>
      <w:r w:rsidRPr="00D562BE">
        <w:rPr>
          <w:rFonts w:ascii="Times New Roman" w:eastAsia="Times New Roman" w:hAnsi="Times New Roman" w:cs="Times New Roman"/>
          <w:b/>
          <w:bCs/>
          <w:sz w:val="24"/>
          <w:szCs w:val="24"/>
        </w:rPr>
        <w:t xml:space="preserve">    </w:t>
      </w:r>
      <w:r w:rsidR="002B4811" w:rsidRPr="00D562BE">
        <w:rPr>
          <w:rFonts w:ascii="Times New Roman" w:eastAsia="Times New Roman" w:hAnsi="Times New Roman" w:cs="Times New Roman"/>
          <w:b/>
          <w:bCs/>
          <w:sz w:val="24"/>
          <w:szCs w:val="24"/>
        </w:rPr>
        <w:t>HTML</w:t>
      </w:r>
      <w:r w:rsidR="002B4811" w:rsidRPr="00D562BE">
        <w:rPr>
          <w:rFonts w:ascii="Times New Roman" w:eastAsia="Times New Roman" w:hAnsi="Times New Roman" w:cs="Times New Roman"/>
          <w:sz w:val="24"/>
          <w:szCs w:val="24"/>
        </w:rPr>
        <w:t> stands for </w:t>
      </w:r>
      <w:r w:rsidR="002B4811" w:rsidRPr="00D562BE">
        <w:rPr>
          <w:rFonts w:ascii="Times New Roman" w:eastAsia="Times New Roman" w:hAnsi="Times New Roman" w:cs="Times New Roman"/>
          <w:b/>
          <w:bCs/>
          <w:sz w:val="24"/>
          <w:szCs w:val="24"/>
        </w:rPr>
        <w:t>Hypertext Markup Language</w:t>
      </w:r>
      <w:r w:rsidR="002B4811" w:rsidRPr="00D562BE">
        <w:rPr>
          <w:rFonts w:ascii="Times New Roman" w:eastAsia="Times New Roman" w:hAnsi="Times New Roman" w:cs="Times New Roman"/>
          <w:sz w:val="24"/>
          <w:szCs w:val="24"/>
        </w:rPr>
        <w:t xml:space="preserve">. It allows the user to create </w:t>
      </w:r>
      <w:r w:rsidRPr="00D562BE">
        <w:rPr>
          <w:rFonts w:ascii="Times New Roman" w:eastAsia="Times New Roman" w:hAnsi="Times New Roman" w:cs="Times New Roman"/>
          <w:sz w:val="24"/>
          <w:szCs w:val="24"/>
        </w:rPr>
        <w:t xml:space="preserve">   </w:t>
      </w:r>
      <w:r w:rsidR="002B4811" w:rsidRPr="00D562BE">
        <w:rPr>
          <w:rFonts w:ascii="Times New Roman" w:eastAsia="Times New Roman" w:hAnsi="Times New Roman" w:cs="Times New Roman"/>
          <w:sz w:val="24"/>
          <w:szCs w:val="24"/>
        </w:rPr>
        <w:t>and structure sections, paragraphs, headings, links, and blockquotes for web pages and applications.HTML is not a programming language, meaning it doesn’t have the ability to create dynamic functionality. Instead, it makes it possible to organize and format documents, similarly to Microsoft Word.</w:t>
      </w:r>
      <w:r w:rsidR="006A4344" w:rsidRPr="00D562BE">
        <w:rPr>
          <w:rFonts w:ascii="Times New Roman" w:eastAsia="Times New Roman" w:hAnsi="Times New Roman" w:cs="Times New Roman"/>
          <w:sz w:val="24"/>
          <w:szCs w:val="24"/>
        </w:rPr>
        <w:t xml:space="preserve"> </w:t>
      </w:r>
      <w:r w:rsidR="002B4811" w:rsidRPr="00D562BE">
        <w:rPr>
          <w:rFonts w:ascii="Times New Roman" w:eastAsia="Times New Roman" w:hAnsi="Times New Roman" w:cs="Times New Roman"/>
          <w:sz w:val="24"/>
          <w:szCs w:val="24"/>
        </w:rPr>
        <w:t>When working with HTML, we use simple code structures (tags and attributes) to mark up a website page.</w:t>
      </w:r>
      <w:r w:rsidR="006A4344" w:rsidRPr="00D562BE">
        <w:rPr>
          <w:rFonts w:ascii="Times New Roman" w:hAnsi="Times New Roman" w:cs="Times New Roman"/>
          <w:sz w:val="24"/>
          <w:szCs w:val="24"/>
          <w:shd w:val="clear" w:color="auto" w:fill="FFFFFF"/>
        </w:rPr>
        <w:t xml:space="preserve"> HTML documents are files that end with a .</w:t>
      </w:r>
      <w:r w:rsidR="006A4344" w:rsidRPr="00D562BE">
        <w:rPr>
          <w:rStyle w:val="Strong"/>
          <w:rFonts w:ascii="Times New Roman" w:hAnsi="Times New Roman" w:cs="Times New Roman"/>
          <w:i/>
          <w:iCs/>
          <w:sz w:val="24"/>
          <w:szCs w:val="24"/>
          <w:shd w:val="clear" w:color="auto" w:fill="FFFFFF"/>
        </w:rPr>
        <w:t>html</w:t>
      </w:r>
      <w:r w:rsidR="006A4344" w:rsidRPr="00D562BE">
        <w:rPr>
          <w:rFonts w:ascii="Times New Roman" w:hAnsi="Times New Roman" w:cs="Times New Roman"/>
          <w:sz w:val="24"/>
          <w:szCs w:val="24"/>
          <w:shd w:val="clear" w:color="auto" w:fill="FFFFFF"/>
        </w:rPr>
        <w:t> or </w:t>
      </w:r>
      <w:r w:rsidR="006A4344" w:rsidRPr="00D562BE">
        <w:rPr>
          <w:rStyle w:val="Emphasis"/>
          <w:rFonts w:ascii="Times New Roman" w:hAnsi="Times New Roman" w:cs="Times New Roman"/>
          <w:b/>
          <w:bCs/>
          <w:sz w:val="24"/>
          <w:szCs w:val="24"/>
          <w:shd w:val="clear" w:color="auto" w:fill="FFFFFF"/>
        </w:rPr>
        <w:t>.htm </w:t>
      </w:r>
      <w:r w:rsidR="006A4344" w:rsidRPr="00D562BE">
        <w:rPr>
          <w:rFonts w:ascii="Times New Roman" w:hAnsi="Times New Roman" w:cs="Times New Roman"/>
          <w:sz w:val="24"/>
          <w:szCs w:val="24"/>
          <w:shd w:val="clear" w:color="auto" w:fill="FFFFFF"/>
        </w:rPr>
        <w:t>extension. You can view then using any web browser (such as Google Chrome, Safari, or Mozilla Firefox). The browser reads the HTML file and renders its content so that internet users can view it.</w:t>
      </w:r>
    </w:p>
    <w:p w14:paraId="6E48DBB9" w14:textId="77777777" w:rsidR="006A4344" w:rsidRPr="00D562BE" w:rsidRDefault="006A4344" w:rsidP="00D562BE">
      <w:pPr>
        <w:spacing w:after="100" w:afterAutospacing="1" w:line="360" w:lineRule="auto"/>
        <w:rPr>
          <w:rFonts w:ascii="Times New Roman" w:eastAsia="Times New Roman" w:hAnsi="Times New Roman" w:cs="Times New Roman"/>
          <w:sz w:val="24"/>
          <w:szCs w:val="24"/>
        </w:rPr>
      </w:pPr>
    </w:p>
    <w:p w14:paraId="6A88A22B" w14:textId="7D6D88ED" w:rsidR="006A4344" w:rsidRPr="00D562BE" w:rsidRDefault="006A4344" w:rsidP="00D562BE">
      <w:pPr>
        <w:pStyle w:val="NormalWeb"/>
        <w:spacing w:before="120" w:after="144" w:line="360" w:lineRule="auto"/>
        <w:ind w:left="48" w:right="48"/>
        <w:jc w:val="both"/>
        <w:rPr>
          <w:color w:val="000000"/>
        </w:rPr>
      </w:pPr>
      <w:r w:rsidRPr="00D562BE">
        <w:rPr>
          <w:b/>
          <w:bCs/>
          <w:color w:val="000000"/>
        </w:rPr>
        <w:t>Cascading Style Sheets</w:t>
      </w:r>
      <w:r w:rsidRPr="00D562BE">
        <w:rPr>
          <w:color w:val="000000"/>
        </w:rPr>
        <w:t>, fondly referred to as CSS, is a simple design language intended to simplify the process of making web pages presentable.CSS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other effects.CSS is easy to learn and understand but it provides powerful control over the presentation of an HTML document. Most commonly, CSS is combined with the markup languages HTML or XHTML.</w:t>
      </w:r>
    </w:p>
    <w:p w14:paraId="6E2AE1CF" w14:textId="77777777" w:rsidR="006A4344" w:rsidRPr="00D562BE" w:rsidRDefault="006A4344" w:rsidP="00D562BE">
      <w:pPr>
        <w:pStyle w:val="NormalWeb"/>
        <w:spacing w:before="120" w:after="144" w:line="360" w:lineRule="auto"/>
        <w:ind w:left="48" w:right="48"/>
        <w:jc w:val="both"/>
        <w:rPr>
          <w:color w:val="000000"/>
        </w:rPr>
      </w:pPr>
    </w:p>
    <w:p w14:paraId="16C2314D" w14:textId="0B672954" w:rsidR="006A4344" w:rsidRPr="00D562BE" w:rsidRDefault="006A4344" w:rsidP="004D335C">
      <w:pPr>
        <w:pStyle w:val="Heading2"/>
        <w:spacing w:line="360" w:lineRule="auto"/>
        <w:ind w:left="0" w:firstLine="0"/>
        <w:jc w:val="left"/>
        <w:rPr>
          <w:sz w:val="24"/>
          <w:szCs w:val="24"/>
        </w:rPr>
      </w:pPr>
      <w:r w:rsidRPr="00D562BE">
        <w:rPr>
          <w:b/>
          <w:bCs/>
          <w:sz w:val="24"/>
          <w:szCs w:val="24"/>
        </w:rPr>
        <w:t>Advantages of CSS</w:t>
      </w:r>
    </w:p>
    <w:p w14:paraId="32EA1D1B" w14:textId="77777777" w:rsidR="006A4344" w:rsidRPr="00D562BE" w:rsidRDefault="006A4344" w:rsidP="004D335C">
      <w:pPr>
        <w:pStyle w:val="NormalWeb"/>
        <w:numPr>
          <w:ilvl w:val="0"/>
          <w:numId w:val="21"/>
        </w:numPr>
        <w:suppressAutoHyphens w:val="0"/>
        <w:spacing w:before="120" w:after="144" w:line="360" w:lineRule="auto"/>
        <w:ind w:left="768" w:right="48"/>
        <w:jc w:val="both"/>
        <w:rPr>
          <w:color w:val="000000"/>
        </w:rPr>
      </w:pPr>
      <w:r w:rsidRPr="00D562BE">
        <w:rPr>
          <w:b/>
          <w:bCs/>
          <w:color w:val="000000"/>
        </w:rPr>
        <w:t>CSS saves time</w:t>
      </w:r>
      <w:r w:rsidRPr="00D562BE">
        <w:rPr>
          <w:color w:val="000000"/>
        </w:rPr>
        <w:t> − You can write CSS once and then reuse same sheet in multiple HTML pages. You can define a style for each HTML element and apply it to as many Web pages as you want.</w:t>
      </w:r>
    </w:p>
    <w:p w14:paraId="5A6B6F3F" w14:textId="77777777" w:rsidR="006A4344" w:rsidRPr="00D562BE" w:rsidRDefault="006A4344" w:rsidP="004D335C">
      <w:pPr>
        <w:pStyle w:val="NormalWeb"/>
        <w:numPr>
          <w:ilvl w:val="0"/>
          <w:numId w:val="21"/>
        </w:numPr>
        <w:suppressAutoHyphens w:val="0"/>
        <w:spacing w:before="120" w:after="144" w:line="360" w:lineRule="auto"/>
        <w:ind w:left="768" w:right="48"/>
        <w:jc w:val="both"/>
        <w:rPr>
          <w:color w:val="000000"/>
        </w:rPr>
      </w:pPr>
      <w:r w:rsidRPr="00D562BE">
        <w:rPr>
          <w:b/>
          <w:bCs/>
          <w:color w:val="000000"/>
        </w:rPr>
        <w:lastRenderedPageBreak/>
        <w:t>Pages load faster</w:t>
      </w:r>
      <w:r w:rsidRPr="00D562BE">
        <w:rPr>
          <w:color w:val="000000"/>
        </w:rPr>
        <w:t xml:space="preserve"> − If you are using CSS, you do not need to write HTML tag attributes every time. Just write one CSS rule of a tag and apply it to all the occurrences of that tag. </w:t>
      </w:r>
      <w:proofErr w:type="gramStart"/>
      <w:r w:rsidRPr="00D562BE">
        <w:rPr>
          <w:color w:val="000000"/>
        </w:rPr>
        <w:t>So</w:t>
      </w:r>
      <w:proofErr w:type="gramEnd"/>
      <w:r w:rsidRPr="00D562BE">
        <w:rPr>
          <w:color w:val="000000"/>
        </w:rPr>
        <w:t xml:space="preserve"> less code means faster download times.</w:t>
      </w:r>
    </w:p>
    <w:p w14:paraId="6697A6F1" w14:textId="77777777" w:rsidR="006A4344" w:rsidRPr="00D562BE" w:rsidRDefault="006A4344" w:rsidP="004D335C">
      <w:pPr>
        <w:pStyle w:val="NormalWeb"/>
        <w:numPr>
          <w:ilvl w:val="0"/>
          <w:numId w:val="21"/>
        </w:numPr>
        <w:suppressAutoHyphens w:val="0"/>
        <w:spacing w:before="120" w:after="144" w:line="360" w:lineRule="auto"/>
        <w:ind w:left="768" w:right="48"/>
        <w:jc w:val="both"/>
        <w:rPr>
          <w:color w:val="000000"/>
        </w:rPr>
      </w:pPr>
      <w:r w:rsidRPr="00D562BE">
        <w:rPr>
          <w:b/>
          <w:bCs/>
          <w:color w:val="000000"/>
        </w:rPr>
        <w:t>Easy maintenance</w:t>
      </w:r>
      <w:r w:rsidRPr="00D562BE">
        <w:rPr>
          <w:color w:val="000000"/>
        </w:rPr>
        <w:t> − To make a global change, simply change the style, and all elements in all the web pages will be updated automatically.</w:t>
      </w:r>
    </w:p>
    <w:p w14:paraId="62EC4A55" w14:textId="77777777" w:rsidR="006A4344" w:rsidRPr="00D562BE" w:rsidRDefault="006A4344" w:rsidP="004D335C">
      <w:pPr>
        <w:pStyle w:val="NormalWeb"/>
        <w:numPr>
          <w:ilvl w:val="0"/>
          <w:numId w:val="21"/>
        </w:numPr>
        <w:suppressAutoHyphens w:val="0"/>
        <w:spacing w:before="120" w:after="144" w:line="360" w:lineRule="auto"/>
        <w:ind w:left="768" w:right="48"/>
        <w:jc w:val="both"/>
        <w:rPr>
          <w:color w:val="000000"/>
        </w:rPr>
      </w:pPr>
      <w:r w:rsidRPr="00D562BE">
        <w:rPr>
          <w:b/>
          <w:bCs/>
          <w:color w:val="000000"/>
        </w:rPr>
        <w:t>Superior styles to HTML</w:t>
      </w:r>
      <w:r w:rsidRPr="00D562BE">
        <w:rPr>
          <w:color w:val="000000"/>
        </w:rPr>
        <w:t xml:space="preserve"> − CSS </w:t>
      </w:r>
      <w:proofErr w:type="gramStart"/>
      <w:r w:rsidRPr="00D562BE">
        <w:rPr>
          <w:color w:val="000000"/>
        </w:rPr>
        <w:t>has</w:t>
      </w:r>
      <w:proofErr w:type="gramEnd"/>
      <w:r w:rsidRPr="00D562BE">
        <w:rPr>
          <w:color w:val="000000"/>
        </w:rPr>
        <w:t xml:space="preserve"> a much wider array of attributes than HTML, so you can give a far better look to your HTML page in comparison to HTML attributes.</w:t>
      </w:r>
    </w:p>
    <w:p w14:paraId="1DEC9678" w14:textId="77777777" w:rsidR="006A4344" w:rsidRPr="00D562BE" w:rsidRDefault="006A4344" w:rsidP="004D335C">
      <w:pPr>
        <w:pStyle w:val="NormalWeb"/>
        <w:numPr>
          <w:ilvl w:val="0"/>
          <w:numId w:val="21"/>
        </w:numPr>
        <w:suppressAutoHyphens w:val="0"/>
        <w:spacing w:before="120" w:after="144" w:line="360" w:lineRule="auto"/>
        <w:ind w:left="768" w:right="48"/>
        <w:jc w:val="both"/>
        <w:rPr>
          <w:color w:val="000000"/>
        </w:rPr>
      </w:pPr>
      <w:r w:rsidRPr="00D562BE">
        <w:rPr>
          <w:b/>
          <w:bCs/>
          <w:color w:val="000000"/>
        </w:rPr>
        <w:t>Multiple Device Compatibility</w:t>
      </w:r>
      <w:r w:rsidRPr="00D562BE">
        <w:rPr>
          <w:color w:val="000000"/>
        </w:rPr>
        <w:t> − Style sheets allow content to be optimized for more than one type of device. By using the same HTML document, different versions of a website can be presented for handheld devices such as PDAs and cell phones or for printing.</w:t>
      </w:r>
    </w:p>
    <w:p w14:paraId="1855292D" w14:textId="77777777" w:rsidR="006A4344" w:rsidRPr="00D562BE" w:rsidRDefault="006A4344" w:rsidP="004D335C">
      <w:pPr>
        <w:pStyle w:val="NormalWeb"/>
        <w:numPr>
          <w:ilvl w:val="0"/>
          <w:numId w:val="21"/>
        </w:numPr>
        <w:suppressAutoHyphens w:val="0"/>
        <w:spacing w:before="120" w:after="144" w:line="360" w:lineRule="auto"/>
        <w:ind w:left="768" w:right="48"/>
        <w:jc w:val="both"/>
        <w:rPr>
          <w:color w:val="000000"/>
        </w:rPr>
      </w:pPr>
      <w:r w:rsidRPr="00D562BE">
        <w:rPr>
          <w:b/>
          <w:bCs/>
          <w:color w:val="000000"/>
        </w:rPr>
        <w:t>Global web standards</w:t>
      </w:r>
      <w:r w:rsidRPr="00D562BE">
        <w:rPr>
          <w:color w:val="000000"/>
        </w:rPr>
        <w:t xml:space="preserve"> − Now HTML attributes are being deprecated and it is being recommended to use CSS. </w:t>
      </w:r>
      <w:proofErr w:type="gramStart"/>
      <w:r w:rsidRPr="00D562BE">
        <w:rPr>
          <w:color w:val="000000"/>
        </w:rPr>
        <w:t>So</w:t>
      </w:r>
      <w:proofErr w:type="gramEnd"/>
      <w:r w:rsidRPr="00D562BE">
        <w:rPr>
          <w:color w:val="000000"/>
        </w:rPr>
        <w:t xml:space="preserve"> its a good idea to start using CSS in all the HTML pages to make them compatible to future browsers.</w:t>
      </w:r>
    </w:p>
    <w:p w14:paraId="35CFEB3D" w14:textId="625ED539" w:rsidR="004226D6" w:rsidRPr="00D562BE" w:rsidRDefault="004226D6" w:rsidP="00D562BE">
      <w:pPr>
        <w:pStyle w:val="NormalWeb"/>
        <w:spacing w:line="360" w:lineRule="auto"/>
        <w:ind w:firstLine="720"/>
        <w:jc w:val="both"/>
        <w:rPr>
          <w:color w:val="000000" w:themeColor="text1"/>
        </w:rPr>
      </w:pPr>
    </w:p>
    <w:p w14:paraId="47E4C40E" w14:textId="00D77E8E" w:rsidR="004226D6" w:rsidRPr="00D562BE" w:rsidRDefault="004226D6" w:rsidP="00D562BE">
      <w:pPr>
        <w:autoSpaceDE w:val="0"/>
        <w:autoSpaceDN w:val="0"/>
        <w:adjustRightInd w:val="0"/>
        <w:spacing w:after="120" w:line="360" w:lineRule="auto"/>
        <w:jc w:val="both"/>
        <w:rPr>
          <w:rFonts w:ascii="Times New Roman" w:eastAsia="Times New Roman" w:hAnsi="Times New Roman" w:cs="Times New Roman"/>
          <w:b/>
          <w:sz w:val="24"/>
          <w:szCs w:val="24"/>
        </w:rPr>
      </w:pPr>
      <w:r w:rsidRPr="00D562BE">
        <w:rPr>
          <w:rFonts w:ascii="Times New Roman" w:eastAsia="Times New Roman" w:hAnsi="Times New Roman" w:cs="Times New Roman"/>
          <w:b/>
          <w:sz w:val="24"/>
          <w:szCs w:val="24"/>
        </w:rPr>
        <w:t>5.2 FRONT END CODE</w:t>
      </w:r>
    </w:p>
    <w:p w14:paraId="24E4F97D" w14:textId="27AB62F6" w:rsidR="00C91869" w:rsidRPr="00D562BE" w:rsidRDefault="00C91869" w:rsidP="00D562BE">
      <w:pPr>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t>5.</w:t>
      </w:r>
      <w:r w:rsidR="00F3067A" w:rsidRPr="00D562BE">
        <w:rPr>
          <w:rFonts w:ascii="Times New Roman" w:hAnsi="Times New Roman" w:cs="Times New Roman"/>
          <w:b/>
          <w:sz w:val="24"/>
          <w:szCs w:val="24"/>
        </w:rPr>
        <w:t>2.</w:t>
      </w:r>
      <w:r w:rsidR="007107B1">
        <w:rPr>
          <w:rFonts w:ascii="Times New Roman" w:hAnsi="Times New Roman" w:cs="Times New Roman"/>
          <w:b/>
          <w:sz w:val="24"/>
          <w:szCs w:val="24"/>
        </w:rPr>
        <w:t>1</w:t>
      </w:r>
      <w:r w:rsidRPr="00D562BE">
        <w:rPr>
          <w:rFonts w:ascii="Times New Roman" w:hAnsi="Times New Roman" w:cs="Times New Roman"/>
          <w:b/>
          <w:sz w:val="24"/>
          <w:szCs w:val="24"/>
        </w:rPr>
        <w:t xml:space="preserve"> CODE FOR REGISTRATION PAGE</w:t>
      </w:r>
    </w:p>
    <w:p w14:paraId="7F43EBC0"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w:t>
      </w:r>
    </w:p>
    <w:p w14:paraId="6BB81F8E"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include('includes/config.php');</w:t>
      </w:r>
    </w:p>
    <w:p w14:paraId="119F7FB4"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error_</w:t>
      </w:r>
      <w:proofErr w:type="gramStart"/>
      <w:r w:rsidRPr="00D562BE">
        <w:rPr>
          <w:rStyle w:val="Heading2Char"/>
          <w:rFonts w:eastAsiaTheme="minorHAnsi"/>
          <w:bCs/>
          <w:sz w:val="24"/>
          <w:szCs w:val="24"/>
          <w:lang w:val="en-US" w:eastAsia="en-US"/>
        </w:rPr>
        <w:t>reporting(</w:t>
      </w:r>
      <w:proofErr w:type="gramEnd"/>
      <w:r w:rsidRPr="00D562BE">
        <w:rPr>
          <w:rStyle w:val="Heading2Char"/>
          <w:rFonts w:eastAsiaTheme="minorHAnsi"/>
          <w:bCs/>
          <w:sz w:val="24"/>
          <w:szCs w:val="24"/>
          <w:lang w:val="en-US" w:eastAsia="en-US"/>
        </w:rPr>
        <w:t>0);</w:t>
      </w:r>
    </w:p>
    <w:p w14:paraId="2EF2CC45"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if(isset($_POST['submit']))</w:t>
      </w:r>
    </w:p>
    <w:p w14:paraId="33934F87"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355ECD6D"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$fullname=$_POST['fullname'];</w:t>
      </w:r>
    </w:p>
    <w:p w14:paraId="10FBB135"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$email=$_POST['email'];</w:t>
      </w:r>
    </w:p>
    <w:p w14:paraId="22C9F33B"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$password=md5($_POST['password']);</w:t>
      </w:r>
    </w:p>
    <w:p w14:paraId="3884E205"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$contactno=$_POST['contactno'];</w:t>
      </w:r>
    </w:p>
    <w:p w14:paraId="364432FC" w14:textId="77777777" w:rsidR="00C371D3"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$status=1;</w:t>
      </w:r>
    </w:p>
    <w:p w14:paraId="0C105050" w14:textId="65DC466D" w:rsidR="00C91869" w:rsidRPr="00D562BE" w:rsidRDefault="00C371D3"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 xml:space="preserve">          </w:t>
      </w:r>
      <w:r w:rsidR="00C91869" w:rsidRPr="00D562BE">
        <w:rPr>
          <w:rStyle w:val="Heading2Char"/>
          <w:rFonts w:eastAsiaTheme="minorHAnsi"/>
          <w:bCs/>
          <w:sz w:val="24"/>
          <w:szCs w:val="24"/>
          <w:lang w:val="en-US" w:eastAsia="en-US"/>
        </w:rPr>
        <w:t>$query=mysqli_</w:t>
      </w:r>
      <w:proofErr w:type="gramStart"/>
      <w:r w:rsidR="00C91869" w:rsidRPr="00D562BE">
        <w:rPr>
          <w:rStyle w:val="Heading2Char"/>
          <w:rFonts w:eastAsiaTheme="minorHAnsi"/>
          <w:bCs/>
          <w:sz w:val="24"/>
          <w:szCs w:val="24"/>
          <w:lang w:val="en-US" w:eastAsia="en-US"/>
        </w:rPr>
        <w:t>query(</w:t>
      </w:r>
      <w:proofErr w:type="gramEnd"/>
      <w:r w:rsidR="00C91869" w:rsidRPr="00D562BE">
        <w:rPr>
          <w:rStyle w:val="Heading2Char"/>
          <w:rFonts w:eastAsiaTheme="minorHAnsi"/>
          <w:bCs/>
          <w:sz w:val="24"/>
          <w:szCs w:val="24"/>
          <w:lang w:val="en-US" w:eastAsia="en-US"/>
        </w:rPr>
        <w:t xml:space="preserve">$con,"insert </w:t>
      </w:r>
    </w:p>
    <w:p w14:paraId="68E5B8BE"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into users(</w:t>
      </w:r>
      <w:proofErr w:type="gramStart"/>
      <w:r w:rsidRPr="00D562BE">
        <w:rPr>
          <w:rStyle w:val="Heading2Char"/>
          <w:rFonts w:eastAsiaTheme="minorHAnsi"/>
          <w:bCs/>
          <w:sz w:val="24"/>
          <w:szCs w:val="24"/>
          <w:lang w:val="en-US" w:eastAsia="en-US"/>
        </w:rPr>
        <w:t>fullName,userEmail</w:t>
      </w:r>
      <w:proofErr w:type="gramEnd"/>
      <w:r w:rsidRPr="00D562BE">
        <w:rPr>
          <w:rStyle w:val="Heading2Char"/>
          <w:rFonts w:eastAsiaTheme="minorHAnsi"/>
          <w:bCs/>
          <w:sz w:val="24"/>
          <w:szCs w:val="24"/>
          <w:lang w:val="en-US" w:eastAsia="en-US"/>
        </w:rPr>
        <w:t>,password,contactNo,status) values('$fullname','$email','$password','$contactno','$status')");</w:t>
      </w:r>
    </w:p>
    <w:p w14:paraId="4FED4D41"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 xml:space="preserve">$msg="Registration successfull. Now You can </w:t>
      </w:r>
      <w:proofErr w:type="gramStart"/>
      <w:r w:rsidRPr="00D562BE">
        <w:rPr>
          <w:rStyle w:val="Heading2Char"/>
          <w:rFonts w:eastAsiaTheme="minorHAnsi"/>
          <w:bCs/>
          <w:sz w:val="24"/>
          <w:szCs w:val="24"/>
          <w:lang w:val="en-US" w:eastAsia="en-US"/>
        </w:rPr>
        <w:t>login !</w:t>
      </w:r>
      <w:proofErr w:type="gramEnd"/>
      <w:r w:rsidRPr="00D562BE">
        <w:rPr>
          <w:rStyle w:val="Heading2Char"/>
          <w:rFonts w:eastAsiaTheme="minorHAnsi"/>
          <w:bCs/>
          <w:sz w:val="24"/>
          <w:szCs w:val="24"/>
          <w:lang w:val="en-US" w:eastAsia="en-US"/>
        </w:rPr>
        <w:t>";</w:t>
      </w:r>
    </w:p>
    <w:p w14:paraId="5DB99698"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33D33935"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?&gt;</w:t>
      </w:r>
    </w:p>
    <w:p w14:paraId="494686FC"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&lt;!DOCTYPE html&gt;</w:t>
      </w:r>
    </w:p>
    <w:p w14:paraId="31B55E7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&lt;html lang="en"&gt;</w:t>
      </w:r>
    </w:p>
    <w:p w14:paraId="15F6E5A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&lt;head&gt;</w:t>
      </w:r>
    </w:p>
    <w:p w14:paraId="3BD54EB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charset="utf-8"&gt;</w:t>
      </w:r>
    </w:p>
    <w:p w14:paraId="0139F03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name="viewport" content="width=device-width, initial-scale=1.0"&gt;</w:t>
      </w:r>
    </w:p>
    <w:p w14:paraId="26C2369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name="description" content=""&gt;</w:t>
      </w:r>
    </w:p>
    <w:p w14:paraId="03B618C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name="author" content="Dashboard"&gt;</w:t>
      </w:r>
    </w:p>
    <w:p w14:paraId="7BE247C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name="keyword" content="Dashboard, Bootstrap, Admin, Template, Theme, Responsive, Fluid, Retina"&gt;</w:t>
      </w:r>
    </w:p>
    <w:p w14:paraId="32E9651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&lt;title&gt;SgS | User Registration&lt;/title&gt;</w:t>
      </w:r>
    </w:p>
    <w:p w14:paraId="3ED71A7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href="assets/css/bootstrap.css" rel="stylesheet"&gt;</w:t>
      </w:r>
    </w:p>
    <w:p w14:paraId="5D1F002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href="assets/font-awesome/css/font-awesome.css" rel="stylesheet" /&gt;</w:t>
      </w:r>
    </w:p>
    <w:p w14:paraId="095699F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href="assets/css/style.css" rel="stylesheet"&gt;</w:t>
      </w:r>
    </w:p>
    <w:p w14:paraId="5A5E380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href="assets/css/style-responsive.css" rel="stylesheet"&gt;</w:t>
      </w:r>
    </w:p>
    <w:p w14:paraId="6B9767E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t>&lt;script&gt;</w:t>
      </w:r>
    </w:p>
    <w:p w14:paraId="2A7B396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function </w:t>
      </w:r>
      <w:proofErr w:type="gramStart"/>
      <w:r w:rsidRPr="00D562BE">
        <w:rPr>
          <w:rStyle w:val="Heading2Char"/>
          <w:rFonts w:eastAsiaTheme="minorHAnsi"/>
          <w:bCs/>
          <w:sz w:val="24"/>
          <w:szCs w:val="24"/>
          <w:lang w:val="en-US" w:eastAsia="en-US"/>
        </w:rPr>
        <w:t>userAvailability(</w:t>
      </w:r>
      <w:proofErr w:type="gramEnd"/>
      <w:r w:rsidRPr="00D562BE">
        <w:rPr>
          <w:rStyle w:val="Heading2Char"/>
          <w:rFonts w:eastAsiaTheme="minorHAnsi"/>
          <w:bCs/>
          <w:sz w:val="24"/>
          <w:szCs w:val="24"/>
          <w:lang w:val="en-US" w:eastAsia="en-US"/>
        </w:rPr>
        <w:t>) {</w:t>
      </w:r>
    </w:p>
    <w:p w14:paraId="54560EB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$("#loaderIcon"</w:t>
      </w:r>
      <w:proofErr w:type="gramStart"/>
      <w:r w:rsidRPr="00D562BE">
        <w:rPr>
          <w:rStyle w:val="Heading2Char"/>
          <w:rFonts w:eastAsiaTheme="minorHAnsi"/>
          <w:bCs/>
          <w:sz w:val="24"/>
          <w:szCs w:val="24"/>
          <w:lang w:val="en-US" w:eastAsia="en-US"/>
        </w:rPr>
        <w:t>).show</w:t>
      </w:r>
      <w:proofErr w:type="gramEnd"/>
      <w:r w:rsidRPr="00D562BE">
        <w:rPr>
          <w:rStyle w:val="Heading2Char"/>
          <w:rFonts w:eastAsiaTheme="minorHAnsi"/>
          <w:bCs/>
          <w:sz w:val="24"/>
          <w:szCs w:val="24"/>
          <w:lang w:val="en-US" w:eastAsia="en-US"/>
        </w:rPr>
        <w:t>();</w:t>
      </w:r>
    </w:p>
    <w:p w14:paraId="04805F3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jQuery.ajax({</w:t>
      </w:r>
    </w:p>
    <w:p w14:paraId="4BD0E8A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url: "check_availability.php",</w:t>
      </w:r>
    </w:p>
    <w:p w14:paraId="2879AF8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data:'email='+$("#email"</w:t>
      </w:r>
      <w:proofErr w:type="gramStart"/>
      <w:r w:rsidRPr="00D562BE">
        <w:rPr>
          <w:rStyle w:val="Heading2Char"/>
          <w:rFonts w:eastAsiaTheme="minorHAnsi"/>
          <w:bCs/>
          <w:sz w:val="24"/>
          <w:szCs w:val="24"/>
          <w:lang w:val="en-US" w:eastAsia="en-US"/>
        </w:rPr>
        <w:t>).val</w:t>
      </w:r>
      <w:proofErr w:type="gramEnd"/>
      <w:r w:rsidRPr="00D562BE">
        <w:rPr>
          <w:rStyle w:val="Heading2Char"/>
          <w:rFonts w:eastAsiaTheme="minorHAnsi"/>
          <w:bCs/>
          <w:sz w:val="24"/>
          <w:szCs w:val="24"/>
          <w:lang w:val="en-US" w:eastAsia="en-US"/>
        </w:rPr>
        <w:t>(),</w:t>
      </w:r>
    </w:p>
    <w:p w14:paraId="5F4E85C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type: "POST",</w:t>
      </w:r>
    </w:p>
    <w:p w14:paraId="626E4F8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proofErr w:type="gramStart"/>
      <w:r w:rsidRPr="00D562BE">
        <w:rPr>
          <w:rStyle w:val="Heading2Char"/>
          <w:rFonts w:eastAsiaTheme="minorHAnsi"/>
          <w:bCs/>
          <w:sz w:val="24"/>
          <w:szCs w:val="24"/>
          <w:lang w:val="en-US" w:eastAsia="en-US"/>
        </w:rPr>
        <w:t>success:function</w:t>
      </w:r>
      <w:proofErr w:type="gramEnd"/>
      <w:r w:rsidRPr="00D562BE">
        <w:rPr>
          <w:rStyle w:val="Heading2Char"/>
          <w:rFonts w:eastAsiaTheme="minorHAnsi"/>
          <w:bCs/>
          <w:sz w:val="24"/>
          <w:szCs w:val="24"/>
          <w:lang w:val="en-US" w:eastAsia="en-US"/>
        </w:rPr>
        <w:t>(data){</w:t>
      </w:r>
    </w:p>
    <w:p w14:paraId="3CED9EA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$("#user-availability-status1").html(data);</w:t>
      </w:r>
    </w:p>
    <w:p w14:paraId="02ED01E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$("#loaderIcon"</w:t>
      </w:r>
      <w:proofErr w:type="gramStart"/>
      <w:r w:rsidRPr="00D562BE">
        <w:rPr>
          <w:rStyle w:val="Heading2Char"/>
          <w:rFonts w:eastAsiaTheme="minorHAnsi"/>
          <w:bCs/>
          <w:sz w:val="24"/>
          <w:szCs w:val="24"/>
          <w:lang w:val="en-US" w:eastAsia="en-US"/>
        </w:rPr>
        <w:t>).hide</w:t>
      </w:r>
      <w:proofErr w:type="gramEnd"/>
      <w:r w:rsidRPr="00D562BE">
        <w:rPr>
          <w:rStyle w:val="Heading2Char"/>
          <w:rFonts w:eastAsiaTheme="minorHAnsi"/>
          <w:bCs/>
          <w:sz w:val="24"/>
          <w:szCs w:val="24"/>
          <w:lang w:val="en-US" w:eastAsia="en-US"/>
        </w:rPr>
        <w:t>();</w:t>
      </w:r>
    </w:p>
    <w:p w14:paraId="596ED77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0C4C638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proofErr w:type="gramStart"/>
      <w:r w:rsidRPr="00D562BE">
        <w:rPr>
          <w:rStyle w:val="Heading2Char"/>
          <w:rFonts w:eastAsiaTheme="minorHAnsi"/>
          <w:bCs/>
          <w:sz w:val="24"/>
          <w:szCs w:val="24"/>
          <w:lang w:val="en-US" w:eastAsia="en-US"/>
        </w:rPr>
        <w:t>error:function</w:t>
      </w:r>
      <w:proofErr w:type="gramEnd"/>
      <w:r w:rsidRPr="00D562BE">
        <w:rPr>
          <w:rStyle w:val="Heading2Char"/>
          <w:rFonts w:eastAsiaTheme="minorHAnsi"/>
          <w:bCs/>
          <w:sz w:val="24"/>
          <w:szCs w:val="24"/>
          <w:lang w:val="en-US" w:eastAsia="en-US"/>
        </w:rPr>
        <w:t xml:space="preserve"> (){}</w:t>
      </w:r>
    </w:p>
    <w:p w14:paraId="6991CE4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19A2B2FD"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11B954CD"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&lt;/script&gt;</w:t>
      </w:r>
    </w:p>
    <w:p w14:paraId="0DF6FB7E"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&lt;/head&gt;</w:t>
      </w:r>
    </w:p>
    <w:p w14:paraId="571ABB08"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&lt;body&gt;</w:t>
      </w:r>
    </w:p>
    <w:p w14:paraId="1BD45DA6" w14:textId="77777777" w:rsidR="00C371D3"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id="login-page"&gt;</w:t>
      </w:r>
    </w:p>
    <w:p w14:paraId="2CA70293" w14:textId="5CC8BBAA"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class="container"&gt;</w:t>
      </w:r>
    </w:p>
    <w:p w14:paraId="1E1A87EA" w14:textId="15C6114A"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&lt;h3 align="center" style="</w:t>
      </w:r>
      <w:proofErr w:type="gramStart"/>
      <w:r w:rsidRPr="00D562BE">
        <w:rPr>
          <w:rStyle w:val="Heading2Char"/>
          <w:rFonts w:eastAsiaTheme="minorHAnsi"/>
          <w:bCs/>
          <w:sz w:val="24"/>
          <w:szCs w:val="24"/>
          <w:lang w:val="en-US" w:eastAsia="en-US"/>
        </w:rPr>
        <w:t>color:black</w:t>
      </w:r>
      <w:proofErr w:type="gramEnd"/>
      <w:r w:rsidRPr="00D562BE">
        <w:rPr>
          <w:rStyle w:val="Heading2Char"/>
          <w:rFonts w:eastAsiaTheme="minorHAnsi"/>
          <w:bCs/>
          <w:sz w:val="24"/>
          <w:szCs w:val="24"/>
          <w:lang w:val="en-US" w:eastAsia="en-US"/>
        </w:rPr>
        <w:t xml:space="preserve">"&gt;&lt;a href="../index.html" style="color:black"&gt;Student </w:t>
      </w:r>
      <w:r w:rsidR="00F83E46">
        <w:rPr>
          <w:rStyle w:val="Heading2Char"/>
          <w:rFonts w:eastAsiaTheme="minorHAnsi"/>
          <w:bCs/>
          <w:sz w:val="24"/>
          <w:szCs w:val="24"/>
          <w:lang w:val="en-US" w:eastAsia="en-US"/>
        </w:rPr>
        <w:t>GRIEVANCE</w:t>
      </w:r>
      <w:r w:rsidRPr="00D562BE">
        <w:rPr>
          <w:rStyle w:val="Heading2Char"/>
          <w:rFonts w:eastAsiaTheme="minorHAnsi"/>
          <w:bCs/>
          <w:sz w:val="24"/>
          <w:szCs w:val="24"/>
          <w:lang w:val="en-US" w:eastAsia="en-US"/>
        </w:rPr>
        <w:t xml:space="preserve"> System&lt;/a&gt;&lt;/h3&gt;</w:t>
      </w:r>
    </w:p>
    <w:p w14:paraId="7ADCCC8F"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&lt;hr /&gt;</w:t>
      </w:r>
    </w:p>
    <w:p w14:paraId="20F0779D" w14:textId="77777777" w:rsidR="00134CB7" w:rsidRPr="00D562BE" w:rsidRDefault="00134CB7"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00C91869" w:rsidRPr="00D562BE">
        <w:rPr>
          <w:rStyle w:val="Heading2Char"/>
          <w:rFonts w:eastAsiaTheme="minorHAnsi"/>
          <w:bCs/>
          <w:sz w:val="24"/>
          <w:szCs w:val="24"/>
          <w:lang w:val="en-US" w:eastAsia="en-US"/>
        </w:rPr>
        <w:t>&lt;form class="form-login" method="post"&gt;</w:t>
      </w:r>
    </w:p>
    <w:p w14:paraId="11EEA74E" w14:textId="77777777" w:rsidR="00134CB7"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&lt;h2 class="form-login-heading"&gt;User Registration&lt;/h2&gt;</w:t>
      </w:r>
    </w:p>
    <w:p w14:paraId="112CD0FD" w14:textId="2DE3A99D"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 style="padding-left: 1%; color: green"&gt;</w:t>
      </w:r>
    </w:p>
    <w:p w14:paraId="7F5A316E"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 xml:space="preserve">        </w:t>
      </w:r>
      <w:r w:rsidRPr="00D562BE">
        <w:rPr>
          <w:rStyle w:val="Heading2Char"/>
          <w:rFonts w:eastAsiaTheme="minorHAnsi"/>
          <w:bCs/>
          <w:sz w:val="24"/>
          <w:szCs w:val="24"/>
          <w:lang w:val="en-US" w:eastAsia="en-US"/>
        </w:rPr>
        <w:tab/>
        <w:t>&lt;?php if($</w:t>
      </w:r>
      <w:proofErr w:type="gramStart"/>
      <w:r w:rsidRPr="00D562BE">
        <w:rPr>
          <w:rStyle w:val="Heading2Char"/>
          <w:rFonts w:eastAsiaTheme="minorHAnsi"/>
          <w:bCs/>
          <w:sz w:val="24"/>
          <w:szCs w:val="24"/>
          <w:lang w:val="en-US" w:eastAsia="en-US"/>
        </w:rPr>
        <w:t>msg){</w:t>
      </w:r>
      <w:proofErr w:type="gramEnd"/>
    </w:p>
    <w:p w14:paraId="422739A7"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echo htmlentities($msg);</w:t>
      </w:r>
    </w:p>
    <w:p w14:paraId="6D039F98" w14:textId="131A1E89"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 xml:space="preserve">        </w:t>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}?&gt;</w:t>
      </w:r>
    </w:p>
    <w:p w14:paraId="3F0E8A59"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 xml:space="preserve">        &lt;/p&gt;</w:t>
      </w:r>
    </w:p>
    <w:p w14:paraId="2BDE4330" w14:textId="0F7375C2"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 xml:space="preserve">        &lt;div class="login-wrap"&gt;</w:t>
      </w:r>
    </w:p>
    <w:p w14:paraId="08C44D86" w14:textId="0B757501"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&lt;input type="text" class="form-control" placeholder="Full Name" name="fullname" required="required" autofocus&gt;</w:t>
      </w:r>
    </w:p>
    <w:p w14:paraId="6F79B563"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 xml:space="preserve">        </w:t>
      </w:r>
      <w:proofErr w:type="gramStart"/>
      <w:r w:rsidRPr="00D562BE">
        <w:rPr>
          <w:rStyle w:val="Heading2Char"/>
          <w:rFonts w:eastAsiaTheme="minorHAnsi"/>
          <w:bCs/>
          <w:sz w:val="24"/>
          <w:szCs w:val="24"/>
          <w:lang w:val="en-US" w:eastAsia="en-US"/>
        </w:rPr>
        <w:t>$.backstretch</w:t>
      </w:r>
      <w:proofErr w:type="gramEnd"/>
      <w:r w:rsidRPr="00D562BE">
        <w:rPr>
          <w:rStyle w:val="Heading2Char"/>
          <w:rFonts w:eastAsiaTheme="minorHAnsi"/>
          <w:bCs/>
          <w:sz w:val="24"/>
          <w:szCs w:val="24"/>
          <w:lang w:val="en-US" w:eastAsia="en-US"/>
        </w:rPr>
        <w:t>("assets/img/login.png", {speed: 500});</w:t>
      </w:r>
    </w:p>
    <w:p w14:paraId="2B307AC5"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&lt;/script&gt;</w:t>
      </w:r>
    </w:p>
    <w:p w14:paraId="7DE2AF4E" w14:textId="77777777" w:rsidR="00C91869" w:rsidRPr="00D562BE" w:rsidRDefault="00C91869" w:rsidP="00DD13D2">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&lt;/body&gt;</w:t>
      </w:r>
    </w:p>
    <w:p w14:paraId="5654E7D8" w14:textId="75004331" w:rsidR="00D562BE" w:rsidRPr="007107B1" w:rsidRDefault="00C91869" w:rsidP="007107B1">
      <w:pPr>
        <w:spacing w:after="120" w:line="360" w:lineRule="auto"/>
        <w:rPr>
          <w:rFonts w:ascii="Times New Roman" w:hAnsi="Times New Roman" w:cs="Times New Roman"/>
          <w:bCs/>
          <w:sz w:val="24"/>
          <w:szCs w:val="24"/>
        </w:rPr>
      </w:pPr>
      <w:r w:rsidRPr="00D562BE">
        <w:rPr>
          <w:rStyle w:val="Heading2Char"/>
          <w:rFonts w:eastAsiaTheme="minorHAnsi"/>
          <w:bCs/>
          <w:sz w:val="24"/>
          <w:szCs w:val="24"/>
          <w:lang w:val="en-US" w:eastAsia="en-US"/>
        </w:rPr>
        <w:t>&lt;/html&gt;</w:t>
      </w:r>
    </w:p>
    <w:p w14:paraId="5EB00ABD" w14:textId="162C05DC" w:rsidR="00C91869" w:rsidRPr="00D562BE" w:rsidRDefault="00C91869" w:rsidP="00D562BE">
      <w:pPr>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t>5.</w:t>
      </w:r>
      <w:r w:rsidR="00F3067A" w:rsidRPr="00D562BE">
        <w:rPr>
          <w:rFonts w:ascii="Times New Roman" w:hAnsi="Times New Roman" w:cs="Times New Roman"/>
          <w:b/>
          <w:sz w:val="24"/>
          <w:szCs w:val="24"/>
        </w:rPr>
        <w:t>2.</w:t>
      </w:r>
      <w:r w:rsidR="007107B1">
        <w:rPr>
          <w:rFonts w:ascii="Times New Roman" w:hAnsi="Times New Roman" w:cs="Times New Roman"/>
          <w:b/>
          <w:sz w:val="24"/>
          <w:szCs w:val="24"/>
        </w:rPr>
        <w:t xml:space="preserve">2 </w:t>
      </w:r>
      <w:r w:rsidRPr="00D562BE">
        <w:rPr>
          <w:rFonts w:ascii="Times New Roman" w:hAnsi="Times New Roman" w:cs="Times New Roman"/>
          <w:b/>
          <w:sz w:val="24"/>
          <w:szCs w:val="24"/>
        </w:rPr>
        <w:t>CODE FOR LOGIN PAGE</w:t>
      </w:r>
    </w:p>
    <w:p w14:paraId="2298ECC6"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&lt;?php</w:t>
      </w:r>
    </w:p>
    <w:p w14:paraId="5FC021EC"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session_</w:t>
      </w:r>
      <w:proofErr w:type="gramStart"/>
      <w:r w:rsidRPr="00D562BE">
        <w:rPr>
          <w:rFonts w:ascii="Times New Roman" w:hAnsi="Times New Roman" w:cs="Times New Roman"/>
          <w:bCs/>
          <w:sz w:val="24"/>
          <w:szCs w:val="24"/>
        </w:rPr>
        <w:t>start(</w:t>
      </w:r>
      <w:proofErr w:type="gramEnd"/>
      <w:r w:rsidRPr="00D562BE">
        <w:rPr>
          <w:rFonts w:ascii="Times New Roman" w:hAnsi="Times New Roman" w:cs="Times New Roman"/>
          <w:bCs/>
          <w:sz w:val="24"/>
          <w:szCs w:val="24"/>
        </w:rPr>
        <w:t>);</w:t>
      </w:r>
    </w:p>
    <w:p w14:paraId="68E24B33"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error_</w:t>
      </w:r>
      <w:proofErr w:type="gramStart"/>
      <w:r w:rsidRPr="00D562BE">
        <w:rPr>
          <w:rFonts w:ascii="Times New Roman" w:hAnsi="Times New Roman" w:cs="Times New Roman"/>
          <w:bCs/>
          <w:sz w:val="24"/>
          <w:szCs w:val="24"/>
        </w:rPr>
        <w:t>reporting(</w:t>
      </w:r>
      <w:proofErr w:type="gramEnd"/>
      <w:r w:rsidRPr="00D562BE">
        <w:rPr>
          <w:rFonts w:ascii="Times New Roman" w:hAnsi="Times New Roman" w:cs="Times New Roman"/>
          <w:bCs/>
          <w:sz w:val="24"/>
          <w:szCs w:val="24"/>
        </w:rPr>
        <w:t>0);</w:t>
      </w:r>
    </w:p>
    <w:p w14:paraId="4C6BD604"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include("includes/config.php");</w:t>
      </w:r>
    </w:p>
    <w:p w14:paraId="5FFE4645"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if(isset($_POST['submit']))</w:t>
      </w:r>
    </w:p>
    <w:p w14:paraId="38DAB7B5"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39C67126"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$ret=mysqli_</w:t>
      </w:r>
      <w:proofErr w:type="gramStart"/>
      <w:r w:rsidRPr="00D562BE">
        <w:rPr>
          <w:rFonts w:ascii="Times New Roman" w:hAnsi="Times New Roman" w:cs="Times New Roman"/>
          <w:bCs/>
          <w:sz w:val="24"/>
          <w:szCs w:val="24"/>
        </w:rPr>
        <w:t>query(</w:t>
      </w:r>
      <w:proofErr w:type="gramEnd"/>
      <w:r w:rsidRPr="00D562BE">
        <w:rPr>
          <w:rFonts w:ascii="Times New Roman" w:hAnsi="Times New Roman" w:cs="Times New Roman"/>
          <w:bCs/>
          <w:sz w:val="24"/>
          <w:szCs w:val="24"/>
        </w:rPr>
        <w:t>$con,"SELECT * FROM users WHERE userEmail='".$_POST['username']."' and password='".md5($_POST['password'])."'");</w:t>
      </w:r>
    </w:p>
    <w:p w14:paraId="0CEF82D8"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$num=mysqli_fetch_array($ret);</w:t>
      </w:r>
    </w:p>
    <w:p w14:paraId="5B7B493F"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if($num&gt;0)</w:t>
      </w:r>
    </w:p>
    <w:p w14:paraId="23B5D93E"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125BF3D2"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$extra="dashboard.php";//</w:t>
      </w:r>
    </w:p>
    <w:p w14:paraId="6CA58006"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$_SESSION['login</w:t>
      </w:r>
      <w:proofErr w:type="gramStart"/>
      <w:r w:rsidRPr="00D562BE">
        <w:rPr>
          <w:rFonts w:ascii="Times New Roman" w:hAnsi="Times New Roman" w:cs="Times New Roman"/>
          <w:bCs/>
          <w:sz w:val="24"/>
          <w:szCs w:val="24"/>
        </w:rPr>
        <w:t>']=</w:t>
      </w:r>
      <w:proofErr w:type="gramEnd"/>
      <w:r w:rsidRPr="00D562BE">
        <w:rPr>
          <w:rFonts w:ascii="Times New Roman" w:hAnsi="Times New Roman" w:cs="Times New Roman"/>
          <w:bCs/>
          <w:sz w:val="24"/>
          <w:szCs w:val="24"/>
        </w:rPr>
        <w:t>$_POST['username'];</w:t>
      </w:r>
    </w:p>
    <w:p w14:paraId="242D63FC"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$_SESSION['id</w:t>
      </w:r>
      <w:proofErr w:type="gramStart"/>
      <w:r w:rsidRPr="00D562BE">
        <w:rPr>
          <w:rFonts w:ascii="Times New Roman" w:hAnsi="Times New Roman" w:cs="Times New Roman"/>
          <w:bCs/>
          <w:sz w:val="24"/>
          <w:szCs w:val="24"/>
        </w:rPr>
        <w:t>']=</w:t>
      </w:r>
      <w:proofErr w:type="gramEnd"/>
      <w:r w:rsidRPr="00D562BE">
        <w:rPr>
          <w:rFonts w:ascii="Times New Roman" w:hAnsi="Times New Roman" w:cs="Times New Roman"/>
          <w:bCs/>
          <w:sz w:val="24"/>
          <w:szCs w:val="24"/>
        </w:rPr>
        <w:t>$num['id'];</w:t>
      </w:r>
    </w:p>
    <w:p w14:paraId="7C61937C"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$host=$_SERVER['HTTP_HOST'];</w:t>
      </w:r>
    </w:p>
    <w:p w14:paraId="4663ED30"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$uip=$_SERVER['REMOTE_ADDR'];</w:t>
      </w:r>
    </w:p>
    <w:p w14:paraId="028F2F12"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$status=1;</w:t>
      </w:r>
    </w:p>
    <w:p w14:paraId="4A0D76D7"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$log=mysqli_</w:t>
      </w:r>
      <w:proofErr w:type="gramStart"/>
      <w:r w:rsidRPr="00D562BE">
        <w:rPr>
          <w:rFonts w:ascii="Times New Roman" w:hAnsi="Times New Roman" w:cs="Times New Roman"/>
          <w:bCs/>
          <w:sz w:val="24"/>
          <w:szCs w:val="24"/>
        </w:rPr>
        <w:t>query(</w:t>
      </w:r>
      <w:proofErr w:type="gramEnd"/>
      <w:r w:rsidRPr="00D562BE">
        <w:rPr>
          <w:rFonts w:ascii="Times New Roman" w:hAnsi="Times New Roman" w:cs="Times New Roman"/>
          <w:bCs/>
          <w:sz w:val="24"/>
          <w:szCs w:val="24"/>
        </w:rPr>
        <w:t>$con,"insert into userlog(uid,username,userip,status) values('".$_SESSION['id']."','".$_SESSION['login']."','$uip','$status')");</w:t>
      </w:r>
    </w:p>
    <w:p w14:paraId="019503E2"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$uri=rtrim(dirname($_SERVER['PHP_SELF']),'/\\');</w:t>
      </w:r>
    </w:p>
    <w:p w14:paraId="4CC29D30"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header("</w:t>
      </w:r>
      <w:proofErr w:type="gramStart"/>
      <w:r w:rsidRPr="00D562BE">
        <w:rPr>
          <w:rFonts w:ascii="Times New Roman" w:hAnsi="Times New Roman" w:cs="Times New Roman"/>
          <w:bCs/>
          <w:sz w:val="24"/>
          <w:szCs w:val="24"/>
        </w:rPr>
        <w:t>location:http://$host$uri/$extra</w:t>
      </w:r>
      <w:proofErr w:type="gramEnd"/>
      <w:r w:rsidRPr="00D562BE">
        <w:rPr>
          <w:rFonts w:ascii="Times New Roman" w:hAnsi="Times New Roman" w:cs="Times New Roman"/>
          <w:bCs/>
          <w:sz w:val="24"/>
          <w:szCs w:val="24"/>
        </w:rPr>
        <w:t>");</w:t>
      </w:r>
    </w:p>
    <w:p w14:paraId="61151B18" w14:textId="77777777" w:rsidR="00C91869" w:rsidRPr="00D562BE" w:rsidRDefault="00C91869" w:rsidP="00DD13D2">
      <w:pPr>
        <w:spacing w:after="120" w:line="360" w:lineRule="auto"/>
        <w:rPr>
          <w:rFonts w:ascii="Times New Roman" w:hAnsi="Times New Roman" w:cs="Times New Roman"/>
          <w:bCs/>
          <w:sz w:val="24"/>
          <w:szCs w:val="24"/>
        </w:rPr>
      </w:pPr>
      <w:proofErr w:type="gramStart"/>
      <w:r w:rsidRPr="00D562BE">
        <w:rPr>
          <w:rFonts w:ascii="Times New Roman" w:hAnsi="Times New Roman" w:cs="Times New Roman"/>
          <w:bCs/>
          <w:sz w:val="24"/>
          <w:szCs w:val="24"/>
        </w:rPr>
        <w:lastRenderedPageBreak/>
        <w:t>exit(</w:t>
      </w:r>
      <w:proofErr w:type="gramEnd"/>
      <w:r w:rsidRPr="00D562BE">
        <w:rPr>
          <w:rFonts w:ascii="Times New Roman" w:hAnsi="Times New Roman" w:cs="Times New Roman"/>
          <w:bCs/>
          <w:sz w:val="24"/>
          <w:szCs w:val="24"/>
        </w:rPr>
        <w:t>);</w:t>
      </w:r>
    </w:p>
    <w:p w14:paraId="01BD592A"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581253E2"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else</w:t>
      </w:r>
    </w:p>
    <w:p w14:paraId="5228E4B6"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05DB0245"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$_SESSION['login</w:t>
      </w:r>
      <w:proofErr w:type="gramStart"/>
      <w:r w:rsidRPr="00D562BE">
        <w:rPr>
          <w:rFonts w:ascii="Times New Roman" w:hAnsi="Times New Roman" w:cs="Times New Roman"/>
          <w:bCs/>
          <w:sz w:val="24"/>
          <w:szCs w:val="24"/>
        </w:rPr>
        <w:t>']=</w:t>
      </w:r>
      <w:proofErr w:type="gramEnd"/>
      <w:r w:rsidRPr="00D562BE">
        <w:rPr>
          <w:rFonts w:ascii="Times New Roman" w:hAnsi="Times New Roman" w:cs="Times New Roman"/>
          <w:bCs/>
          <w:sz w:val="24"/>
          <w:szCs w:val="24"/>
        </w:rPr>
        <w:t>$_POST['username'];</w:t>
      </w:r>
    </w:p>
    <w:p w14:paraId="3DF2D6FA"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$uip=$_SERVER['REMOTE_ADDR'];</w:t>
      </w:r>
    </w:p>
    <w:p w14:paraId="282DFA5B"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$status=0;</w:t>
      </w:r>
    </w:p>
    <w:p w14:paraId="06EA3E1E"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mysqli_</w:t>
      </w:r>
      <w:proofErr w:type="gramStart"/>
      <w:r w:rsidRPr="00D562BE">
        <w:rPr>
          <w:rFonts w:ascii="Times New Roman" w:hAnsi="Times New Roman" w:cs="Times New Roman"/>
          <w:bCs/>
          <w:sz w:val="24"/>
          <w:szCs w:val="24"/>
        </w:rPr>
        <w:t>query(</w:t>
      </w:r>
      <w:proofErr w:type="gramEnd"/>
      <w:r w:rsidRPr="00D562BE">
        <w:rPr>
          <w:rFonts w:ascii="Times New Roman" w:hAnsi="Times New Roman" w:cs="Times New Roman"/>
          <w:bCs/>
          <w:sz w:val="24"/>
          <w:szCs w:val="24"/>
        </w:rPr>
        <w:t>$con,"insert into userlog(username,userip,status) values('".$_SESSION['login']."','$uip','$status')");</w:t>
      </w:r>
    </w:p>
    <w:p w14:paraId="635DBC32"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$errormsg="Invalid username or password";</w:t>
      </w:r>
    </w:p>
    <w:p w14:paraId="1E09A5F4"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$extra="login.php";</w:t>
      </w:r>
    </w:p>
    <w:p w14:paraId="733048AB"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1E60CFD2"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03115CF8"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if(isset($_POST['change']))</w:t>
      </w:r>
    </w:p>
    <w:p w14:paraId="4C2859FA"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4310BB64"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 xml:space="preserve">   $email=$_POST['email'];</w:t>
      </w:r>
    </w:p>
    <w:p w14:paraId="73F1C790"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 xml:space="preserve">    $contact=$_POST['contact'];</w:t>
      </w:r>
    </w:p>
    <w:p w14:paraId="1D81D028"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 xml:space="preserve">    $password=md5($_POST['password']);</w:t>
      </w:r>
    </w:p>
    <w:p w14:paraId="181B574A"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$query=mysqli_</w:t>
      </w:r>
      <w:proofErr w:type="gramStart"/>
      <w:r w:rsidRPr="00D562BE">
        <w:rPr>
          <w:rFonts w:ascii="Times New Roman" w:hAnsi="Times New Roman" w:cs="Times New Roman"/>
          <w:bCs/>
          <w:sz w:val="24"/>
          <w:szCs w:val="24"/>
        </w:rPr>
        <w:t>query(</w:t>
      </w:r>
      <w:proofErr w:type="gramEnd"/>
      <w:r w:rsidRPr="00D562BE">
        <w:rPr>
          <w:rFonts w:ascii="Times New Roman" w:hAnsi="Times New Roman" w:cs="Times New Roman"/>
          <w:bCs/>
          <w:sz w:val="24"/>
          <w:szCs w:val="24"/>
        </w:rPr>
        <w:t>$con,"SELECT * FROM users WHERE userEmail='$email' and contactNo='$contact'");</w:t>
      </w:r>
    </w:p>
    <w:p w14:paraId="6BF073AB"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$num=mysqli_fetch_array($query);</w:t>
      </w:r>
    </w:p>
    <w:p w14:paraId="02925366"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if($num&gt;0)</w:t>
      </w:r>
    </w:p>
    <w:p w14:paraId="42960F4D"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11D5CD00"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mysqli_</w:t>
      </w:r>
      <w:proofErr w:type="gramStart"/>
      <w:r w:rsidRPr="00D562BE">
        <w:rPr>
          <w:rFonts w:ascii="Times New Roman" w:hAnsi="Times New Roman" w:cs="Times New Roman"/>
          <w:bCs/>
          <w:sz w:val="24"/>
          <w:szCs w:val="24"/>
        </w:rPr>
        <w:t>query(</w:t>
      </w:r>
      <w:proofErr w:type="gramEnd"/>
      <w:r w:rsidRPr="00D562BE">
        <w:rPr>
          <w:rFonts w:ascii="Times New Roman" w:hAnsi="Times New Roman" w:cs="Times New Roman"/>
          <w:bCs/>
          <w:sz w:val="24"/>
          <w:szCs w:val="24"/>
        </w:rPr>
        <w:t>$con,"update users set password='$password' WHERE userEmail='$email' and contactNo='$contact' ");</w:t>
      </w:r>
    </w:p>
    <w:p w14:paraId="5226432E"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$msg="Password Changed Successfully";</w:t>
      </w:r>
    </w:p>
    <w:p w14:paraId="20EC0ECF"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1B00DF89"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lastRenderedPageBreak/>
        <w:t>else</w:t>
      </w:r>
    </w:p>
    <w:p w14:paraId="0B8C576D"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22029D1B"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$errormsg="Invalid email id or Contact no";</w:t>
      </w:r>
    </w:p>
    <w:p w14:paraId="5951EA9A"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36A1EEF6"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w:t>
      </w:r>
    </w:p>
    <w:p w14:paraId="7D59251C"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?&gt;</w:t>
      </w:r>
    </w:p>
    <w:p w14:paraId="5FF1A9E4"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&lt;!DOCTYPE html&gt;</w:t>
      </w:r>
    </w:p>
    <w:p w14:paraId="550F8072"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&lt;html lang="en"&gt;</w:t>
      </w:r>
    </w:p>
    <w:p w14:paraId="4EBF6F7A"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&lt;head&gt;</w:t>
      </w:r>
    </w:p>
    <w:p w14:paraId="212481E6"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&lt;meta charset="utf-8"&gt;</w:t>
      </w:r>
    </w:p>
    <w:p w14:paraId="10982196"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&lt;meta name="viewport" content="width=device-width, initial-scale=1.0"&gt;</w:t>
      </w:r>
    </w:p>
    <w:p w14:paraId="374D207B"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&lt;meta name="description" content=""&gt;</w:t>
      </w:r>
    </w:p>
    <w:p w14:paraId="24E3CFE0"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&lt;meta name="author" content="Dashboard"&gt;</w:t>
      </w:r>
    </w:p>
    <w:p w14:paraId="52AA78E6"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&lt;meta name="keyword" content="Dashboard, Bootstrap, Admin, Template, Theme, Responsive, Fluid, Retina"&gt;</w:t>
      </w:r>
    </w:p>
    <w:p w14:paraId="70ECF60E"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&lt;title&gt;Sgs | User Login&lt;/title&gt;</w:t>
      </w:r>
    </w:p>
    <w:p w14:paraId="4DA86382"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w:t>
      </w:r>
      <w:proofErr w:type="gramStart"/>
      <w:r w:rsidRPr="00D562BE">
        <w:rPr>
          <w:rFonts w:ascii="Times New Roman" w:hAnsi="Times New Roman" w:cs="Times New Roman"/>
          <w:bCs/>
          <w:sz w:val="24"/>
          <w:szCs w:val="24"/>
        </w:rPr>
        <w:t>&lt;!--</w:t>
      </w:r>
      <w:proofErr w:type="gramEnd"/>
      <w:r w:rsidRPr="00D562BE">
        <w:rPr>
          <w:rFonts w:ascii="Times New Roman" w:hAnsi="Times New Roman" w:cs="Times New Roman"/>
          <w:bCs/>
          <w:sz w:val="24"/>
          <w:szCs w:val="24"/>
        </w:rPr>
        <w:t xml:space="preserve"> Bootstrap core CSS --&gt;</w:t>
      </w:r>
    </w:p>
    <w:p w14:paraId="4FFE45C5"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&lt;link href="assets/css/bootstrap.css" rel="stylesheet"&gt;</w:t>
      </w:r>
    </w:p>
    <w:p w14:paraId="68C784B5"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w:t>
      </w:r>
      <w:proofErr w:type="gramStart"/>
      <w:r w:rsidRPr="00D562BE">
        <w:rPr>
          <w:rFonts w:ascii="Times New Roman" w:hAnsi="Times New Roman" w:cs="Times New Roman"/>
          <w:bCs/>
          <w:sz w:val="24"/>
          <w:szCs w:val="24"/>
        </w:rPr>
        <w:t>&lt;!--</w:t>
      </w:r>
      <w:proofErr w:type="gramEnd"/>
      <w:r w:rsidRPr="00D562BE">
        <w:rPr>
          <w:rFonts w:ascii="Times New Roman" w:hAnsi="Times New Roman" w:cs="Times New Roman"/>
          <w:bCs/>
          <w:sz w:val="24"/>
          <w:szCs w:val="24"/>
        </w:rPr>
        <w:t>external css--&gt;</w:t>
      </w:r>
    </w:p>
    <w:p w14:paraId="493B1468"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&lt;link href="assets/font-awesome/css/font-awesome.css" rel="stylesheet" /&gt;</w:t>
      </w:r>
    </w:p>
    <w:p w14:paraId="7A8AAEE6"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w:t>
      </w:r>
      <w:proofErr w:type="gramStart"/>
      <w:r w:rsidRPr="00D562BE">
        <w:rPr>
          <w:rFonts w:ascii="Times New Roman" w:hAnsi="Times New Roman" w:cs="Times New Roman"/>
          <w:bCs/>
          <w:sz w:val="24"/>
          <w:szCs w:val="24"/>
        </w:rPr>
        <w:t>&lt;!--</w:t>
      </w:r>
      <w:proofErr w:type="gramEnd"/>
      <w:r w:rsidRPr="00D562BE">
        <w:rPr>
          <w:rFonts w:ascii="Times New Roman" w:hAnsi="Times New Roman" w:cs="Times New Roman"/>
          <w:bCs/>
          <w:sz w:val="24"/>
          <w:szCs w:val="24"/>
        </w:rPr>
        <w:t xml:space="preserve"> Custom styles for this template --&gt;</w:t>
      </w:r>
    </w:p>
    <w:p w14:paraId="35649495"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&lt;link href="assets/css/style.css" rel="stylesheet"&gt;</w:t>
      </w:r>
    </w:p>
    <w:p w14:paraId="6EA4E8AD"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&lt;link href="assets/css/style-responsive.css" rel="stylesheet"&gt;</w:t>
      </w:r>
    </w:p>
    <w:p w14:paraId="477F18CD"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&lt;script type="text/javascript"&gt;</w:t>
      </w:r>
    </w:p>
    <w:p w14:paraId="71E7564C"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function </w:t>
      </w:r>
      <w:proofErr w:type="gramStart"/>
      <w:r w:rsidRPr="00D562BE">
        <w:rPr>
          <w:rFonts w:ascii="Times New Roman" w:hAnsi="Times New Roman" w:cs="Times New Roman"/>
          <w:bCs/>
          <w:sz w:val="24"/>
          <w:szCs w:val="24"/>
        </w:rPr>
        <w:t>valid(</w:t>
      </w:r>
      <w:proofErr w:type="gramEnd"/>
      <w:r w:rsidRPr="00D562BE">
        <w:rPr>
          <w:rFonts w:ascii="Times New Roman" w:hAnsi="Times New Roman" w:cs="Times New Roman"/>
          <w:bCs/>
          <w:sz w:val="24"/>
          <w:szCs w:val="24"/>
        </w:rPr>
        <w:t>)</w:t>
      </w:r>
    </w:p>
    <w:p w14:paraId="52E69C0B"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w:t>
      </w:r>
    </w:p>
    <w:p w14:paraId="73FD2457"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lastRenderedPageBreak/>
        <w:t xml:space="preserve"> </w:t>
      </w:r>
      <w:proofErr w:type="gramStart"/>
      <w:r w:rsidRPr="00D562BE">
        <w:rPr>
          <w:rFonts w:ascii="Times New Roman" w:hAnsi="Times New Roman" w:cs="Times New Roman"/>
          <w:bCs/>
          <w:sz w:val="24"/>
          <w:szCs w:val="24"/>
        </w:rPr>
        <w:t>if(</w:t>
      </w:r>
      <w:proofErr w:type="gramEnd"/>
      <w:r w:rsidRPr="00D562BE">
        <w:rPr>
          <w:rFonts w:ascii="Times New Roman" w:hAnsi="Times New Roman" w:cs="Times New Roman"/>
          <w:bCs/>
          <w:sz w:val="24"/>
          <w:szCs w:val="24"/>
        </w:rPr>
        <w:t>document.forgot.password.value!= document.forgot.confirmpassword.value)</w:t>
      </w:r>
    </w:p>
    <w:p w14:paraId="51680F59" w14:textId="77777777" w:rsidR="00C91869" w:rsidRPr="00D562BE" w:rsidRDefault="00C91869" w:rsidP="00DD13D2">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w:t>
      </w:r>
    </w:p>
    <w:p w14:paraId="202198FC" w14:textId="77777777" w:rsidR="00C91869" w:rsidRPr="00D562BE" w:rsidRDefault="00C91869" w:rsidP="00DD13D2">
      <w:pPr>
        <w:spacing w:after="120" w:line="360" w:lineRule="auto"/>
        <w:jc w:val="both"/>
        <w:rPr>
          <w:rFonts w:ascii="Times New Roman" w:hAnsi="Times New Roman" w:cs="Times New Roman"/>
          <w:bCs/>
          <w:sz w:val="24"/>
          <w:szCs w:val="24"/>
        </w:rPr>
      </w:pPr>
      <w:proofErr w:type="gramStart"/>
      <w:r w:rsidRPr="00D562BE">
        <w:rPr>
          <w:rFonts w:ascii="Times New Roman" w:hAnsi="Times New Roman" w:cs="Times New Roman"/>
          <w:bCs/>
          <w:sz w:val="24"/>
          <w:szCs w:val="24"/>
        </w:rPr>
        <w:t>alert(</w:t>
      </w:r>
      <w:proofErr w:type="gramEnd"/>
      <w:r w:rsidRPr="00D562BE">
        <w:rPr>
          <w:rFonts w:ascii="Times New Roman" w:hAnsi="Times New Roman" w:cs="Times New Roman"/>
          <w:bCs/>
          <w:sz w:val="24"/>
          <w:szCs w:val="24"/>
        </w:rPr>
        <w:t>"Password and Confirm Password Field do not match  !!");</w:t>
      </w:r>
    </w:p>
    <w:p w14:paraId="43F6B23F" w14:textId="77777777" w:rsidR="00C91869" w:rsidRPr="00D562BE" w:rsidRDefault="00C91869" w:rsidP="00DD13D2">
      <w:pPr>
        <w:spacing w:after="120" w:line="360" w:lineRule="auto"/>
        <w:jc w:val="both"/>
        <w:rPr>
          <w:rFonts w:ascii="Times New Roman" w:hAnsi="Times New Roman" w:cs="Times New Roman"/>
          <w:bCs/>
          <w:sz w:val="24"/>
          <w:szCs w:val="24"/>
        </w:rPr>
      </w:pPr>
      <w:proofErr w:type="gramStart"/>
      <w:r w:rsidRPr="00D562BE">
        <w:rPr>
          <w:rFonts w:ascii="Times New Roman" w:hAnsi="Times New Roman" w:cs="Times New Roman"/>
          <w:bCs/>
          <w:sz w:val="24"/>
          <w:szCs w:val="24"/>
        </w:rPr>
        <w:t>document.forgot</w:t>
      </w:r>
      <w:proofErr w:type="gramEnd"/>
      <w:r w:rsidRPr="00D562BE">
        <w:rPr>
          <w:rFonts w:ascii="Times New Roman" w:hAnsi="Times New Roman" w:cs="Times New Roman"/>
          <w:bCs/>
          <w:sz w:val="24"/>
          <w:szCs w:val="24"/>
        </w:rPr>
        <w:t>.confirmpassword.focus();</w:t>
      </w:r>
    </w:p>
    <w:p w14:paraId="6A20E54A"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return false;</w:t>
      </w:r>
    </w:p>
    <w:p w14:paraId="0B092FE3"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7A7ECF6F"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return true;</w:t>
      </w:r>
    </w:p>
    <w:p w14:paraId="6DE8C976"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w:t>
      </w:r>
    </w:p>
    <w:p w14:paraId="1685A2B0"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&lt;/script&gt;</w:t>
      </w:r>
    </w:p>
    <w:p w14:paraId="1FBF064B"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 xml:space="preserve">  &lt;/head&gt;</w:t>
      </w:r>
    </w:p>
    <w:p w14:paraId="7E61223D"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 xml:space="preserve">  &lt;body&gt;</w:t>
      </w:r>
    </w:p>
    <w:p w14:paraId="6F6B8ACC"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t xml:space="preserve">  &lt;div id="login-page"&gt;</w:t>
      </w:r>
    </w:p>
    <w:p w14:paraId="0BB8B211" w14:textId="09DF9036"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t xml:space="preserve">  &lt;div class="container"&gt;</w:t>
      </w:r>
    </w:p>
    <w:p w14:paraId="4793F6B0" w14:textId="7D890D8E"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t xml:space="preserve">  </w:t>
      </w:r>
      <w:r w:rsidRPr="00D562BE">
        <w:rPr>
          <w:rFonts w:ascii="Times New Roman" w:hAnsi="Times New Roman" w:cs="Times New Roman"/>
          <w:bCs/>
          <w:sz w:val="24"/>
          <w:szCs w:val="24"/>
        </w:rPr>
        <w:tab/>
        <w:t>&lt;h3 align="center" style="</w:t>
      </w:r>
      <w:proofErr w:type="gramStart"/>
      <w:r w:rsidRPr="00D562BE">
        <w:rPr>
          <w:rFonts w:ascii="Times New Roman" w:hAnsi="Times New Roman" w:cs="Times New Roman"/>
          <w:bCs/>
          <w:sz w:val="24"/>
          <w:szCs w:val="24"/>
        </w:rPr>
        <w:t>color:black</w:t>
      </w:r>
      <w:proofErr w:type="gramEnd"/>
      <w:r w:rsidRPr="00D562BE">
        <w:rPr>
          <w:rFonts w:ascii="Times New Roman" w:hAnsi="Times New Roman" w:cs="Times New Roman"/>
          <w:bCs/>
          <w:sz w:val="24"/>
          <w:szCs w:val="24"/>
        </w:rPr>
        <w:t xml:space="preserve">"&gt;&lt;a href="../index.html" style="color:black"&gt;Student </w:t>
      </w:r>
      <w:r w:rsidR="00F83E46">
        <w:rPr>
          <w:rFonts w:ascii="Times New Roman" w:hAnsi="Times New Roman" w:cs="Times New Roman"/>
          <w:bCs/>
          <w:sz w:val="24"/>
          <w:szCs w:val="24"/>
        </w:rPr>
        <w:t>GRIEVANCE</w:t>
      </w:r>
      <w:r w:rsidRPr="00D562BE">
        <w:rPr>
          <w:rFonts w:ascii="Times New Roman" w:hAnsi="Times New Roman" w:cs="Times New Roman"/>
          <w:bCs/>
          <w:sz w:val="24"/>
          <w:szCs w:val="24"/>
        </w:rPr>
        <w:t xml:space="preserve"> System&lt;/a&gt;&lt;/h3&gt;</w:t>
      </w:r>
    </w:p>
    <w:p w14:paraId="126BA6D7"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t>&lt;hr /&gt;</w:t>
      </w:r>
    </w:p>
    <w:p w14:paraId="46EC44F8"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&lt;form class="form-login" name="login" method="post"&gt;</w:t>
      </w:r>
    </w:p>
    <w:p w14:paraId="711EC724"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&lt;h2 class="form-login-heading"&gt;sign in now&lt;/h2&gt;</w:t>
      </w:r>
    </w:p>
    <w:p w14:paraId="44CAA33E"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&lt;p style="padding-left:4%; padding-top:2</w:t>
      </w:r>
      <w:proofErr w:type="gramStart"/>
      <w:r w:rsidRPr="00D562BE">
        <w:rPr>
          <w:rFonts w:ascii="Times New Roman" w:hAnsi="Times New Roman" w:cs="Times New Roman"/>
          <w:bCs/>
          <w:sz w:val="24"/>
          <w:szCs w:val="24"/>
        </w:rPr>
        <w:t>%;  color</w:t>
      </w:r>
      <w:proofErr w:type="gramEnd"/>
      <w:r w:rsidRPr="00D562BE">
        <w:rPr>
          <w:rFonts w:ascii="Times New Roman" w:hAnsi="Times New Roman" w:cs="Times New Roman"/>
          <w:bCs/>
          <w:sz w:val="24"/>
          <w:szCs w:val="24"/>
        </w:rPr>
        <w:t>:red"&gt;</w:t>
      </w:r>
    </w:p>
    <w:p w14:paraId="2CE56268"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w:t>
      </w:r>
      <w:r w:rsidRPr="00D562BE">
        <w:rPr>
          <w:rFonts w:ascii="Times New Roman" w:hAnsi="Times New Roman" w:cs="Times New Roman"/>
          <w:bCs/>
          <w:sz w:val="24"/>
          <w:szCs w:val="24"/>
        </w:rPr>
        <w:tab/>
        <w:t>&lt;?php if($</w:t>
      </w:r>
      <w:proofErr w:type="gramStart"/>
      <w:r w:rsidRPr="00D562BE">
        <w:rPr>
          <w:rFonts w:ascii="Times New Roman" w:hAnsi="Times New Roman" w:cs="Times New Roman"/>
          <w:bCs/>
          <w:sz w:val="24"/>
          <w:szCs w:val="24"/>
        </w:rPr>
        <w:t>errormsg){</w:t>
      </w:r>
      <w:proofErr w:type="gramEnd"/>
    </w:p>
    <w:p w14:paraId="76FD044C"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echo htmlentities($errormsg);</w:t>
      </w:r>
    </w:p>
    <w:p w14:paraId="639AD39D"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w:t>
      </w:r>
      <w:r w:rsidRPr="00D562BE">
        <w:rPr>
          <w:rFonts w:ascii="Times New Roman" w:hAnsi="Times New Roman" w:cs="Times New Roman"/>
          <w:bCs/>
          <w:sz w:val="24"/>
          <w:szCs w:val="24"/>
        </w:rPr>
        <w:tab/>
      </w:r>
      <w:r w:rsidRPr="00D562BE">
        <w:rPr>
          <w:rFonts w:ascii="Times New Roman" w:hAnsi="Times New Roman" w:cs="Times New Roman"/>
          <w:bCs/>
          <w:sz w:val="24"/>
          <w:szCs w:val="24"/>
        </w:rPr>
        <w:tab/>
        <w:t>}?&gt;&lt;/p&gt;</w:t>
      </w:r>
    </w:p>
    <w:p w14:paraId="45B51F8D" w14:textId="485599D6"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&lt;p style="padding-left:4%; padding-top:2</w:t>
      </w:r>
      <w:proofErr w:type="gramStart"/>
      <w:r w:rsidRPr="00D562BE">
        <w:rPr>
          <w:rFonts w:ascii="Times New Roman" w:hAnsi="Times New Roman" w:cs="Times New Roman"/>
          <w:bCs/>
          <w:sz w:val="24"/>
          <w:szCs w:val="24"/>
        </w:rPr>
        <w:t>%;  color</w:t>
      </w:r>
      <w:proofErr w:type="gramEnd"/>
      <w:r w:rsidRPr="00D562BE">
        <w:rPr>
          <w:rFonts w:ascii="Times New Roman" w:hAnsi="Times New Roman" w:cs="Times New Roman"/>
          <w:bCs/>
          <w:sz w:val="24"/>
          <w:szCs w:val="24"/>
        </w:rPr>
        <w:t>:green"&gt;</w:t>
      </w:r>
    </w:p>
    <w:p w14:paraId="5088452E"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w:t>
      </w:r>
      <w:r w:rsidRPr="00D562BE">
        <w:rPr>
          <w:rFonts w:ascii="Times New Roman" w:hAnsi="Times New Roman" w:cs="Times New Roman"/>
          <w:bCs/>
          <w:sz w:val="24"/>
          <w:szCs w:val="24"/>
        </w:rPr>
        <w:tab/>
        <w:t>&lt;?php if($</w:t>
      </w:r>
      <w:proofErr w:type="gramStart"/>
      <w:r w:rsidRPr="00D562BE">
        <w:rPr>
          <w:rFonts w:ascii="Times New Roman" w:hAnsi="Times New Roman" w:cs="Times New Roman"/>
          <w:bCs/>
          <w:sz w:val="24"/>
          <w:szCs w:val="24"/>
        </w:rPr>
        <w:t>msg){</w:t>
      </w:r>
      <w:proofErr w:type="gramEnd"/>
    </w:p>
    <w:p w14:paraId="16D2D134"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echo htmlentities($msg);</w:t>
      </w:r>
    </w:p>
    <w:p w14:paraId="191A1983" w14:textId="77777777" w:rsidR="00C371D3"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w:t>
      </w:r>
      <w:r w:rsidRPr="00D562BE">
        <w:rPr>
          <w:rFonts w:ascii="Times New Roman" w:hAnsi="Times New Roman" w:cs="Times New Roman"/>
          <w:bCs/>
          <w:sz w:val="24"/>
          <w:szCs w:val="24"/>
        </w:rPr>
        <w:tab/>
      </w:r>
      <w:r w:rsidRPr="00D562BE">
        <w:rPr>
          <w:rFonts w:ascii="Times New Roman" w:hAnsi="Times New Roman" w:cs="Times New Roman"/>
          <w:bCs/>
          <w:sz w:val="24"/>
          <w:szCs w:val="24"/>
        </w:rPr>
        <w:tab/>
        <w:t>}?&gt;&lt;/p&gt;</w:t>
      </w:r>
    </w:p>
    <w:p w14:paraId="79D4B52C" w14:textId="0F2BA9B4"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lastRenderedPageBreak/>
        <w:t>&lt;div class="login-wrap"&gt;</w:t>
      </w:r>
    </w:p>
    <w:p w14:paraId="703755D0" w14:textId="1CE2536A"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&lt;input type="text" class="form-control" name="username" placeholder="User ID</w:t>
      </w:r>
      <w:proofErr w:type="gramStart"/>
      <w:r w:rsidRPr="00D562BE">
        <w:rPr>
          <w:rFonts w:ascii="Times New Roman" w:hAnsi="Times New Roman" w:cs="Times New Roman"/>
          <w:bCs/>
          <w:sz w:val="24"/>
          <w:szCs w:val="24"/>
        </w:rPr>
        <w:t>"  required</w:t>
      </w:r>
      <w:proofErr w:type="gramEnd"/>
      <w:r w:rsidRPr="00D562BE">
        <w:rPr>
          <w:rFonts w:ascii="Times New Roman" w:hAnsi="Times New Roman" w:cs="Times New Roman"/>
          <w:bCs/>
          <w:sz w:val="24"/>
          <w:szCs w:val="24"/>
        </w:rPr>
        <w:t xml:space="preserve"> autofocus&gt;</w:t>
      </w:r>
    </w:p>
    <w:p w14:paraId="15E3FE15"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&lt;br&gt;</w:t>
      </w:r>
    </w:p>
    <w:p w14:paraId="6697264C" w14:textId="1FD0A1B5"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&lt;input type="password" class="form-control" name="password" required placeholder="Password"&gt;</w:t>
      </w:r>
    </w:p>
    <w:p w14:paraId="17CC4B73" w14:textId="77777777" w:rsidR="00C371D3"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&lt;label class="checkbox"&gt;</w:t>
      </w:r>
    </w:p>
    <w:p w14:paraId="0AFF9D95" w14:textId="5B8EFEA8"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 xml:space="preserve"> &lt;span class="pull-right"&gt;</w:t>
      </w:r>
    </w:p>
    <w:p w14:paraId="0B4D0299" w14:textId="05B130EA"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 xml:space="preserve">&lt;a data-toggle="modal" href="login.html#myModal"&gt; Forgot </w:t>
      </w:r>
      <w:proofErr w:type="gramStart"/>
      <w:r w:rsidRPr="00D562BE">
        <w:rPr>
          <w:rFonts w:ascii="Times New Roman" w:hAnsi="Times New Roman" w:cs="Times New Roman"/>
          <w:bCs/>
          <w:sz w:val="24"/>
          <w:szCs w:val="24"/>
        </w:rPr>
        <w:t>Password?&lt;</w:t>
      </w:r>
      <w:proofErr w:type="gramEnd"/>
      <w:r w:rsidRPr="00D562BE">
        <w:rPr>
          <w:rFonts w:ascii="Times New Roman" w:hAnsi="Times New Roman" w:cs="Times New Roman"/>
          <w:bCs/>
          <w:sz w:val="24"/>
          <w:szCs w:val="24"/>
        </w:rPr>
        <w:t>/a&gt;</w:t>
      </w:r>
    </w:p>
    <w:p w14:paraId="2469542B"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&lt;/span&gt;</w:t>
      </w:r>
    </w:p>
    <w:p w14:paraId="2CA2CAE6" w14:textId="77777777" w:rsidR="00C371D3"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&lt;/label&gt;</w:t>
      </w:r>
    </w:p>
    <w:p w14:paraId="4EAA10B6" w14:textId="26BFF18F"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&lt;button class="btn btn-theme btn-block" name="submit" type="submit"&gt;&lt;i class="fa fa-lock"&gt;&lt;/i&gt; SIGN IN&lt;/button&gt;</w:t>
      </w:r>
    </w:p>
    <w:p w14:paraId="6D4FE850"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&lt;hr&gt;</w:t>
      </w:r>
    </w:p>
    <w:p w14:paraId="2D9028DE"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&lt;/form&gt;</w:t>
      </w:r>
    </w:p>
    <w:p w14:paraId="0E7CA465"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 class="registration"&gt;</w:t>
      </w:r>
    </w:p>
    <w:p w14:paraId="5EBB5EB4"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Don't have an account </w:t>
      </w:r>
      <w:proofErr w:type="gramStart"/>
      <w:r w:rsidRPr="00D562BE">
        <w:rPr>
          <w:rFonts w:ascii="Times New Roman" w:hAnsi="Times New Roman" w:cs="Times New Roman"/>
          <w:bCs/>
          <w:sz w:val="24"/>
          <w:szCs w:val="24"/>
        </w:rPr>
        <w:t>yet?&lt;</w:t>
      </w:r>
      <w:proofErr w:type="gramEnd"/>
      <w:r w:rsidRPr="00D562BE">
        <w:rPr>
          <w:rFonts w:ascii="Times New Roman" w:hAnsi="Times New Roman" w:cs="Times New Roman"/>
          <w:bCs/>
          <w:sz w:val="24"/>
          <w:szCs w:val="24"/>
        </w:rPr>
        <w:t>br/&gt;</w:t>
      </w:r>
    </w:p>
    <w:p w14:paraId="552CF914"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&lt;a class="" href="registration.php"&gt;</w:t>
      </w:r>
    </w:p>
    <w:p w14:paraId="395C5E5D"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Create an account</w:t>
      </w:r>
    </w:p>
    <w:p w14:paraId="279CF76B"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&lt;/a&gt;</w:t>
      </w:r>
    </w:p>
    <w:p w14:paraId="01F0D622" w14:textId="12BDD8DC"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&lt;/div&gt;</w:t>
      </w:r>
    </w:p>
    <w:p w14:paraId="0F537ED1"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&lt;/div&gt;</w:t>
      </w:r>
    </w:p>
    <w:p w14:paraId="1134CEB4"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w:t>
      </w:r>
      <w:proofErr w:type="gramStart"/>
      <w:r w:rsidRPr="00D562BE">
        <w:rPr>
          <w:rFonts w:ascii="Times New Roman" w:hAnsi="Times New Roman" w:cs="Times New Roman"/>
          <w:bCs/>
          <w:sz w:val="24"/>
          <w:szCs w:val="24"/>
        </w:rPr>
        <w:t>&lt;!--</w:t>
      </w:r>
      <w:proofErr w:type="gramEnd"/>
      <w:r w:rsidRPr="00D562BE">
        <w:rPr>
          <w:rFonts w:ascii="Times New Roman" w:hAnsi="Times New Roman" w:cs="Times New Roman"/>
          <w:bCs/>
          <w:sz w:val="24"/>
          <w:szCs w:val="24"/>
        </w:rPr>
        <w:t xml:space="preserve"> Modal --&gt;</w:t>
      </w:r>
    </w:p>
    <w:p w14:paraId="31EA9167"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&lt;form class="form-login" name="forgot" method="post"&gt;</w:t>
      </w:r>
    </w:p>
    <w:p w14:paraId="0ED8F73C"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 aria-hidden="true" aria-labelledby="myModalLabel" role="dialog" tabindex="-1" id="myModal" class="modal fade"&gt;</w:t>
      </w:r>
    </w:p>
    <w:p w14:paraId="349171F8"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 class="modal-dialog"&gt;</w:t>
      </w:r>
    </w:p>
    <w:p w14:paraId="4ACE0146"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lastRenderedPageBreak/>
        <w:tab/>
      </w:r>
      <w:r w:rsidRPr="00D562BE">
        <w:rPr>
          <w:rFonts w:ascii="Times New Roman" w:hAnsi="Times New Roman" w:cs="Times New Roman"/>
          <w:bCs/>
          <w:sz w:val="24"/>
          <w:szCs w:val="24"/>
        </w:rPr>
        <w:tab/>
        <w:t xml:space="preserve">                  &lt;div class="modal-content"&gt;</w:t>
      </w:r>
    </w:p>
    <w:p w14:paraId="5C13AD86" w14:textId="77777777"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 class="modal-header"&gt;</w:t>
      </w:r>
    </w:p>
    <w:p w14:paraId="79F4D860" w14:textId="0D6F9FE5" w:rsidR="00C91869" w:rsidRPr="00D562BE" w:rsidRDefault="00C91869" w:rsidP="00DD13D2">
      <w:pPr>
        <w:spacing w:after="120" w:line="360" w:lineRule="auto"/>
        <w:rPr>
          <w:rFonts w:ascii="Times New Roman" w:hAnsi="Times New Roman" w:cs="Times New Roman"/>
          <w:bCs/>
          <w:sz w:val="24"/>
          <w:szCs w:val="24"/>
        </w:rPr>
      </w:pPr>
      <w:r w:rsidRPr="00D562BE">
        <w:rPr>
          <w:rFonts w:ascii="Times New Roman" w:hAnsi="Times New Roman" w:cs="Times New Roman"/>
          <w:bCs/>
          <w:sz w:val="24"/>
          <w:szCs w:val="24"/>
        </w:rPr>
        <w:t>&lt;button type="button" class="close" data-dismiss="modal" aria-hidden="true"&gt;&amp;times;&lt;/button&gt;</w:t>
      </w:r>
    </w:p>
    <w:p w14:paraId="411DCDE4"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&lt;h4 class="modal-title"&gt;Forgot </w:t>
      </w:r>
      <w:proofErr w:type="gramStart"/>
      <w:r w:rsidRPr="00D562BE">
        <w:rPr>
          <w:rFonts w:ascii="Times New Roman" w:hAnsi="Times New Roman" w:cs="Times New Roman"/>
          <w:bCs/>
          <w:sz w:val="24"/>
          <w:szCs w:val="24"/>
        </w:rPr>
        <w:t>Password ?</w:t>
      </w:r>
      <w:proofErr w:type="gramEnd"/>
      <w:r w:rsidRPr="00D562BE">
        <w:rPr>
          <w:rFonts w:ascii="Times New Roman" w:hAnsi="Times New Roman" w:cs="Times New Roman"/>
          <w:bCs/>
          <w:sz w:val="24"/>
          <w:szCs w:val="24"/>
        </w:rPr>
        <w:t>&lt;/h4&gt;</w:t>
      </w:r>
    </w:p>
    <w:p w14:paraId="2F7076C6"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&lt;/div&gt;</w:t>
      </w:r>
    </w:p>
    <w:p w14:paraId="088966B2"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&lt;div class="modal-body"&gt;</w:t>
      </w:r>
    </w:p>
    <w:p w14:paraId="1A356932"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&lt;p&gt;Enter your details below to reset your </w:t>
      </w:r>
      <w:proofErr w:type="gramStart"/>
      <w:r w:rsidRPr="00D562BE">
        <w:rPr>
          <w:rFonts w:ascii="Times New Roman" w:hAnsi="Times New Roman" w:cs="Times New Roman"/>
          <w:bCs/>
          <w:sz w:val="24"/>
          <w:szCs w:val="24"/>
        </w:rPr>
        <w:t>password.&lt;</w:t>
      </w:r>
      <w:proofErr w:type="gramEnd"/>
      <w:r w:rsidRPr="00D562BE">
        <w:rPr>
          <w:rFonts w:ascii="Times New Roman" w:hAnsi="Times New Roman" w:cs="Times New Roman"/>
          <w:bCs/>
          <w:sz w:val="24"/>
          <w:szCs w:val="24"/>
        </w:rPr>
        <w:t>/p&gt;</w:t>
      </w:r>
    </w:p>
    <w:p w14:paraId="0E11754A"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&lt;input type="email" name="email" placeholder="Email" </w:t>
      </w:r>
      <w:proofErr w:type="gramStart"/>
      <w:r w:rsidRPr="00D562BE">
        <w:rPr>
          <w:rFonts w:ascii="Times New Roman" w:hAnsi="Times New Roman" w:cs="Times New Roman"/>
          <w:bCs/>
          <w:sz w:val="24"/>
          <w:szCs w:val="24"/>
        </w:rPr>
        <w:t>autocomplete</w:t>
      </w:r>
      <w:proofErr w:type="gramEnd"/>
      <w:r w:rsidRPr="00D562BE">
        <w:rPr>
          <w:rFonts w:ascii="Times New Roman" w:hAnsi="Times New Roman" w:cs="Times New Roman"/>
          <w:bCs/>
          <w:sz w:val="24"/>
          <w:szCs w:val="24"/>
        </w:rPr>
        <w:t>="off" class="form-control" required&gt;&lt;br &gt;</w:t>
      </w:r>
    </w:p>
    <w:p w14:paraId="4ECD4E5B"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&lt;input type="text" name="contact" placeholder="contact No" autocomplete="off" class="form-control" required&gt;&lt;br&gt;</w:t>
      </w:r>
    </w:p>
    <w:p w14:paraId="3543D4EC"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&lt;input type="password" class="form-control" placeholder="New Password" id="password" name="password</w:t>
      </w:r>
      <w:proofErr w:type="gramStart"/>
      <w:r w:rsidRPr="00D562BE">
        <w:rPr>
          <w:rFonts w:ascii="Times New Roman" w:hAnsi="Times New Roman" w:cs="Times New Roman"/>
          <w:bCs/>
          <w:sz w:val="24"/>
          <w:szCs w:val="24"/>
        </w:rPr>
        <w:t>"  required</w:t>
      </w:r>
      <w:proofErr w:type="gramEnd"/>
      <w:r w:rsidRPr="00D562BE">
        <w:rPr>
          <w:rFonts w:ascii="Times New Roman" w:hAnsi="Times New Roman" w:cs="Times New Roman"/>
          <w:bCs/>
          <w:sz w:val="24"/>
          <w:szCs w:val="24"/>
        </w:rPr>
        <w:t xml:space="preserve"> &gt;&lt;br /&gt;</w:t>
      </w:r>
    </w:p>
    <w:p w14:paraId="33D01C82" w14:textId="3F15B063"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&lt;input type="password" class="form-control unicase-form-control text-input" placeholder="Confirm Password" id="confirmpassword" name="confirmpassword" required &gt;&lt;/div&gt;</w:t>
      </w:r>
    </w:p>
    <w:p w14:paraId="51E27F91"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&lt;div class="modal-footer"&gt;</w:t>
      </w:r>
    </w:p>
    <w:p w14:paraId="7944BD6E"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&lt;button data-dismiss="modal" class="btn btn-default" type="button"&gt;Cancel&lt;/button&gt;</w:t>
      </w:r>
    </w:p>
    <w:p w14:paraId="5D242A68"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&lt;button class="btn btn-theme" type="submit" name="change" onclick="return valid();"&gt;Submit&lt;/button&gt;</w:t>
      </w:r>
    </w:p>
    <w:p w14:paraId="4F7BC4F3"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&lt;/div&gt;</w:t>
      </w:r>
    </w:p>
    <w:p w14:paraId="5A3F9111"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&lt;/div&gt;</w:t>
      </w:r>
    </w:p>
    <w:p w14:paraId="53AD1D81"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&lt;/div&gt;</w:t>
      </w:r>
    </w:p>
    <w:p w14:paraId="3351C005"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&lt;/div&gt;</w:t>
      </w:r>
    </w:p>
    <w:p w14:paraId="624057B5"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w:t>
      </w:r>
      <w:proofErr w:type="gramStart"/>
      <w:r w:rsidRPr="00D562BE">
        <w:rPr>
          <w:rFonts w:ascii="Times New Roman" w:hAnsi="Times New Roman" w:cs="Times New Roman"/>
          <w:bCs/>
          <w:sz w:val="24"/>
          <w:szCs w:val="24"/>
        </w:rPr>
        <w:t>&lt;!--</w:t>
      </w:r>
      <w:proofErr w:type="gramEnd"/>
      <w:r w:rsidRPr="00D562BE">
        <w:rPr>
          <w:rFonts w:ascii="Times New Roman" w:hAnsi="Times New Roman" w:cs="Times New Roman"/>
          <w:bCs/>
          <w:sz w:val="24"/>
          <w:szCs w:val="24"/>
        </w:rPr>
        <w:t xml:space="preserve"> modal --&gt;</w:t>
      </w:r>
    </w:p>
    <w:p w14:paraId="59719710"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ab/>
      </w:r>
      <w:r w:rsidRPr="00D562BE">
        <w:rPr>
          <w:rFonts w:ascii="Times New Roman" w:hAnsi="Times New Roman" w:cs="Times New Roman"/>
          <w:bCs/>
          <w:sz w:val="24"/>
          <w:szCs w:val="24"/>
        </w:rPr>
        <w:tab/>
        <w:t xml:space="preserve">          &lt;/form&gt;</w:t>
      </w:r>
    </w:p>
    <w:p w14:paraId="75BD389F"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lastRenderedPageBreak/>
        <w:tab/>
        <w:t xml:space="preserve">  </w:t>
      </w:r>
      <w:r w:rsidRPr="00D562BE">
        <w:rPr>
          <w:rFonts w:ascii="Times New Roman" w:hAnsi="Times New Roman" w:cs="Times New Roman"/>
          <w:bCs/>
          <w:sz w:val="24"/>
          <w:szCs w:val="24"/>
        </w:rPr>
        <w:tab/>
        <w:t>&lt;/div&gt;</w:t>
      </w:r>
    </w:p>
    <w:p w14:paraId="7732169B"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ab/>
        <w:t xml:space="preserve">  &lt;/div&gt;</w:t>
      </w:r>
    </w:p>
    <w:p w14:paraId="579A3969"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&lt;script src="assets/js/jquery.js"&gt;&lt;/script&gt;</w:t>
      </w:r>
    </w:p>
    <w:p w14:paraId="529949C9"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&lt;script src="assets/js/bootstrap.min.js"&gt;&lt;/script&gt;</w:t>
      </w:r>
    </w:p>
    <w:p w14:paraId="5DB07949"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&lt;script type="text/javascript" src="assets/js/jquery.backstretch.min.js"&gt;&lt;/script&gt;</w:t>
      </w:r>
    </w:p>
    <w:p w14:paraId="5629DA7B"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&lt;script&gt;</w:t>
      </w:r>
    </w:p>
    <w:p w14:paraId="1EAF8F48"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w:t>
      </w:r>
      <w:proofErr w:type="gramStart"/>
      <w:r w:rsidRPr="00D562BE">
        <w:rPr>
          <w:rFonts w:ascii="Times New Roman" w:hAnsi="Times New Roman" w:cs="Times New Roman"/>
          <w:bCs/>
          <w:sz w:val="24"/>
          <w:szCs w:val="24"/>
        </w:rPr>
        <w:t>$.backstretch</w:t>
      </w:r>
      <w:proofErr w:type="gramEnd"/>
      <w:r w:rsidRPr="00D562BE">
        <w:rPr>
          <w:rFonts w:ascii="Times New Roman" w:hAnsi="Times New Roman" w:cs="Times New Roman"/>
          <w:bCs/>
          <w:sz w:val="24"/>
          <w:szCs w:val="24"/>
        </w:rPr>
        <w:t>("assets/img/login.png", {speed: 500});</w:t>
      </w:r>
    </w:p>
    <w:p w14:paraId="50187487"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&lt;/script&gt;</w:t>
      </w:r>
    </w:p>
    <w:p w14:paraId="553B41CC" w14:textId="77777777"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&lt;/body&gt;</w:t>
      </w:r>
    </w:p>
    <w:p w14:paraId="47853025" w14:textId="3E1C9AA2" w:rsidR="00C91869" w:rsidRPr="00D562BE" w:rsidRDefault="00C91869"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&lt;/html&gt;</w:t>
      </w:r>
    </w:p>
    <w:p w14:paraId="5B94CA1D" w14:textId="678F4D1E" w:rsidR="00C91869" w:rsidRPr="00D562BE" w:rsidRDefault="00C91869" w:rsidP="00D562BE">
      <w:pPr>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t>5.</w:t>
      </w:r>
      <w:r w:rsidR="00F3067A" w:rsidRPr="00D562BE">
        <w:rPr>
          <w:rFonts w:ascii="Times New Roman" w:hAnsi="Times New Roman" w:cs="Times New Roman"/>
          <w:b/>
          <w:sz w:val="24"/>
          <w:szCs w:val="24"/>
        </w:rPr>
        <w:t>2.</w:t>
      </w:r>
      <w:r w:rsidR="007107B1">
        <w:rPr>
          <w:rFonts w:ascii="Times New Roman" w:hAnsi="Times New Roman" w:cs="Times New Roman"/>
          <w:b/>
          <w:sz w:val="24"/>
          <w:szCs w:val="24"/>
        </w:rPr>
        <w:t>3</w:t>
      </w:r>
      <w:r w:rsidR="00F3067A" w:rsidRPr="00D562BE">
        <w:rPr>
          <w:rFonts w:ascii="Times New Roman" w:hAnsi="Times New Roman" w:cs="Times New Roman"/>
          <w:b/>
          <w:sz w:val="24"/>
          <w:szCs w:val="24"/>
        </w:rPr>
        <w:t xml:space="preserve"> </w:t>
      </w:r>
      <w:r w:rsidRPr="00D562BE">
        <w:rPr>
          <w:rFonts w:ascii="Times New Roman" w:hAnsi="Times New Roman" w:cs="Times New Roman"/>
          <w:b/>
          <w:sz w:val="24"/>
          <w:szCs w:val="24"/>
        </w:rPr>
        <w:t>CODE FOR</w:t>
      </w:r>
      <w:r w:rsidR="006B353B" w:rsidRPr="00D562BE">
        <w:rPr>
          <w:rFonts w:ascii="Times New Roman" w:hAnsi="Times New Roman" w:cs="Times New Roman"/>
          <w:b/>
          <w:sz w:val="24"/>
          <w:szCs w:val="24"/>
        </w:rPr>
        <w:t xml:space="preserve"> USER</w:t>
      </w:r>
      <w:r w:rsidRPr="00D562BE">
        <w:rPr>
          <w:rFonts w:ascii="Times New Roman" w:hAnsi="Times New Roman" w:cs="Times New Roman"/>
          <w:b/>
          <w:sz w:val="24"/>
          <w:szCs w:val="24"/>
        </w:rPr>
        <w:t xml:space="preserve"> DASHBOARD PAGE</w:t>
      </w:r>
    </w:p>
    <w:p w14:paraId="761AB01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 session_</w:t>
      </w:r>
      <w:proofErr w:type="gramStart"/>
      <w:r w:rsidRPr="00D562BE">
        <w:rPr>
          <w:rStyle w:val="Heading2Char"/>
          <w:rFonts w:eastAsiaTheme="minorHAnsi"/>
          <w:bCs/>
          <w:sz w:val="24"/>
          <w:szCs w:val="24"/>
          <w:lang w:val="en-US" w:eastAsia="en-US"/>
        </w:rPr>
        <w:t>start(</w:t>
      </w:r>
      <w:proofErr w:type="gramEnd"/>
      <w:r w:rsidRPr="00D562BE">
        <w:rPr>
          <w:rStyle w:val="Heading2Char"/>
          <w:rFonts w:eastAsiaTheme="minorHAnsi"/>
          <w:bCs/>
          <w:sz w:val="24"/>
          <w:szCs w:val="24"/>
          <w:lang w:val="en-US" w:eastAsia="en-US"/>
        </w:rPr>
        <w:t>);</w:t>
      </w:r>
    </w:p>
    <w:p w14:paraId="78E288B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error_</w:t>
      </w:r>
      <w:proofErr w:type="gramStart"/>
      <w:r w:rsidRPr="00D562BE">
        <w:rPr>
          <w:rStyle w:val="Heading2Char"/>
          <w:rFonts w:eastAsiaTheme="minorHAnsi"/>
          <w:bCs/>
          <w:sz w:val="24"/>
          <w:szCs w:val="24"/>
          <w:lang w:val="en-US" w:eastAsia="en-US"/>
        </w:rPr>
        <w:t>reporting(</w:t>
      </w:r>
      <w:proofErr w:type="gramEnd"/>
      <w:r w:rsidRPr="00D562BE">
        <w:rPr>
          <w:rStyle w:val="Heading2Char"/>
          <w:rFonts w:eastAsiaTheme="minorHAnsi"/>
          <w:bCs/>
          <w:sz w:val="24"/>
          <w:szCs w:val="24"/>
          <w:lang w:val="en-US" w:eastAsia="en-US"/>
        </w:rPr>
        <w:t>0);</w:t>
      </w:r>
    </w:p>
    <w:p w14:paraId="25A2F7C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include('includes/config.php');</w:t>
      </w:r>
    </w:p>
    <w:p w14:paraId="78090C9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if(strlen($_SESSION['login'</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=0)</w:t>
      </w:r>
    </w:p>
    <w:p w14:paraId="0E34377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
    <w:p w14:paraId="0440EF4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header('</w:t>
      </w:r>
      <w:proofErr w:type="gramStart"/>
      <w:r w:rsidRPr="00D562BE">
        <w:rPr>
          <w:rStyle w:val="Heading2Char"/>
          <w:rFonts w:eastAsiaTheme="minorHAnsi"/>
          <w:bCs/>
          <w:sz w:val="24"/>
          <w:szCs w:val="24"/>
          <w:lang w:val="en-US" w:eastAsia="en-US"/>
        </w:rPr>
        <w:t>location:index.php</w:t>
      </w:r>
      <w:proofErr w:type="gramEnd"/>
      <w:r w:rsidRPr="00D562BE">
        <w:rPr>
          <w:rStyle w:val="Heading2Char"/>
          <w:rFonts w:eastAsiaTheme="minorHAnsi"/>
          <w:bCs/>
          <w:sz w:val="24"/>
          <w:szCs w:val="24"/>
          <w:lang w:val="en-US" w:eastAsia="en-US"/>
        </w:rPr>
        <w:t>');</w:t>
      </w:r>
    </w:p>
    <w:p w14:paraId="4A294EB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2DBD91F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proofErr w:type="gramStart"/>
      <w:r w:rsidRPr="00D562BE">
        <w:rPr>
          <w:rStyle w:val="Heading2Char"/>
          <w:rFonts w:eastAsiaTheme="minorHAnsi"/>
          <w:bCs/>
          <w:sz w:val="24"/>
          <w:szCs w:val="24"/>
          <w:lang w:val="en-US" w:eastAsia="en-US"/>
        </w:rPr>
        <w:t>else{ ?</w:t>
      </w:r>
      <w:proofErr w:type="gramEnd"/>
      <w:r w:rsidRPr="00D562BE">
        <w:rPr>
          <w:rStyle w:val="Heading2Char"/>
          <w:rFonts w:eastAsiaTheme="minorHAnsi"/>
          <w:bCs/>
          <w:sz w:val="24"/>
          <w:szCs w:val="24"/>
          <w:lang w:val="en-US" w:eastAsia="en-US"/>
        </w:rPr>
        <w:t>&gt;</w:t>
      </w:r>
    </w:p>
    <w:p w14:paraId="5C96194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&lt;!DOCTYPE html&gt;</w:t>
      </w:r>
    </w:p>
    <w:p w14:paraId="0555BE5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&lt;html lang="en"&gt;</w:t>
      </w:r>
    </w:p>
    <w:p w14:paraId="45741D3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&lt;head&gt;</w:t>
      </w:r>
    </w:p>
    <w:p w14:paraId="1291D2B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charset="utf-8"&gt;</w:t>
      </w:r>
    </w:p>
    <w:p w14:paraId="7F4DD3D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name="viewport" content="width=device-width, initial-scale=1.0"&gt;</w:t>
      </w:r>
    </w:p>
    <w:p w14:paraId="67C456F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name="description" content=""&gt;</w:t>
      </w:r>
    </w:p>
    <w:p w14:paraId="724816D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name="author" content="Dashboard"&gt;</w:t>
      </w:r>
    </w:p>
    <w:p w14:paraId="52A043C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 xml:space="preserve">    &lt;meta name="keyword" content="Dashboard, Bootstrap, Admin, Template, Theme, Responsive, Fluid, Retina"&gt;</w:t>
      </w:r>
    </w:p>
    <w:p w14:paraId="6954892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&lt;title&gt;SgS | Dashboard&lt;/title&gt;</w:t>
      </w:r>
    </w:p>
    <w:p w14:paraId="6B1E539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Bootstrap core CSS --&gt;</w:t>
      </w:r>
    </w:p>
    <w:p w14:paraId="0578B69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href="assets/css/bootstrap.css" rel="stylesheet"&gt;</w:t>
      </w:r>
    </w:p>
    <w:p w14:paraId="0300D13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external css--&gt;</w:t>
      </w:r>
    </w:p>
    <w:p w14:paraId="5167CE9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href="assets/font-awesome/css/font-awesome.css" rel="stylesheet" /&gt;</w:t>
      </w:r>
    </w:p>
    <w:p w14:paraId="166DC1B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rel="stylesheet" type="text/css" href="assets/css/zabuto_calendar.css"&gt;</w:t>
      </w:r>
    </w:p>
    <w:p w14:paraId="0BAC625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rel="stylesheet" type="text/css" href="assets/js/gritter/css/jquery.gritter.css" /&gt;</w:t>
      </w:r>
    </w:p>
    <w:p w14:paraId="6F448E0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rel="stylesheet" type="text/css" href="assets/lineicons/style.css"&gt;</w:t>
      </w:r>
    </w:p>
    <w:p w14:paraId="340A4D4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Custom styles for this template --&gt;</w:t>
      </w:r>
    </w:p>
    <w:p w14:paraId="0A43A4C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href="assets/css/style.css" rel="stylesheet"&gt;</w:t>
      </w:r>
    </w:p>
    <w:p w14:paraId="6015A6D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href="assets/css/style-responsive.css" rel="stylesheet"&gt;</w:t>
      </w:r>
    </w:p>
    <w:p w14:paraId="39AF18B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src="assets/js/chart-master/Chart.js"&gt;&lt;/script&gt;</w:t>
      </w:r>
    </w:p>
    <w:p w14:paraId="0D5419A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HTML5 shim and Respond.js IE8 support of HTML5 elements and media queries --&gt;</w:t>
      </w:r>
    </w:p>
    <w:p w14:paraId="6E69924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[if lt IE 9]&gt;</w:t>
      </w:r>
    </w:p>
    <w:p w14:paraId="631CBF5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src="https://oss.maxcdn.com/libs/html5shiv/3.7.0/html5shiv.js"&gt;&lt;/script&gt;</w:t>
      </w:r>
    </w:p>
    <w:p w14:paraId="60E59D5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src="https://oss.maxcdn.com/libs/respond.js/1.4.2/respond.min.js"&gt;&lt;/script&gt;</w:t>
      </w:r>
    </w:p>
    <w:p w14:paraId="63D2BF1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endif]--&gt;</w:t>
      </w:r>
    </w:p>
    <w:p w14:paraId="26F8D78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&lt;/head&gt;</w:t>
      </w:r>
    </w:p>
    <w:p w14:paraId="3372170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&lt;body&gt;</w:t>
      </w:r>
    </w:p>
    <w:p w14:paraId="3AEA93C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 id="container" &gt;</w:t>
      </w:r>
    </w:p>
    <w:p w14:paraId="5435100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 include("includes/header.php"</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w:t>
      </w:r>
    </w:p>
    <w:p w14:paraId="12B43C8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 include("includes/sidebar.php"</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w:t>
      </w:r>
    </w:p>
    <w:p w14:paraId="2783B18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 id="main-content"&gt;</w:t>
      </w:r>
    </w:p>
    <w:p w14:paraId="5A41F1D1" w14:textId="3E30F742"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 class="wrapper"&gt;</w:t>
      </w:r>
    </w:p>
    <w:p w14:paraId="2EE6B4B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 xml:space="preserve">              &lt;div class="row"&gt;</w:t>
      </w:r>
    </w:p>
    <w:p w14:paraId="63AFE6D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 class="col-lg-9 main-chart"&gt;</w:t>
      </w:r>
    </w:p>
    <w:p w14:paraId="6E3874F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t>&lt;div class="col-md-2 col-sm-2 box0"&gt;</w:t>
      </w:r>
    </w:p>
    <w:p w14:paraId="06EC08E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&lt;div&gt;</w:t>
      </w:r>
    </w:p>
    <w:p w14:paraId="281EC31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&lt;/div&gt;&lt;/div&gt;</w:t>
      </w:r>
    </w:p>
    <w:p w14:paraId="3F2FFBA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&lt;div class="col-md-2 col-sm-2 box0"&gt;</w:t>
      </w:r>
    </w:p>
    <w:p w14:paraId="2ED6713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&lt;div class="box1"&gt;</w:t>
      </w:r>
    </w:p>
    <w:p w14:paraId="73C2174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&lt;span class="li_news"&gt;&lt;/span&gt;</w:t>
      </w:r>
    </w:p>
    <w:p w14:paraId="7803155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&lt;?php</w:t>
      </w:r>
    </w:p>
    <w:p w14:paraId="2957A1A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$rt = mysqli_</w:t>
      </w:r>
      <w:proofErr w:type="gramStart"/>
      <w:r w:rsidRPr="00D562BE">
        <w:rPr>
          <w:rStyle w:val="Heading2Char"/>
          <w:rFonts w:eastAsiaTheme="minorHAnsi"/>
          <w:bCs/>
          <w:sz w:val="24"/>
          <w:szCs w:val="24"/>
          <w:lang w:val="en-US" w:eastAsia="en-US"/>
        </w:rPr>
        <w:t>query(</w:t>
      </w:r>
      <w:proofErr w:type="gramEnd"/>
      <w:r w:rsidRPr="00D562BE">
        <w:rPr>
          <w:rStyle w:val="Heading2Char"/>
          <w:rFonts w:eastAsiaTheme="minorHAnsi"/>
          <w:bCs/>
          <w:sz w:val="24"/>
          <w:szCs w:val="24"/>
          <w:lang w:val="en-US" w:eastAsia="en-US"/>
        </w:rPr>
        <w:t>$con,"SELECT * FROM tblcomplaints where userId='".$_SESSION['id']."' and status is null");</w:t>
      </w:r>
    </w:p>
    <w:p w14:paraId="21E02EF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$num1 = mysqli_num_rows($rt);</w:t>
      </w:r>
    </w:p>
    <w:p w14:paraId="3075E01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{?&gt;</w:t>
      </w:r>
    </w:p>
    <w:p w14:paraId="3523AF7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&lt;h3&gt;&lt;?php echo htmlentities($num1</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&gt;&lt;/h3&gt;</w:t>
      </w:r>
    </w:p>
    <w:p w14:paraId="350E8C5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&lt;/div&gt;</w:t>
      </w:r>
    </w:p>
    <w:p w14:paraId="0A2BD7D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&lt;p&gt;&lt;?php echo htmlentities($num1</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 Complaints not Process yet&lt;/p&gt;</w:t>
      </w:r>
    </w:p>
    <w:p w14:paraId="4F03A62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&lt;/div&gt;</w:t>
      </w:r>
    </w:p>
    <w:p w14:paraId="5A09DA3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w:t>
      </w:r>
      <w:proofErr w:type="gramStart"/>
      <w:r w:rsidRPr="00D562BE">
        <w:rPr>
          <w:rStyle w:val="Heading2Char"/>
          <w:rFonts w:eastAsiaTheme="minorHAnsi"/>
          <w:bCs/>
          <w:sz w:val="24"/>
          <w:szCs w:val="24"/>
          <w:lang w:val="en-US" w:eastAsia="en-US"/>
        </w:rPr>
        <w:t>php }?&gt;</w:t>
      </w:r>
      <w:proofErr w:type="gramEnd"/>
    </w:p>
    <w:p w14:paraId="47065F9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t>&lt;/div&gt;</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/row mt --&gt;</w:t>
      </w:r>
    </w:p>
    <w:p w14:paraId="5A8D8F8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&lt;/section&gt;</w:t>
      </w:r>
    </w:p>
    <w:p w14:paraId="03C8E57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&lt;/section&gt;</w:t>
      </w:r>
    </w:p>
    <w:p w14:paraId="4D171C5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 include("includes/footer.php"</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w:t>
      </w:r>
    </w:p>
    <w:p w14:paraId="0AA7B60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&lt;/section&gt;</w:t>
      </w:r>
    </w:p>
    <w:p w14:paraId="5EFE5A9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js placed at the end of the document so the pages load faster --&gt;</w:t>
      </w:r>
    </w:p>
    <w:p w14:paraId="5EE65A5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src="assets/js/jquery.js"&gt;&lt;/script&gt;</w:t>
      </w:r>
    </w:p>
    <w:p w14:paraId="46240B9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src="assets/js/jquery-1.8.3.min.js"&gt;&lt;/script&gt;</w:t>
      </w:r>
    </w:p>
    <w:p w14:paraId="6FDCF60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 xml:space="preserve">    &lt;script src="assets/js/bootstrap.min.js"&gt;&lt;/script&gt;</w:t>
      </w:r>
    </w:p>
    <w:p w14:paraId="0AD7F69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class="include" type="text/javascript" src="assets/js/jquery.dcjqaccordion.2.7.js"&gt;&lt;/script&gt;</w:t>
      </w:r>
    </w:p>
    <w:p w14:paraId="1A1AC1D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src="assets/js/jquery.scrollTo.min.js"&gt;&lt;/script&gt;</w:t>
      </w:r>
    </w:p>
    <w:p w14:paraId="0F8A17B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src="assets/js/jquery.nicescroll.js" type="text/javascript"&gt;&lt;/script&gt;</w:t>
      </w:r>
    </w:p>
    <w:p w14:paraId="3FBB8D9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src="assets/js/jquery.sparkline.js"&gt;&lt;/script&gt;</w:t>
      </w:r>
    </w:p>
    <w:p w14:paraId="1933746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common script for all pages--&gt;</w:t>
      </w:r>
    </w:p>
    <w:p w14:paraId="6604929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src="assets/js/common-scripts.js"&gt;&lt;/script&gt;</w:t>
      </w:r>
    </w:p>
    <w:p w14:paraId="5879880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type="text/javascript" src="assets/js/gritter/js/jquery.gritter.js"&gt;&lt;/script&gt;</w:t>
      </w:r>
    </w:p>
    <w:p w14:paraId="496412B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type="text/javascript" src="assets/js/gritter-conf.js"&gt;&lt;/script&gt;</w:t>
      </w:r>
    </w:p>
    <w:p w14:paraId="1F2FBE3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script for this page--&gt;</w:t>
      </w:r>
    </w:p>
    <w:p w14:paraId="05A130D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src="assets/js/sparkline-chart.js"&gt;&lt;/script&gt;</w:t>
      </w:r>
    </w:p>
    <w:p w14:paraId="13DBF21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src="assets/js/zabuto_calendar.js"&gt;&lt;/script&gt;</w:t>
      </w:r>
    </w:p>
    <w:p w14:paraId="77E410F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&lt;/body&gt;</w:t>
      </w:r>
    </w:p>
    <w:p w14:paraId="036C743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&lt;/html&gt;</w:t>
      </w:r>
    </w:p>
    <w:p w14:paraId="72B2D50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w:t>
      </w:r>
      <w:proofErr w:type="gramStart"/>
      <w:r w:rsidRPr="00D562BE">
        <w:rPr>
          <w:rStyle w:val="Heading2Char"/>
          <w:rFonts w:eastAsiaTheme="minorHAnsi"/>
          <w:bCs/>
          <w:sz w:val="24"/>
          <w:szCs w:val="24"/>
          <w:lang w:val="en-US" w:eastAsia="en-US"/>
        </w:rPr>
        <w:t>php }</w:t>
      </w:r>
      <w:proofErr w:type="gramEnd"/>
      <w:r w:rsidRPr="00D562BE">
        <w:rPr>
          <w:rStyle w:val="Heading2Char"/>
          <w:rFonts w:eastAsiaTheme="minorHAnsi"/>
          <w:bCs/>
          <w:sz w:val="24"/>
          <w:szCs w:val="24"/>
          <w:lang w:val="en-US" w:eastAsia="en-US"/>
        </w:rPr>
        <w:t xml:space="preserve"> ?&gt;</w:t>
      </w:r>
    </w:p>
    <w:p w14:paraId="51A2EA65" w14:textId="160461BE" w:rsidR="00C91869" w:rsidRPr="00D562BE" w:rsidRDefault="00C91869" w:rsidP="00D562BE">
      <w:pPr>
        <w:spacing w:after="120" w:line="360" w:lineRule="auto"/>
        <w:jc w:val="both"/>
        <w:rPr>
          <w:rStyle w:val="Heading2Char"/>
          <w:rFonts w:eastAsiaTheme="minorHAnsi"/>
          <w:b/>
          <w:sz w:val="24"/>
          <w:szCs w:val="24"/>
          <w:lang w:val="en-US" w:eastAsia="en-US"/>
        </w:rPr>
      </w:pPr>
      <w:r w:rsidRPr="00D562BE">
        <w:rPr>
          <w:rStyle w:val="Heading2Char"/>
          <w:rFonts w:eastAsiaTheme="minorHAnsi"/>
          <w:b/>
          <w:sz w:val="24"/>
          <w:szCs w:val="24"/>
          <w:lang w:val="en-US" w:eastAsia="en-US"/>
        </w:rPr>
        <w:t>5.</w:t>
      </w:r>
      <w:r w:rsidR="00F3067A" w:rsidRPr="00D562BE">
        <w:rPr>
          <w:rStyle w:val="Heading2Char"/>
          <w:rFonts w:eastAsiaTheme="minorHAnsi"/>
          <w:b/>
          <w:sz w:val="24"/>
          <w:szCs w:val="24"/>
          <w:lang w:val="en-US" w:eastAsia="en-US"/>
        </w:rPr>
        <w:t>2.</w:t>
      </w:r>
      <w:r w:rsidR="007107B1">
        <w:rPr>
          <w:rStyle w:val="Heading2Char"/>
          <w:rFonts w:eastAsiaTheme="minorHAnsi"/>
          <w:b/>
          <w:sz w:val="24"/>
          <w:szCs w:val="24"/>
          <w:lang w:val="en-US" w:eastAsia="en-US"/>
        </w:rPr>
        <w:t>4</w:t>
      </w:r>
      <w:r w:rsidRPr="00D562BE">
        <w:rPr>
          <w:rStyle w:val="Heading2Char"/>
          <w:rFonts w:eastAsiaTheme="minorHAnsi"/>
          <w:b/>
          <w:sz w:val="24"/>
          <w:szCs w:val="24"/>
          <w:lang w:val="en-US" w:eastAsia="en-US"/>
        </w:rPr>
        <w:t xml:space="preserve"> CODE FOR REGISTER COMPLAINTS</w:t>
      </w:r>
    </w:p>
    <w:p w14:paraId="72070CE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w:t>
      </w:r>
    </w:p>
    <w:p w14:paraId="1387604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session_</w:t>
      </w:r>
      <w:proofErr w:type="gramStart"/>
      <w:r w:rsidRPr="00D562BE">
        <w:rPr>
          <w:rStyle w:val="Heading2Char"/>
          <w:rFonts w:eastAsiaTheme="minorHAnsi"/>
          <w:bCs/>
          <w:sz w:val="24"/>
          <w:szCs w:val="24"/>
          <w:lang w:val="en-US" w:eastAsia="en-US"/>
        </w:rPr>
        <w:t>start(</w:t>
      </w:r>
      <w:proofErr w:type="gramEnd"/>
      <w:r w:rsidRPr="00D562BE">
        <w:rPr>
          <w:rStyle w:val="Heading2Char"/>
          <w:rFonts w:eastAsiaTheme="minorHAnsi"/>
          <w:bCs/>
          <w:sz w:val="24"/>
          <w:szCs w:val="24"/>
          <w:lang w:val="en-US" w:eastAsia="en-US"/>
        </w:rPr>
        <w:t>);</w:t>
      </w:r>
    </w:p>
    <w:p w14:paraId="4B8438D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error_</w:t>
      </w:r>
      <w:proofErr w:type="gramStart"/>
      <w:r w:rsidRPr="00D562BE">
        <w:rPr>
          <w:rStyle w:val="Heading2Char"/>
          <w:rFonts w:eastAsiaTheme="minorHAnsi"/>
          <w:bCs/>
          <w:sz w:val="24"/>
          <w:szCs w:val="24"/>
          <w:lang w:val="en-US" w:eastAsia="en-US"/>
        </w:rPr>
        <w:t>reporting(</w:t>
      </w:r>
      <w:proofErr w:type="gramEnd"/>
      <w:r w:rsidRPr="00D562BE">
        <w:rPr>
          <w:rStyle w:val="Heading2Char"/>
          <w:rFonts w:eastAsiaTheme="minorHAnsi"/>
          <w:bCs/>
          <w:sz w:val="24"/>
          <w:szCs w:val="24"/>
          <w:lang w:val="en-US" w:eastAsia="en-US"/>
        </w:rPr>
        <w:t>0);</w:t>
      </w:r>
    </w:p>
    <w:p w14:paraId="2A845AE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include('includes/config.php');</w:t>
      </w:r>
    </w:p>
    <w:p w14:paraId="32A12E5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if(strlen($_SESSION['login'</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=0)</w:t>
      </w:r>
    </w:p>
    <w:p w14:paraId="6C7C475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
    <w:p w14:paraId="76CA2FE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header('</w:t>
      </w:r>
      <w:proofErr w:type="gramStart"/>
      <w:r w:rsidRPr="00D562BE">
        <w:rPr>
          <w:rStyle w:val="Heading2Char"/>
          <w:rFonts w:eastAsiaTheme="minorHAnsi"/>
          <w:bCs/>
          <w:sz w:val="24"/>
          <w:szCs w:val="24"/>
          <w:lang w:val="en-US" w:eastAsia="en-US"/>
        </w:rPr>
        <w:t>location:index.php</w:t>
      </w:r>
      <w:proofErr w:type="gramEnd"/>
      <w:r w:rsidRPr="00D562BE">
        <w:rPr>
          <w:rStyle w:val="Heading2Char"/>
          <w:rFonts w:eastAsiaTheme="minorHAnsi"/>
          <w:bCs/>
          <w:sz w:val="24"/>
          <w:szCs w:val="24"/>
          <w:lang w:val="en-US" w:eastAsia="en-US"/>
        </w:rPr>
        <w:t>');</w:t>
      </w:r>
    </w:p>
    <w:p w14:paraId="459D3DB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3C54516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proofErr w:type="gramStart"/>
      <w:r w:rsidRPr="00D562BE">
        <w:rPr>
          <w:rStyle w:val="Heading2Char"/>
          <w:rFonts w:eastAsiaTheme="minorHAnsi"/>
          <w:bCs/>
          <w:sz w:val="24"/>
          <w:szCs w:val="24"/>
          <w:lang w:val="en-US" w:eastAsia="en-US"/>
        </w:rPr>
        <w:t>else{</w:t>
      </w:r>
      <w:proofErr w:type="gramEnd"/>
    </w:p>
    <w:p w14:paraId="09C35BF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if(isset($_POST['submit']))</w:t>
      </w:r>
    </w:p>
    <w:p w14:paraId="26AC0F7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31DAF27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$uid=$_SESSION['id'];</w:t>
      </w:r>
    </w:p>
    <w:p w14:paraId="3793D68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$category=$_POST['category'];</w:t>
      </w:r>
    </w:p>
    <w:p w14:paraId="3D9AE8F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$subcat=$_POST['subcategory'];</w:t>
      </w:r>
    </w:p>
    <w:p w14:paraId="7AE739D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$complaintype=$_POST['complaintype'];</w:t>
      </w:r>
    </w:p>
    <w:p w14:paraId="13A2FA9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$state=$_POST['state'];</w:t>
      </w:r>
    </w:p>
    <w:p w14:paraId="6E738A7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$noc=$_POST['noc'];</w:t>
      </w:r>
    </w:p>
    <w:p w14:paraId="6194698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$complaintdetials=$_POST['complaindetails'];</w:t>
      </w:r>
    </w:p>
    <w:p w14:paraId="15A20A2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$compfile=$_FILES["compfile</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"name"];</w:t>
      </w:r>
    </w:p>
    <w:p w14:paraId="046D7D4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move_uploaded_file($_FILES["compfile</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"tmp_name"],"complaintdocs/".$_FILES["compfile"]["name"]);</w:t>
      </w:r>
    </w:p>
    <w:p w14:paraId="776AC15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$query=mysqli_query($con,"insert into tblcomplaints(userId,category,subcategory,complaintType,state,noc,complaintDetails,complaintFile) values('$uid','$category','$subcat','$complaintype','$state','$noc','$complaintdetials','$compfile')");</w:t>
      </w:r>
    </w:p>
    <w:p w14:paraId="5588E0B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code for show complaint number</w:t>
      </w:r>
    </w:p>
    <w:p w14:paraId="7F21440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$sql=mysqli_</w:t>
      </w:r>
      <w:proofErr w:type="gramStart"/>
      <w:r w:rsidRPr="00D562BE">
        <w:rPr>
          <w:rStyle w:val="Heading2Char"/>
          <w:rFonts w:eastAsiaTheme="minorHAnsi"/>
          <w:bCs/>
          <w:sz w:val="24"/>
          <w:szCs w:val="24"/>
          <w:lang w:val="en-US" w:eastAsia="en-US"/>
        </w:rPr>
        <w:t>query(</w:t>
      </w:r>
      <w:proofErr w:type="gramEnd"/>
      <w:r w:rsidRPr="00D562BE">
        <w:rPr>
          <w:rStyle w:val="Heading2Char"/>
          <w:rFonts w:eastAsiaTheme="minorHAnsi"/>
          <w:bCs/>
          <w:sz w:val="24"/>
          <w:szCs w:val="24"/>
          <w:lang w:val="en-US" w:eastAsia="en-US"/>
        </w:rPr>
        <w:t>$con,"select complaintNumber from tblcomplaints  order by complaintNumber desc limit 1");</w:t>
      </w:r>
    </w:p>
    <w:p w14:paraId="3A3B132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while($row=mysqli_fetch_array($sql))</w:t>
      </w:r>
    </w:p>
    <w:p w14:paraId="0759FCD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224640E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$cmpn=$row['complaintNumber'];</w:t>
      </w:r>
    </w:p>
    <w:p w14:paraId="7C35254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1DE4E21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$complainno=$cmpn;</w:t>
      </w:r>
    </w:p>
    <w:p w14:paraId="70C1CA5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echo '&lt;script&gt; </w:t>
      </w:r>
      <w:proofErr w:type="gramStart"/>
      <w:r w:rsidRPr="00D562BE">
        <w:rPr>
          <w:rStyle w:val="Heading2Char"/>
          <w:rFonts w:eastAsiaTheme="minorHAnsi"/>
          <w:bCs/>
          <w:sz w:val="24"/>
          <w:szCs w:val="24"/>
          <w:lang w:val="en-US" w:eastAsia="en-US"/>
        </w:rPr>
        <w:t>alert(</w:t>
      </w:r>
      <w:proofErr w:type="gramEnd"/>
      <w:r w:rsidRPr="00D562BE">
        <w:rPr>
          <w:rStyle w:val="Heading2Char"/>
          <w:rFonts w:eastAsiaTheme="minorHAnsi"/>
          <w:bCs/>
          <w:sz w:val="24"/>
          <w:szCs w:val="24"/>
          <w:lang w:val="en-US" w:eastAsia="en-US"/>
        </w:rPr>
        <w:t>"Your complain has been successfully filled and your complaintno is  "+"'.$complainno.'")&lt;/script&gt;';</w:t>
      </w:r>
    </w:p>
    <w:p w14:paraId="557C6AD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w:t>
      </w:r>
    </w:p>
    <w:p w14:paraId="211B57B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?&gt;</w:t>
      </w:r>
    </w:p>
    <w:p w14:paraId="3100649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&lt;!DOCTYPE html&gt;</w:t>
      </w:r>
    </w:p>
    <w:p w14:paraId="771ECFC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&lt;html lang="en"&gt;</w:t>
      </w:r>
    </w:p>
    <w:p w14:paraId="74164C4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&lt;head&gt;</w:t>
      </w:r>
    </w:p>
    <w:p w14:paraId="167A109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charset="utf-8"&gt;</w:t>
      </w:r>
    </w:p>
    <w:p w14:paraId="63DB835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name="viewport" content="width=device-width, initial-scale=1.0"&gt;</w:t>
      </w:r>
    </w:p>
    <w:p w14:paraId="774A7E9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name="description" content=""&gt;</w:t>
      </w:r>
    </w:p>
    <w:p w14:paraId="7FE651F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name="author" content="Dashboard"&gt;</w:t>
      </w:r>
    </w:p>
    <w:p w14:paraId="41E39A7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&lt;meta name="keyword" content="Dashboard, Bootstrap, Admin, Template, Theme, Responsive, Fluid, Retina"&gt;</w:t>
      </w:r>
    </w:p>
    <w:p w14:paraId="53A8CAE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&lt;title&gt;Sgs | User Register Complaint&lt;/title&gt;</w:t>
      </w:r>
    </w:p>
    <w:p w14:paraId="0D7DB2D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Bootstrap core CSS --&gt;</w:t>
      </w:r>
    </w:p>
    <w:p w14:paraId="2A42227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href="assets/css/bootstrap.css" rel="stylesheet"&gt;</w:t>
      </w:r>
    </w:p>
    <w:p w14:paraId="46320D7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external css--&gt;</w:t>
      </w:r>
    </w:p>
    <w:p w14:paraId="093AA7C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href="assets/font-awesome/css/font-awesome.css" rel="stylesheet" /&gt;</w:t>
      </w:r>
    </w:p>
    <w:p w14:paraId="2A44581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rel="stylesheet" type="text/css" href="assets/js/bootstrap-datepicker/css/datepicker.css" /&gt;</w:t>
      </w:r>
    </w:p>
    <w:p w14:paraId="1AF3299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rel="stylesheet" type="text/css" href="assets/js/bootstrap-daterangepicker/daterangepicker.css" /&gt;</w:t>
      </w:r>
    </w:p>
    <w:p w14:paraId="7D8E6BA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href="assets/css/style.css" rel="stylesheet"&gt;</w:t>
      </w:r>
    </w:p>
    <w:p w14:paraId="5BC4C68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&lt;link href="assets/css/style-responsive.css" rel="stylesheet"&gt;</w:t>
      </w:r>
    </w:p>
    <w:p w14:paraId="2701E3D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&lt;script&gt;</w:t>
      </w:r>
    </w:p>
    <w:p w14:paraId="0E8DA58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function getCat(val) {</w:t>
      </w:r>
    </w:p>
    <w:p w14:paraId="6B14661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//alert('val');</w:t>
      </w:r>
    </w:p>
    <w:p w14:paraId="089D5AB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$.ajax</w:t>
      </w:r>
      <w:proofErr w:type="gramEnd"/>
      <w:r w:rsidRPr="00D562BE">
        <w:rPr>
          <w:rStyle w:val="Heading2Char"/>
          <w:rFonts w:eastAsiaTheme="minorHAnsi"/>
          <w:bCs/>
          <w:sz w:val="24"/>
          <w:szCs w:val="24"/>
          <w:lang w:val="en-US" w:eastAsia="en-US"/>
        </w:rPr>
        <w:t>({</w:t>
      </w:r>
    </w:p>
    <w:p w14:paraId="17AE211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type: "POST",</w:t>
      </w:r>
    </w:p>
    <w:p w14:paraId="0E37ED1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 xml:space="preserve">  url: "getsubcat.php",</w:t>
      </w:r>
    </w:p>
    <w:p w14:paraId="129013C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data:'catid='+val,</w:t>
      </w:r>
    </w:p>
    <w:p w14:paraId="3C53938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success: function(data</w:t>
      </w:r>
      <w:proofErr w:type="gramStart"/>
      <w:r w:rsidRPr="00D562BE">
        <w:rPr>
          <w:rStyle w:val="Heading2Char"/>
          <w:rFonts w:eastAsiaTheme="minorHAnsi"/>
          <w:bCs/>
          <w:sz w:val="24"/>
          <w:szCs w:val="24"/>
          <w:lang w:val="en-US" w:eastAsia="en-US"/>
        </w:rPr>
        <w:t>){</w:t>
      </w:r>
      <w:proofErr w:type="gramEnd"/>
    </w:p>
    <w:p w14:paraId="6D4EB06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$("#subcategory").html(data);</w:t>
      </w:r>
    </w:p>
    <w:p w14:paraId="7ED13E0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
    <w:p w14:paraId="3C453C6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
    <w:p w14:paraId="472C101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
    <w:p w14:paraId="007325A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&lt;/script&gt;</w:t>
      </w:r>
    </w:p>
    <w:p w14:paraId="220F1CC1" w14:textId="49DC7A35"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&lt;/head&gt;</w:t>
      </w:r>
    </w:p>
    <w:p w14:paraId="38CEE27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&lt;body&gt;</w:t>
      </w:r>
    </w:p>
    <w:p w14:paraId="73D1EA1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 id="container" &gt;</w:t>
      </w:r>
    </w:p>
    <w:p w14:paraId="570E0A1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&lt;?php include("includes/header.php"</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w:t>
      </w:r>
    </w:p>
    <w:p w14:paraId="50A5BB8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&lt;?php include("includes/sidebar.php"</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w:t>
      </w:r>
    </w:p>
    <w:p w14:paraId="01189D4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 id="main-content"&gt;</w:t>
      </w:r>
    </w:p>
    <w:p w14:paraId="2855DE0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 class="wrapper"&gt;</w:t>
      </w:r>
    </w:p>
    <w:p w14:paraId="0134298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t>&lt;h3&gt;&lt;i class="fa fa-angle-right"&gt;&lt;/i&gt; Register Complaint&lt;/h3&gt;</w:t>
      </w:r>
    </w:p>
    <w:p w14:paraId="4929399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BASIC FORM ELELEMNTS --&gt;</w:t>
      </w:r>
    </w:p>
    <w:p w14:paraId="4D92C0B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t>&lt;div class="row mt"&gt;</w:t>
      </w:r>
    </w:p>
    <w:p w14:paraId="11F70C7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&lt;div class="col-lg-12"&gt;</w:t>
      </w:r>
    </w:p>
    <w:p w14:paraId="4DA4D8C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 class="form-panel"&gt;</w:t>
      </w:r>
    </w:p>
    <w:p w14:paraId="481C93E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&lt;?php if($successmsg)</w:t>
      </w:r>
    </w:p>
    <w:p w14:paraId="0B6296F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{?&gt;</w:t>
      </w:r>
    </w:p>
    <w:p w14:paraId="6046C60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 class="alert alert-success alert-dismissable"&gt;</w:t>
      </w:r>
    </w:p>
    <w:p w14:paraId="162869F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&lt;button type="button" class="close" data-dismiss="alert" aria-hidden="true"&gt;&amp;times;&lt;/button&gt;</w:t>
      </w:r>
    </w:p>
    <w:p w14:paraId="2775032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&lt;b&gt;Well </w:t>
      </w:r>
      <w:proofErr w:type="gramStart"/>
      <w:r w:rsidRPr="00D562BE">
        <w:rPr>
          <w:rStyle w:val="Heading2Char"/>
          <w:rFonts w:eastAsiaTheme="minorHAnsi"/>
          <w:bCs/>
          <w:sz w:val="24"/>
          <w:szCs w:val="24"/>
          <w:lang w:val="en-US" w:eastAsia="en-US"/>
        </w:rPr>
        <w:t>done!&lt;</w:t>
      </w:r>
      <w:proofErr w:type="gramEnd"/>
      <w:r w:rsidRPr="00D562BE">
        <w:rPr>
          <w:rStyle w:val="Heading2Char"/>
          <w:rFonts w:eastAsiaTheme="minorHAnsi"/>
          <w:bCs/>
          <w:sz w:val="24"/>
          <w:szCs w:val="24"/>
          <w:lang w:val="en-US" w:eastAsia="en-US"/>
        </w:rPr>
        <w:t>/b&gt; &lt;?php echo htmlentities($successmsg);?&gt;&lt;/div&gt;</w:t>
      </w:r>
    </w:p>
    <w:p w14:paraId="4F06459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 xml:space="preserve">                      &lt;?</w:t>
      </w:r>
      <w:proofErr w:type="gramStart"/>
      <w:r w:rsidRPr="00D562BE">
        <w:rPr>
          <w:rStyle w:val="Heading2Char"/>
          <w:rFonts w:eastAsiaTheme="minorHAnsi"/>
          <w:bCs/>
          <w:sz w:val="24"/>
          <w:szCs w:val="24"/>
          <w:lang w:val="en-US" w:eastAsia="en-US"/>
        </w:rPr>
        <w:t>php }?&gt;</w:t>
      </w:r>
      <w:proofErr w:type="gramEnd"/>
    </w:p>
    <w:p w14:paraId="3EA8463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&lt;?php if($errormsg)</w:t>
      </w:r>
    </w:p>
    <w:p w14:paraId="589B553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{?&gt;</w:t>
      </w:r>
    </w:p>
    <w:p w14:paraId="5A2134F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 class="alert alert-danger alert-dismissable"&gt;</w:t>
      </w:r>
    </w:p>
    <w:p w14:paraId="46FA9A1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&lt;button type="button" class="close" data-dismiss="alert" aria-hidden="true"&gt;&amp;times;&lt;/button&gt;</w:t>
      </w:r>
    </w:p>
    <w:p w14:paraId="16F719F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&lt;b&gt;Oh </w:t>
      </w:r>
      <w:proofErr w:type="gramStart"/>
      <w:r w:rsidRPr="00D562BE">
        <w:rPr>
          <w:rStyle w:val="Heading2Char"/>
          <w:rFonts w:eastAsiaTheme="minorHAnsi"/>
          <w:bCs/>
          <w:sz w:val="24"/>
          <w:szCs w:val="24"/>
          <w:lang w:val="en-US" w:eastAsia="en-US"/>
        </w:rPr>
        <w:t>snap!&lt;</w:t>
      </w:r>
      <w:proofErr w:type="gramEnd"/>
      <w:r w:rsidRPr="00D562BE">
        <w:rPr>
          <w:rStyle w:val="Heading2Char"/>
          <w:rFonts w:eastAsiaTheme="minorHAnsi"/>
          <w:bCs/>
          <w:sz w:val="24"/>
          <w:szCs w:val="24"/>
          <w:lang w:val="en-US" w:eastAsia="en-US"/>
        </w:rPr>
        <w:t>/b&gt; &lt;/b&gt; &lt;?php echo htmlentities($errormsg);?&gt;&lt;/div&gt;</w:t>
      </w:r>
    </w:p>
    <w:p w14:paraId="20ABBA8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w:t>
      </w:r>
      <w:proofErr w:type="gramStart"/>
      <w:r w:rsidRPr="00D562BE">
        <w:rPr>
          <w:rStyle w:val="Heading2Char"/>
          <w:rFonts w:eastAsiaTheme="minorHAnsi"/>
          <w:bCs/>
          <w:sz w:val="24"/>
          <w:szCs w:val="24"/>
          <w:lang w:val="en-US" w:eastAsia="en-US"/>
        </w:rPr>
        <w:t>php }?&gt;</w:t>
      </w:r>
      <w:proofErr w:type="gramEnd"/>
    </w:p>
    <w:p w14:paraId="771F7D7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&lt;form class="form-horizontal style-form" method="post" name="complaint" enctype="multipart/form-data" &gt;</w:t>
      </w:r>
    </w:p>
    <w:p w14:paraId="0E1C654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class="form-group"&gt;</w:t>
      </w:r>
    </w:p>
    <w:p w14:paraId="7266B0D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&lt;label class="col-sm-2 col-sm-2 control-label"&gt;YEAR&lt;/label&gt;</w:t>
      </w:r>
    </w:p>
    <w:p w14:paraId="689BADC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class="col-sm-4"&gt;</w:t>
      </w:r>
    </w:p>
    <w:p w14:paraId="3765AA0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&lt;select name="category" id="category" class="form-control" onChange="getCat(this.value);" required=""&gt;</w:t>
      </w:r>
    </w:p>
    <w:p w14:paraId="5239352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value=""&gt;Select year&lt;/option&gt;</w:t>
      </w:r>
    </w:p>
    <w:p w14:paraId="77B9B64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value=""&gt;1st year&lt;/option&gt;</w:t>
      </w:r>
    </w:p>
    <w:p w14:paraId="2A92546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value=""&gt;2nd year&lt;/option&gt;</w:t>
      </w:r>
    </w:p>
    <w:p w14:paraId="4ABBC28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value=""&gt;3rd year&lt;/option&gt;</w:t>
      </w:r>
    </w:p>
    <w:p w14:paraId="2021FB0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value=""&gt;4th year&lt;/option&gt;</w:t>
      </w:r>
    </w:p>
    <w:p w14:paraId="52A8E4E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 $sql=mysqli_</w:t>
      </w:r>
      <w:proofErr w:type="gramStart"/>
      <w:r w:rsidRPr="00D562BE">
        <w:rPr>
          <w:rStyle w:val="Heading2Char"/>
          <w:rFonts w:eastAsiaTheme="minorHAnsi"/>
          <w:bCs/>
          <w:sz w:val="24"/>
          <w:szCs w:val="24"/>
          <w:lang w:val="en-US" w:eastAsia="en-US"/>
        </w:rPr>
        <w:t>query(</w:t>
      </w:r>
      <w:proofErr w:type="gramEnd"/>
      <w:r w:rsidRPr="00D562BE">
        <w:rPr>
          <w:rStyle w:val="Heading2Char"/>
          <w:rFonts w:eastAsiaTheme="minorHAnsi"/>
          <w:bCs/>
          <w:sz w:val="24"/>
          <w:szCs w:val="24"/>
          <w:lang w:val="en-US" w:eastAsia="en-US"/>
        </w:rPr>
        <w:t>$con,"select id,categoryName from category ");</w:t>
      </w:r>
    </w:p>
    <w:p w14:paraId="34637C0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while ($rw=mysqli_fetch_array($sql)) {</w:t>
      </w:r>
    </w:p>
    <w:p w14:paraId="679A75F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?&gt;</w:t>
      </w:r>
    </w:p>
    <w:p w14:paraId="2BAC082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&lt;option value="&lt;?php echo htmlentities($rw['id</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&gt;"&gt;&lt;?php echo htmlentities($rw['categoryName']);?&gt;&lt;/option&gt;</w:t>
      </w:r>
    </w:p>
    <w:p w14:paraId="01C28DD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w:t>
      </w:r>
    </w:p>
    <w:p w14:paraId="1FC7AB9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4A0DEAA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?&gt;</w:t>
      </w:r>
    </w:p>
    <w:p w14:paraId="12F0587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&lt;/select&gt;</w:t>
      </w:r>
    </w:p>
    <w:p w14:paraId="297DDB5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&lt;/div&gt;</w:t>
      </w:r>
    </w:p>
    <w:p w14:paraId="5C546ED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&lt;label class="col-sm-2 col-sm-2 control-label"&gt;DEPARTMENT&lt;/label&gt;</w:t>
      </w:r>
    </w:p>
    <w:p w14:paraId="2E2D574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 class="col-sm-4"&gt;</w:t>
      </w:r>
    </w:p>
    <w:p w14:paraId="1C7AB7A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&lt;select name="subcategory" id="subcategory" class="form-control" &gt;</w:t>
      </w:r>
    </w:p>
    <w:p w14:paraId="2AE37E1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value=""&gt;Select dept&lt;/option&gt;</w:t>
      </w:r>
    </w:p>
    <w:p w14:paraId="74693A0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value=""&gt;CSE&lt;/option&gt;</w:t>
      </w:r>
    </w:p>
    <w:p w14:paraId="03E5150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value=""&gt;IT&lt;/option&gt;</w:t>
      </w:r>
    </w:p>
    <w:p w14:paraId="0664CE1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value=""&gt;ECE&lt;/option&gt;</w:t>
      </w:r>
    </w:p>
    <w:p w14:paraId="6444123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value=""&gt;EEE&lt;/option&gt;</w:t>
      </w:r>
    </w:p>
    <w:p w14:paraId="227AAB9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value=""&gt;MECH&lt;/option&gt;</w:t>
      </w:r>
    </w:p>
    <w:p w14:paraId="57162FE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value=""&gt;MCT&lt;/option&gt;</w:t>
      </w:r>
    </w:p>
    <w:p w14:paraId="0939700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&lt;/select&gt;</w:t>
      </w:r>
    </w:p>
    <w:p w14:paraId="7B8BFA6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441272A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&lt;/div&gt;</w:t>
      </w:r>
    </w:p>
    <w:p w14:paraId="12C42DE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class="form-group"&gt;</w:t>
      </w:r>
    </w:p>
    <w:p w14:paraId="0B22DA1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&lt;label class="col-sm-2 col-sm-2 control-label"&gt;SECTION&lt;/label&gt;</w:t>
      </w:r>
    </w:p>
    <w:p w14:paraId="53150A3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class="col-sm-4"&gt;</w:t>
      </w:r>
    </w:p>
    <w:p w14:paraId="69355E0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&lt;select name="complaintype" class="form-control" required=""&gt;</w:t>
      </w:r>
    </w:p>
    <w:p w14:paraId="3F653D6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&lt;option value=""&gt;Select section&lt;/option&gt;</w:t>
      </w:r>
    </w:p>
    <w:p w14:paraId="29F0C8B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&lt;option value=" Complaint"&gt; A&lt;/option&gt;</w:t>
      </w:r>
    </w:p>
    <w:p w14:paraId="1550245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&lt;option value="General Query"&gt;B&lt;/option&gt;</w:t>
      </w:r>
    </w:p>
    <w:p w14:paraId="3E8DEE2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&lt;option value="General Query"&gt;C&lt;/option&gt;</w:t>
      </w:r>
    </w:p>
    <w:p w14:paraId="65F50C0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&lt;/select&gt;</w:t>
      </w:r>
    </w:p>
    <w:p w14:paraId="04DB508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6CADC2D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&lt;label class="col-sm-2 col-sm-2 control-label"&gt;CATEGORY&lt;/label&gt;</w:t>
      </w:r>
    </w:p>
    <w:p w14:paraId="6118332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class="col-sm-4"&gt;</w:t>
      </w:r>
    </w:p>
    <w:p w14:paraId="786F4DF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&lt;select name="state" required="required" class="form-control"&gt;</w:t>
      </w:r>
    </w:p>
    <w:p w14:paraId="610FAF2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value=""&gt;Select role&lt;/option&gt;</w:t>
      </w:r>
    </w:p>
    <w:p w14:paraId="31C09AF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value=""&gt;Student&lt;/option&gt;</w:t>
      </w:r>
    </w:p>
    <w:p w14:paraId="4506612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&lt;option value=""&gt;Professor&lt;/option&gt;</w:t>
      </w:r>
    </w:p>
    <w:p w14:paraId="20CA0A6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 $sql=mysqli_</w:t>
      </w:r>
      <w:proofErr w:type="gramStart"/>
      <w:r w:rsidRPr="00D562BE">
        <w:rPr>
          <w:rStyle w:val="Heading2Char"/>
          <w:rFonts w:eastAsiaTheme="minorHAnsi"/>
          <w:bCs/>
          <w:sz w:val="24"/>
          <w:szCs w:val="24"/>
          <w:lang w:val="en-US" w:eastAsia="en-US"/>
        </w:rPr>
        <w:t>query(</w:t>
      </w:r>
      <w:proofErr w:type="gramEnd"/>
      <w:r w:rsidRPr="00D562BE">
        <w:rPr>
          <w:rStyle w:val="Heading2Char"/>
          <w:rFonts w:eastAsiaTheme="minorHAnsi"/>
          <w:bCs/>
          <w:sz w:val="24"/>
          <w:szCs w:val="24"/>
          <w:lang w:val="en-US" w:eastAsia="en-US"/>
        </w:rPr>
        <w:t>$con,"select stateName from state ");</w:t>
      </w:r>
    </w:p>
    <w:p w14:paraId="01FF021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while ($rw=mysqli_fetch_array($sql)) {</w:t>
      </w:r>
    </w:p>
    <w:p w14:paraId="2EFF136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?&gt;</w:t>
      </w:r>
    </w:p>
    <w:p w14:paraId="0A9920D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&lt;option value="&lt;?php echo htmlentities($rw['stateName</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&gt;"&gt;&lt;?php echo htmlentities($rw['stateName']);?&gt;&lt;/option&gt;</w:t>
      </w:r>
    </w:p>
    <w:p w14:paraId="2F8E3D6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w:t>
      </w:r>
    </w:p>
    <w:p w14:paraId="7ED5D1E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6BE2B46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?&gt;</w:t>
      </w:r>
    </w:p>
    <w:p w14:paraId="732FCED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&lt;/select&gt;</w:t>
      </w:r>
    </w:p>
    <w:p w14:paraId="0C1E54C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02A77EA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6EB2D27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class="form-group"&gt;</w:t>
      </w:r>
    </w:p>
    <w:p w14:paraId="5D41EEF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&lt;label class="col-sm-2 col-sm-2 control-label"&gt;Subject of the Complaint&lt;/label&gt;</w:t>
      </w:r>
    </w:p>
    <w:p w14:paraId="457A27C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class="col-sm-4"&gt;</w:t>
      </w:r>
    </w:p>
    <w:p w14:paraId="7A546B7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&lt;input type="text" name="noc" required="required" value="" required="" class="form-control"&gt;</w:t>
      </w:r>
    </w:p>
    <w:p w14:paraId="13AB5ED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30632BC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6792ABC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class="form-group"&gt;</w:t>
      </w:r>
    </w:p>
    <w:p w14:paraId="00D41C1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&lt;label class="col-sm-2 col-sm-2 control-label"&gt;Complaint Details (max 2000 words) &lt;/label&gt;</w:t>
      </w:r>
    </w:p>
    <w:p w14:paraId="6446D72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&lt;div class="col-sm-6"&gt;</w:t>
      </w:r>
    </w:p>
    <w:p w14:paraId="0CB7E3F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w:t>
      </w:r>
      <w:proofErr w:type="gramStart"/>
      <w:r w:rsidRPr="00D562BE">
        <w:rPr>
          <w:rStyle w:val="Heading2Char"/>
          <w:rFonts w:eastAsiaTheme="minorHAnsi"/>
          <w:bCs/>
          <w:sz w:val="24"/>
          <w:szCs w:val="24"/>
          <w:lang w:val="en-US" w:eastAsia="en-US"/>
        </w:rPr>
        <w:t>textarea  name</w:t>
      </w:r>
      <w:proofErr w:type="gramEnd"/>
      <w:r w:rsidRPr="00D562BE">
        <w:rPr>
          <w:rStyle w:val="Heading2Char"/>
          <w:rFonts w:eastAsiaTheme="minorHAnsi"/>
          <w:bCs/>
          <w:sz w:val="24"/>
          <w:szCs w:val="24"/>
          <w:lang w:val="en-US" w:eastAsia="en-US"/>
        </w:rPr>
        <w:t>="complaindetails" required="required" cols="10" rows="10" class="form-control" maxlength="2000"&gt;&lt;/textarea&gt;</w:t>
      </w:r>
    </w:p>
    <w:p w14:paraId="05B1F51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171361B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5D97BF4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class="form-group"&gt;</w:t>
      </w:r>
    </w:p>
    <w:p w14:paraId="219304C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&lt;label class="col-sm-2 col-sm-2 control-label"&gt;Complaint Related Doc &lt;br&gt;&lt;br&gt;&lt;b</w:t>
      </w:r>
      <w:proofErr w:type="gramStart"/>
      <w:r w:rsidRPr="00D562BE">
        <w:rPr>
          <w:rStyle w:val="Heading2Char"/>
          <w:rFonts w:eastAsiaTheme="minorHAnsi"/>
          <w:bCs/>
          <w:sz w:val="24"/>
          <w:szCs w:val="24"/>
          <w:lang w:val="en-US" w:eastAsia="en-US"/>
        </w:rPr>
        <w:t>&gt;(</w:t>
      </w:r>
      <w:proofErr w:type="gramEnd"/>
      <w:r w:rsidRPr="00D562BE">
        <w:rPr>
          <w:rStyle w:val="Heading2Char"/>
          <w:rFonts w:eastAsiaTheme="minorHAnsi"/>
          <w:bCs/>
          <w:sz w:val="24"/>
          <w:szCs w:val="24"/>
          <w:lang w:val="en-US" w:eastAsia="en-US"/>
        </w:rPr>
        <w:t>compulsorily upload the class representaive or class tutor signature)&lt;b&gt;&lt;/label&gt;</w:t>
      </w:r>
    </w:p>
    <w:p w14:paraId="202B204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class="col-sm-6"&gt;</w:t>
      </w:r>
    </w:p>
    <w:p w14:paraId="318249C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&lt;input type="file" name="compfile" class="form-control" value=""required&gt;</w:t>
      </w:r>
    </w:p>
    <w:p w14:paraId="6E54B55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42BE0CA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0FF8E75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 class="form-group"&gt;</w:t>
      </w:r>
    </w:p>
    <w:p w14:paraId="5ACFF20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 class="col-sm-10" style="padding-left:25% "&gt;</w:t>
      </w:r>
    </w:p>
    <w:p w14:paraId="76851FA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&lt;button type="submit" name="submit" class="btn btn-primary"&gt;Submit&lt;/button&gt;</w:t>
      </w:r>
    </w:p>
    <w:p w14:paraId="6C1C487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1414242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63BB541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&lt;/form&gt;</w:t>
      </w:r>
    </w:p>
    <w:p w14:paraId="48DBC4A3" w14:textId="2204CA60"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&lt;/div&gt;&lt;/div&gt;</w:t>
      </w:r>
    </w:p>
    <w:p w14:paraId="3213756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&lt;/div&gt;</w:t>
      </w:r>
    </w:p>
    <w:p w14:paraId="2F8D037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&lt;/section&gt;</w:t>
      </w:r>
    </w:p>
    <w:p w14:paraId="4FCA7B1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&lt;/section&gt;</w:t>
      </w:r>
    </w:p>
    <w:p w14:paraId="25E013A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&lt;?php include("includes/footer.php"</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&gt;</w:t>
      </w:r>
    </w:p>
    <w:p w14:paraId="205F4E7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&lt;/section&gt;</w:t>
      </w:r>
    </w:p>
    <w:p w14:paraId="03518EF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js placed at the end of the document so the pages load faster --&gt;</w:t>
      </w:r>
    </w:p>
    <w:p w14:paraId="6AE7210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src="assets/js/jquery.js"&gt;&lt;/script&gt;</w:t>
      </w:r>
    </w:p>
    <w:p w14:paraId="3FEAEE5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 xml:space="preserve">    &lt;script src="assets/js/bootstrap.min.js"&gt;&lt;/script&gt;</w:t>
      </w:r>
    </w:p>
    <w:p w14:paraId="32C5BC6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class="include" type="text/javascript" src="assets/js/jquery.dcjqaccordion.2.7.js"&gt;&lt;/script&gt;</w:t>
      </w:r>
    </w:p>
    <w:p w14:paraId="66D94B2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src="assets/js/jquery.scrollTo.min.js"&gt;&lt;/script&gt;</w:t>
      </w:r>
    </w:p>
    <w:p w14:paraId="3924F68D" w14:textId="1F36E3ED" w:rsidR="00C91869" w:rsidRPr="00D562BE" w:rsidRDefault="00D562BE" w:rsidP="00D562BE">
      <w:pPr>
        <w:spacing w:after="120" w:line="360" w:lineRule="auto"/>
        <w:jc w:val="both"/>
        <w:rPr>
          <w:rStyle w:val="Heading2Char"/>
          <w:rFonts w:eastAsiaTheme="minorHAnsi"/>
          <w:bCs/>
          <w:sz w:val="24"/>
          <w:szCs w:val="24"/>
          <w:lang w:val="en-US" w:eastAsia="en-US"/>
        </w:rPr>
      </w:pPr>
      <w:r>
        <w:rPr>
          <w:rStyle w:val="Heading2Char"/>
          <w:rFonts w:eastAsiaTheme="minorHAnsi"/>
          <w:bCs/>
          <w:sz w:val="24"/>
          <w:szCs w:val="24"/>
          <w:lang w:val="en-US" w:eastAsia="en-US"/>
        </w:rPr>
        <w:t xml:space="preserve">    </w:t>
      </w:r>
      <w:r w:rsidR="00C91869" w:rsidRPr="00D562BE">
        <w:rPr>
          <w:rStyle w:val="Heading2Char"/>
          <w:rFonts w:eastAsiaTheme="minorHAnsi"/>
          <w:bCs/>
          <w:sz w:val="24"/>
          <w:szCs w:val="24"/>
          <w:lang w:val="en-US" w:eastAsia="en-US"/>
        </w:rPr>
        <w:t>&lt;script src="assets/js/jquery.nicescroll.js" type="text/javascript"&gt;&lt;/script&gt;</w:t>
      </w:r>
    </w:p>
    <w:p w14:paraId="5A1361D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common script for all pages--&gt;</w:t>
      </w:r>
    </w:p>
    <w:p w14:paraId="349CDD5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src="assets/js/common-scripts.js"&gt;&lt;/script&gt;</w:t>
      </w:r>
    </w:p>
    <w:p w14:paraId="00E4AFA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script for this page--&gt;</w:t>
      </w:r>
    </w:p>
    <w:p w14:paraId="603320A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 src="assets/js/jquery-ui-1.9.2.custom.min.js"&gt;&lt;/script&gt;</w:t>
      </w:r>
    </w:p>
    <w:p w14:paraId="2477E2F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custom switch--&gt;</w:t>
      </w:r>
    </w:p>
    <w:p w14:paraId="2649C85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src="assets/js/bootstrap-switch.js"&gt;&lt;/script&gt;</w:t>
      </w:r>
    </w:p>
    <w:p w14:paraId="7797591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custom tagsinput--&gt;</w:t>
      </w:r>
    </w:p>
    <w:p w14:paraId="0441BCF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src="assets/js/jquery.tagsinput.js"&gt;&lt;/script&gt;</w:t>
      </w:r>
    </w:p>
    <w:p w14:paraId="68FC3D0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custom checkbox &amp; radio--&gt;</w:t>
      </w:r>
    </w:p>
    <w:p w14:paraId="2FBD3C4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type="text/javascript" src="assets/js/bootstrap-datepicker/js/bootstrap-datepicker.js"&gt;&lt;/script&gt;</w:t>
      </w:r>
    </w:p>
    <w:p w14:paraId="09BF809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type="text/javascript" src="assets/js/bootstrap-daterangepicker/date.js"&gt;&lt;/script&gt;</w:t>
      </w:r>
    </w:p>
    <w:p w14:paraId="12B4C4D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type="text/javascript" src="assets/js/bootstrap-daterangepicker/daterangepicker.js"&gt;&lt;/script&gt;</w:t>
      </w:r>
    </w:p>
    <w:p w14:paraId="3BEF8D5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type="text/javascript" src="assets/js/bootstrap-inputmask/bootstrap-inputmask.min.js"&gt;&lt;/script&gt;</w:t>
      </w:r>
    </w:p>
    <w:p w14:paraId="700D653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src="assets/js/form-component.js"&gt;&lt;/script&gt;</w:t>
      </w:r>
    </w:p>
    <w:p w14:paraId="4CF1EF4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&lt;script&gt;</w:t>
      </w:r>
    </w:p>
    <w:p w14:paraId="7875B5C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//custom select box</w:t>
      </w:r>
    </w:p>
    <w:p w14:paraId="56CBB9EF"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function(</w:t>
      </w:r>
      <w:proofErr w:type="gramEnd"/>
      <w:r w:rsidRPr="00D562BE">
        <w:rPr>
          <w:rStyle w:val="Heading2Char"/>
          <w:rFonts w:eastAsiaTheme="minorHAnsi"/>
          <w:bCs/>
          <w:sz w:val="24"/>
          <w:szCs w:val="24"/>
          <w:lang w:val="en-US" w:eastAsia="en-US"/>
        </w:rPr>
        <w:t>){</w:t>
      </w:r>
    </w:p>
    <w:p w14:paraId="60A8DE7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w:t>
      </w:r>
      <w:proofErr w:type="gramStart"/>
      <w:r w:rsidRPr="00D562BE">
        <w:rPr>
          <w:rStyle w:val="Heading2Char"/>
          <w:rFonts w:eastAsiaTheme="minorHAnsi"/>
          <w:bCs/>
          <w:sz w:val="24"/>
          <w:szCs w:val="24"/>
          <w:lang w:val="en-US" w:eastAsia="en-US"/>
        </w:rPr>
        <w:t>select.styled</w:t>
      </w:r>
      <w:proofErr w:type="gramEnd"/>
      <w:r w:rsidRPr="00D562BE">
        <w:rPr>
          <w:rStyle w:val="Heading2Char"/>
          <w:rFonts w:eastAsiaTheme="minorHAnsi"/>
          <w:bCs/>
          <w:sz w:val="24"/>
          <w:szCs w:val="24"/>
          <w:lang w:val="en-US" w:eastAsia="en-US"/>
        </w:rPr>
        <w:t>').customSelect();</w:t>
      </w:r>
    </w:p>
    <w:p w14:paraId="496B508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 xml:space="preserve">      });</w:t>
      </w:r>
    </w:p>
    <w:p w14:paraId="34FC0D1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&lt;/script&gt;</w:t>
      </w:r>
    </w:p>
    <w:p w14:paraId="448F66A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 xml:space="preserve">  &lt;/body&gt;</w:t>
      </w:r>
    </w:p>
    <w:p w14:paraId="4C62D89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&lt;/html&gt;</w:t>
      </w:r>
    </w:p>
    <w:p w14:paraId="071BAEE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w:t>
      </w:r>
      <w:proofErr w:type="gramStart"/>
      <w:r w:rsidRPr="00D562BE">
        <w:rPr>
          <w:rStyle w:val="Heading2Char"/>
          <w:rFonts w:eastAsiaTheme="minorHAnsi"/>
          <w:bCs/>
          <w:sz w:val="24"/>
          <w:szCs w:val="24"/>
          <w:lang w:val="en-US" w:eastAsia="en-US"/>
        </w:rPr>
        <w:t>php }</w:t>
      </w:r>
      <w:proofErr w:type="gramEnd"/>
      <w:r w:rsidRPr="00D562BE">
        <w:rPr>
          <w:rStyle w:val="Heading2Char"/>
          <w:rFonts w:eastAsiaTheme="minorHAnsi"/>
          <w:bCs/>
          <w:sz w:val="24"/>
          <w:szCs w:val="24"/>
          <w:lang w:val="en-US" w:eastAsia="en-US"/>
        </w:rPr>
        <w:t xml:space="preserve"> ?&gt;</w:t>
      </w:r>
    </w:p>
    <w:p w14:paraId="4C10FD60" w14:textId="7C5086A6" w:rsidR="00C91869" w:rsidRPr="00D562BE" w:rsidRDefault="00C91869" w:rsidP="00D562BE">
      <w:pPr>
        <w:spacing w:after="120" w:line="360" w:lineRule="auto"/>
        <w:jc w:val="both"/>
        <w:rPr>
          <w:rStyle w:val="Heading2Char"/>
          <w:rFonts w:eastAsiaTheme="minorHAnsi"/>
          <w:b/>
          <w:sz w:val="24"/>
          <w:szCs w:val="24"/>
          <w:lang w:val="en-US" w:eastAsia="en-US"/>
        </w:rPr>
      </w:pPr>
      <w:r w:rsidRPr="00D562BE">
        <w:rPr>
          <w:rStyle w:val="Heading2Char"/>
          <w:rFonts w:eastAsiaTheme="minorHAnsi"/>
          <w:b/>
          <w:sz w:val="24"/>
          <w:szCs w:val="24"/>
          <w:lang w:val="en-US" w:eastAsia="en-US"/>
        </w:rPr>
        <w:t>5.</w:t>
      </w:r>
      <w:r w:rsidR="00F3067A" w:rsidRPr="00D562BE">
        <w:rPr>
          <w:rStyle w:val="Heading2Char"/>
          <w:rFonts w:eastAsiaTheme="minorHAnsi"/>
          <w:b/>
          <w:sz w:val="24"/>
          <w:szCs w:val="24"/>
          <w:lang w:val="en-US" w:eastAsia="en-US"/>
        </w:rPr>
        <w:t>2.</w:t>
      </w:r>
      <w:r w:rsidR="007107B1">
        <w:rPr>
          <w:rStyle w:val="Heading2Char"/>
          <w:rFonts w:eastAsiaTheme="minorHAnsi"/>
          <w:b/>
          <w:sz w:val="24"/>
          <w:szCs w:val="24"/>
          <w:lang w:val="en-US" w:eastAsia="en-US"/>
        </w:rPr>
        <w:t>5</w:t>
      </w:r>
      <w:r w:rsidRPr="00D562BE">
        <w:rPr>
          <w:rStyle w:val="Heading2Char"/>
          <w:rFonts w:eastAsiaTheme="minorHAnsi"/>
          <w:b/>
          <w:sz w:val="24"/>
          <w:szCs w:val="24"/>
          <w:lang w:val="en-US" w:eastAsia="en-US"/>
        </w:rPr>
        <w:t xml:space="preserve"> CODE FOR ADMIN PANEL HOME PAGE</w:t>
      </w:r>
    </w:p>
    <w:p w14:paraId="42D52D9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&lt;?php</w:t>
      </w:r>
    </w:p>
    <w:p w14:paraId="0742819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session_</w:t>
      </w:r>
      <w:proofErr w:type="gramStart"/>
      <w:r w:rsidRPr="00D562BE">
        <w:rPr>
          <w:rStyle w:val="Heading2Char"/>
          <w:rFonts w:eastAsiaTheme="minorHAnsi"/>
          <w:bCs/>
          <w:sz w:val="24"/>
          <w:szCs w:val="24"/>
          <w:lang w:val="en-US" w:eastAsia="en-US"/>
        </w:rPr>
        <w:t>start(</w:t>
      </w:r>
      <w:proofErr w:type="gramEnd"/>
      <w:r w:rsidRPr="00D562BE">
        <w:rPr>
          <w:rStyle w:val="Heading2Char"/>
          <w:rFonts w:eastAsiaTheme="minorHAnsi"/>
          <w:bCs/>
          <w:sz w:val="24"/>
          <w:szCs w:val="24"/>
          <w:lang w:val="en-US" w:eastAsia="en-US"/>
        </w:rPr>
        <w:t>);</w:t>
      </w:r>
    </w:p>
    <w:p w14:paraId="1D71B31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error_</w:t>
      </w:r>
      <w:proofErr w:type="gramStart"/>
      <w:r w:rsidRPr="00D562BE">
        <w:rPr>
          <w:rStyle w:val="Heading2Char"/>
          <w:rFonts w:eastAsiaTheme="minorHAnsi"/>
          <w:bCs/>
          <w:sz w:val="24"/>
          <w:szCs w:val="24"/>
          <w:lang w:val="en-US" w:eastAsia="en-US"/>
        </w:rPr>
        <w:t>reporting(</w:t>
      </w:r>
      <w:proofErr w:type="gramEnd"/>
      <w:r w:rsidRPr="00D562BE">
        <w:rPr>
          <w:rStyle w:val="Heading2Char"/>
          <w:rFonts w:eastAsiaTheme="minorHAnsi"/>
          <w:bCs/>
          <w:sz w:val="24"/>
          <w:szCs w:val="24"/>
          <w:lang w:val="en-US" w:eastAsia="en-US"/>
        </w:rPr>
        <w:t>0);</w:t>
      </w:r>
    </w:p>
    <w:p w14:paraId="2DEFD577"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include("include/config.php");</w:t>
      </w:r>
    </w:p>
    <w:p w14:paraId="64DD0FD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if(isset($_POST['submit']))</w:t>
      </w:r>
    </w:p>
    <w:p w14:paraId="0FB5B49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48DE375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$username=$_POST['username'];</w:t>
      </w:r>
    </w:p>
    <w:p w14:paraId="0FFDAB5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$password=md5($_POST['password']);</w:t>
      </w:r>
    </w:p>
    <w:p w14:paraId="11A3254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$ret=mysqli_</w:t>
      </w:r>
      <w:proofErr w:type="gramStart"/>
      <w:r w:rsidRPr="00D562BE">
        <w:rPr>
          <w:rStyle w:val="Heading2Char"/>
          <w:rFonts w:eastAsiaTheme="minorHAnsi"/>
          <w:bCs/>
          <w:sz w:val="24"/>
          <w:szCs w:val="24"/>
          <w:lang w:val="en-US" w:eastAsia="en-US"/>
        </w:rPr>
        <w:t>query(</w:t>
      </w:r>
      <w:proofErr w:type="gramEnd"/>
      <w:r w:rsidRPr="00D562BE">
        <w:rPr>
          <w:rStyle w:val="Heading2Char"/>
          <w:rFonts w:eastAsiaTheme="minorHAnsi"/>
          <w:bCs/>
          <w:sz w:val="24"/>
          <w:szCs w:val="24"/>
          <w:lang w:val="en-US" w:eastAsia="en-US"/>
        </w:rPr>
        <w:t>$con,"SELECT * FROM admin WHERE username='$username' and password='$password'");</w:t>
      </w:r>
    </w:p>
    <w:p w14:paraId="3ADA44F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$num=mysqli_fetch_array($ret);</w:t>
      </w:r>
    </w:p>
    <w:p w14:paraId="6293F98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if($num&gt;0)</w:t>
      </w:r>
    </w:p>
    <w:p w14:paraId="61D9061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5DCC5E5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$extra="change-password.php";//</w:t>
      </w:r>
    </w:p>
    <w:p w14:paraId="044C780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$_SESSION['alogin</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$_POST['username'];</w:t>
      </w:r>
    </w:p>
    <w:p w14:paraId="04A5ED3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$_SESSION['id</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$num['id'];</w:t>
      </w:r>
    </w:p>
    <w:p w14:paraId="6C89A80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$host=$_SERVER['HTTP_HOST'];</w:t>
      </w:r>
    </w:p>
    <w:p w14:paraId="77FEE61B"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$uri=rtrim(dirname($_SERVER['PHP_SELF']),'/\\');</w:t>
      </w:r>
    </w:p>
    <w:p w14:paraId="08CE9F6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header("</w:t>
      </w:r>
      <w:proofErr w:type="gramStart"/>
      <w:r w:rsidRPr="00D562BE">
        <w:rPr>
          <w:rStyle w:val="Heading2Char"/>
          <w:rFonts w:eastAsiaTheme="minorHAnsi"/>
          <w:bCs/>
          <w:sz w:val="24"/>
          <w:szCs w:val="24"/>
          <w:lang w:val="en-US" w:eastAsia="en-US"/>
        </w:rPr>
        <w:t>location:http://$host$uri/$extra</w:t>
      </w:r>
      <w:proofErr w:type="gramEnd"/>
      <w:r w:rsidRPr="00D562BE">
        <w:rPr>
          <w:rStyle w:val="Heading2Char"/>
          <w:rFonts w:eastAsiaTheme="minorHAnsi"/>
          <w:bCs/>
          <w:sz w:val="24"/>
          <w:szCs w:val="24"/>
          <w:lang w:val="en-US" w:eastAsia="en-US"/>
        </w:rPr>
        <w:t>");</w:t>
      </w:r>
    </w:p>
    <w:p w14:paraId="79C62D8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proofErr w:type="gramStart"/>
      <w:r w:rsidRPr="00D562BE">
        <w:rPr>
          <w:rStyle w:val="Heading2Char"/>
          <w:rFonts w:eastAsiaTheme="minorHAnsi"/>
          <w:bCs/>
          <w:sz w:val="24"/>
          <w:szCs w:val="24"/>
          <w:lang w:val="en-US" w:eastAsia="en-US"/>
        </w:rPr>
        <w:t>exit(</w:t>
      </w:r>
      <w:proofErr w:type="gramEnd"/>
      <w:r w:rsidRPr="00D562BE">
        <w:rPr>
          <w:rStyle w:val="Heading2Char"/>
          <w:rFonts w:eastAsiaTheme="minorHAnsi"/>
          <w:bCs/>
          <w:sz w:val="24"/>
          <w:szCs w:val="24"/>
          <w:lang w:val="en-US" w:eastAsia="en-US"/>
        </w:rPr>
        <w:t>);</w:t>
      </w:r>
    </w:p>
    <w:p w14:paraId="42CD583A"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w:t>
      </w:r>
    </w:p>
    <w:p w14:paraId="5ABE8E4C"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else</w:t>
      </w:r>
    </w:p>
    <w:p w14:paraId="5B65E2A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6EB53A3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$_SESSION['errmsg</w:t>
      </w:r>
      <w:proofErr w:type="gramStart"/>
      <w:r w:rsidRPr="00D562BE">
        <w:rPr>
          <w:rStyle w:val="Heading2Char"/>
          <w:rFonts w:eastAsiaTheme="minorHAnsi"/>
          <w:bCs/>
          <w:sz w:val="24"/>
          <w:szCs w:val="24"/>
          <w:lang w:val="en-US" w:eastAsia="en-US"/>
        </w:rPr>
        <w:t>']=</w:t>
      </w:r>
      <w:proofErr w:type="gramEnd"/>
      <w:r w:rsidRPr="00D562BE">
        <w:rPr>
          <w:rStyle w:val="Heading2Char"/>
          <w:rFonts w:eastAsiaTheme="minorHAnsi"/>
          <w:bCs/>
          <w:sz w:val="24"/>
          <w:szCs w:val="24"/>
          <w:lang w:val="en-US" w:eastAsia="en-US"/>
        </w:rPr>
        <w:t>"Invalid username or password";</w:t>
      </w:r>
    </w:p>
    <w:p w14:paraId="398670F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$extra="index.php";</w:t>
      </w:r>
    </w:p>
    <w:p w14:paraId="75A8CE0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roofErr w:type="gramStart"/>
      <w:r w:rsidRPr="00D562BE">
        <w:rPr>
          <w:rStyle w:val="Heading2Char"/>
          <w:rFonts w:eastAsiaTheme="minorHAnsi"/>
          <w:bCs/>
          <w:sz w:val="24"/>
          <w:szCs w:val="24"/>
          <w:lang w:val="en-US" w:eastAsia="en-US"/>
        </w:rPr>
        <w:t>host  =</w:t>
      </w:r>
      <w:proofErr w:type="gramEnd"/>
      <w:r w:rsidRPr="00D562BE">
        <w:rPr>
          <w:rStyle w:val="Heading2Char"/>
          <w:rFonts w:eastAsiaTheme="minorHAnsi"/>
          <w:bCs/>
          <w:sz w:val="24"/>
          <w:szCs w:val="24"/>
          <w:lang w:val="en-US" w:eastAsia="en-US"/>
        </w:rPr>
        <w:t xml:space="preserve"> $_SERVER['HTTP_HOST'];</w:t>
      </w:r>
    </w:p>
    <w:p w14:paraId="67F3FC7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roofErr w:type="gramStart"/>
      <w:r w:rsidRPr="00D562BE">
        <w:rPr>
          <w:rStyle w:val="Heading2Char"/>
          <w:rFonts w:eastAsiaTheme="minorHAnsi"/>
          <w:bCs/>
          <w:sz w:val="24"/>
          <w:szCs w:val="24"/>
          <w:lang w:val="en-US" w:eastAsia="en-US"/>
        </w:rPr>
        <w:t>uri  =</w:t>
      </w:r>
      <w:proofErr w:type="gramEnd"/>
      <w:r w:rsidRPr="00D562BE">
        <w:rPr>
          <w:rStyle w:val="Heading2Char"/>
          <w:rFonts w:eastAsiaTheme="minorHAnsi"/>
          <w:bCs/>
          <w:sz w:val="24"/>
          <w:szCs w:val="24"/>
          <w:lang w:val="en-US" w:eastAsia="en-US"/>
        </w:rPr>
        <w:t xml:space="preserve"> rtrim(dirname($_SERVER['PHP_SELF']),'/\\');</w:t>
      </w:r>
    </w:p>
    <w:p w14:paraId="162A38A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header("</w:t>
      </w:r>
      <w:proofErr w:type="gramStart"/>
      <w:r w:rsidRPr="00D562BE">
        <w:rPr>
          <w:rStyle w:val="Heading2Char"/>
          <w:rFonts w:eastAsiaTheme="minorHAnsi"/>
          <w:bCs/>
          <w:sz w:val="24"/>
          <w:szCs w:val="24"/>
          <w:lang w:val="en-US" w:eastAsia="en-US"/>
        </w:rPr>
        <w:t>location:http://$host$uri/$extra</w:t>
      </w:r>
      <w:proofErr w:type="gramEnd"/>
      <w:r w:rsidRPr="00D562BE">
        <w:rPr>
          <w:rStyle w:val="Heading2Char"/>
          <w:rFonts w:eastAsiaTheme="minorHAnsi"/>
          <w:bCs/>
          <w:sz w:val="24"/>
          <w:szCs w:val="24"/>
          <w:lang w:val="en-US" w:eastAsia="en-US"/>
        </w:rPr>
        <w:t>");</w:t>
      </w:r>
    </w:p>
    <w:p w14:paraId="6CCB3D92"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proofErr w:type="gramStart"/>
      <w:r w:rsidRPr="00D562BE">
        <w:rPr>
          <w:rStyle w:val="Heading2Char"/>
          <w:rFonts w:eastAsiaTheme="minorHAnsi"/>
          <w:bCs/>
          <w:sz w:val="24"/>
          <w:szCs w:val="24"/>
          <w:lang w:val="en-US" w:eastAsia="en-US"/>
        </w:rPr>
        <w:t>exit(</w:t>
      </w:r>
      <w:proofErr w:type="gramEnd"/>
      <w:r w:rsidRPr="00D562BE">
        <w:rPr>
          <w:rStyle w:val="Heading2Char"/>
          <w:rFonts w:eastAsiaTheme="minorHAnsi"/>
          <w:bCs/>
          <w:sz w:val="24"/>
          <w:szCs w:val="24"/>
          <w:lang w:val="en-US" w:eastAsia="en-US"/>
        </w:rPr>
        <w:t>);</w:t>
      </w:r>
    </w:p>
    <w:p w14:paraId="4C05F60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1BBBA13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w:t>
      </w:r>
    </w:p>
    <w:p w14:paraId="08238EF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?&gt;</w:t>
      </w:r>
    </w:p>
    <w:p w14:paraId="572FB1F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&lt;!DOCTYPE html&gt;</w:t>
      </w:r>
    </w:p>
    <w:p w14:paraId="5BCAC7E3"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&lt;html lang="en"&gt;</w:t>
      </w:r>
    </w:p>
    <w:p w14:paraId="0D633F0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&lt;head&gt;</w:t>
      </w:r>
    </w:p>
    <w:p w14:paraId="33760181"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&lt;meta http-equiv="Content-Type" content="text/html; charset=utf-8" /&gt;</w:t>
      </w:r>
    </w:p>
    <w:p w14:paraId="5124856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&lt;meta name="viewport" content="width=device-width, initial-scale=1.0"&gt;</w:t>
      </w:r>
    </w:p>
    <w:p w14:paraId="011ED4EE"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&lt;title&gt;CMS | Admin login&lt;/title&gt;</w:t>
      </w:r>
    </w:p>
    <w:p w14:paraId="16DB626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&lt;link type="text/css" href="bootstrap/css/bootstrap.min.css" rel="stylesheet"&gt;</w:t>
      </w:r>
    </w:p>
    <w:p w14:paraId="795A4515"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&lt;link type="text/css" href="bootstrap/css/bootstrap-responsive.min.css" rel="stylesheet"&gt;</w:t>
      </w:r>
    </w:p>
    <w:p w14:paraId="1719292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&lt;link type="text/css" href="css/theme.css" rel="stylesheet"&gt;</w:t>
      </w:r>
    </w:p>
    <w:p w14:paraId="3B4CC2C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&lt;link type="text/css" href="images/icons/css/font-awesome.css" rel="stylesheet"&gt;</w:t>
      </w:r>
    </w:p>
    <w:p w14:paraId="0AD8ADE0"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&lt;link type="text/css" href='http://fonts.googleapis.com/css?family=Open+Sans:400italic,600italic,400,600' rel='stylesheet'&gt;</w:t>
      </w:r>
    </w:p>
    <w:p w14:paraId="3593279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&lt;/head&gt;</w:t>
      </w:r>
    </w:p>
    <w:p w14:paraId="6962B50D"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&lt;body&gt;</w:t>
      </w:r>
    </w:p>
    <w:p w14:paraId="0AC8B4D4"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&lt;div class="navbar navbar-fixed-top"&gt;</w:t>
      </w:r>
    </w:p>
    <w:p w14:paraId="50CDDB38"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&lt;div class="navbar-inner"&gt;</w:t>
      </w:r>
    </w:p>
    <w:p w14:paraId="045FC1A6"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&lt;div class="container"&gt;</w:t>
      </w:r>
    </w:p>
    <w:p w14:paraId="6894A9A9" w14:textId="77777777" w:rsidR="00C91869" w:rsidRPr="00D562BE" w:rsidRDefault="00C91869" w:rsidP="00D562BE">
      <w:pPr>
        <w:spacing w:after="120" w:line="360" w:lineRule="auto"/>
        <w:jc w:val="both"/>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r>
      <w:r w:rsidRPr="00D562BE">
        <w:rPr>
          <w:rStyle w:val="Heading2Char"/>
          <w:rFonts w:eastAsiaTheme="minorHAnsi"/>
          <w:bCs/>
          <w:sz w:val="24"/>
          <w:szCs w:val="24"/>
          <w:lang w:val="en-US" w:eastAsia="en-US"/>
        </w:rPr>
        <w:tab/>
        <w:t>&lt;a class="btn btn-navbar" data-toggle="collapse" data-target=</w:t>
      </w:r>
      <w:proofErr w:type="gramStart"/>
      <w:r w:rsidRPr="00D562BE">
        <w:rPr>
          <w:rStyle w:val="Heading2Char"/>
          <w:rFonts w:eastAsiaTheme="minorHAnsi"/>
          <w:bCs/>
          <w:sz w:val="24"/>
          <w:szCs w:val="24"/>
          <w:lang w:val="en-US" w:eastAsia="en-US"/>
        </w:rPr>
        <w:t>".navbar</w:t>
      </w:r>
      <w:proofErr w:type="gramEnd"/>
      <w:r w:rsidRPr="00D562BE">
        <w:rPr>
          <w:rStyle w:val="Heading2Char"/>
          <w:rFonts w:eastAsiaTheme="minorHAnsi"/>
          <w:bCs/>
          <w:sz w:val="24"/>
          <w:szCs w:val="24"/>
          <w:lang w:val="en-US" w:eastAsia="en-US"/>
        </w:rPr>
        <w:t>-inverse-collapse"&gt;</w:t>
      </w:r>
    </w:p>
    <w:p w14:paraId="2A3DA69E" w14:textId="1B07B831"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&lt;i class="icon-reorder shaded"&gt;&lt;/i&gt;</w:t>
      </w:r>
    </w:p>
    <w:p w14:paraId="1A2DB64B" w14:textId="1231EB39"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&lt;/a&gt;</w:t>
      </w:r>
    </w:p>
    <w:p w14:paraId="66B72C3E" w14:textId="20199EC2"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&lt;a class="brand" href="index.html"&gt;</w:t>
      </w:r>
    </w:p>
    <w:p w14:paraId="1C292DED" w14:textId="11EC4309"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SGS | Admin</w:t>
      </w:r>
    </w:p>
    <w:p w14:paraId="72D3AA0C" w14:textId="2FD4597B"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&lt;/a&gt;</w:t>
      </w:r>
    </w:p>
    <w:p w14:paraId="3D2F7D1B"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class="nav-collapse collapse navbar-inverse-collapse"&gt;</w:t>
      </w:r>
    </w:p>
    <w:p w14:paraId="61DF3A44"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&lt;ul class="nav pull-right"&gt;</w:t>
      </w:r>
    </w:p>
    <w:p w14:paraId="4BCB2B27"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&lt;li&gt;&lt;a href="http://localhost/cms/"&gt;Back to Portal&lt;/a&gt;&lt;/li&gt;</w:t>
      </w:r>
    </w:p>
    <w:p w14:paraId="4C4358F3" w14:textId="007999C8"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&lt;/ul&gt;</w:t>
      </w:r>
    </w:p>
    <w:p w14:paraId="4EB83DB0" w14:textId="540D35D1"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/.nav-collapse --&gt;</w:t>
      </w:r>
    </w:p>
    <w:p w14:paraId="0D2379DC" w14:textId="19D67A8E"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25069622" w14:textId="5428608B"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/navbar-inner --&gt;</w:t>
      </w:r>
    </w:p>
    <w:p w14:paraId="08BA6C73" w14:textId="2C0C8EDC"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 xml:space="preserve"> /navbar --&gt;</w:t>
      </w:r>
    </w:p>
    <w:p w14:paraId="72DF1FF0" w14:textId="78D16A01"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class="wrapper"&gt;</w:t>
      </w:r>
    </w:p>
    <w:p w14:paraId="74D921CF" w14:textId="14DCB1A3"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class="container"&gt;</w:t>
      </w:r>
    </w:p>
    <w:p w14:paraId="48F30A7E" w14:textId="719764B2"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class="row"&gt;</w:t>
      </w:r>
    </w:p>
    <w:p w14:paraId="2EE66D33" w14:textId="57FF007E"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class="module module-login span4 offset4"&gt;</w:t>
      </w:r>
    </w:p>
    <w:p w14:paraId="58F806CE" w14:textId="6CC2B71D"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&lt;form class="form-vertical" method="post"&gt;</w:t>
      </w:r>
    </w:p>
    <w:p w14:paraId="3E29FF67" w14:textId="04F7CF78"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class="module-head"&gt;</w:t>
      </w:r>
    </w:p>
    <w:p w14:paraId="6C37E1D7" w14:textId="31DEF2DB"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&lt;h3&gt;Sign In&lt;/h3&gt;</w:t>
      </w:r>
    </w:p>
    <w:p w14:paraId="36DFE3A0" w14:textId="5117813E"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lastRenderedPageBreak/>
        <w:t>&lt;/div&gt;</w:t>
      </w:r>
    </w:p>
    <w:p w14:paraId="462C47F8" w14:textId="0DC5FE85"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&lt;span style="</w:t>
      </w:r>
      <w:proofErr w:type="gramStart"/>
      <w:r w:rsidRPr="00D562BE">
        <w:rPr>
          <w:rStyle w:val="Heading2Char"/>
          <w:rFonts w:eastAsiaTheme="minorHAnsi"/>
          <w:bCs/>
          <w:sz w:val="24"/>
          <w:szCs w:val="24"/>
          <w:lang w:val="en-US" w:eastAsia="en-US"/>
        </w:rPr>
        <w:t>color:red</w:t>
      </w:r>
      <w:proofErr w:type="gramEnd"/>
      <w:r w:rsidRPr="00D562BE">
        <w:rPr>
          <w:rStyle w:val="Heading2Char"/>
          <w:rFonts w:eastAsiaTheme="minorHAnsi"/>
          <w:bCs/>
          <w:sz w:val="24"/>
          <w:szCs w:val="24"/>
          <w:lang w:val="en-US" w:eastAsia="en-US"/>
        </w:rPr>
        <w:t>;" &gt;&lt;?php echo htmlentities($_SESSION['errmsg']); ?&gt;&lt;?php echo htmlentities($_SESSION['errmsg']="");?&gt;&lt;/span&gt;</w:t>
      </w:r>
    </w:p>
    <w:p w14:paraId="2BD1BC94" w14:textId="7FC1E35E"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class="module-body"&gt;</w:t>
      </w:r>
    </w:p>
    <w:p w14:paraId="283C382F" w14:textId="4C3C900C"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class="control-group"&gt;</w:t>
      </w:r>
    </w:p>
    <w:p w14:paraId="29442251" w14:textId="4A6F02C9"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class="controls row-fluid"&gt;</w:t>
      </w:r>
    </w:p>
    <w:p w14:paraId="35E53C97"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&lt;input class="span12" type="text" id="inputEmail" name="username" placeholder="Username"&gt;</w:t>
      </w:r>
    </w:p>
    <w:p w14:paraId="36524B6A"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&lt;/div&gt;</w:t>
      </w:r>
    </w:p>
    <w:p w14:paraId="0E240431"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&lt;/div&gt;</w:t>
      </w:r>
    </w:p>
    <w:p w14:paraId="16C187BF"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&lt;div class="control-group"&gt;</w:t>
      </w:r>
    </w:p>
    <w:p w14:paraId="198169DB"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&lt;div class="controls row-fluid"&gt;</w:t>
      </w:r>
    </w:p>
    <w:p w14:paraId="14C6A445"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&lt;input class="span12" type="password" id="inputPassword" name="password" placeholder="Password"&gt;</w:t>
      </w:r>
    </w:p>
    <w:p w14:paraId="239896E7"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2FE1D95C"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065C762B"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w:t>
      </w:r>
    </w:p>
    <w:p w14:paraId="242DF7A3"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class="module-foot"&gt;</w:t>
      </w:r>
    </w:p>
    <w:p w14:paraId="1281DB8B"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class="control-group"&gt;</w:t>
      </w:r>
    </w:p>
    <w:p w14:paraId="1AD0273C"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 class="controls clearfix"&gt;</w:t>
      </w:r>
    </w:p>
    <w:p w14:paraId="3E7DE411"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&lt;button type="submit" class="btn btn-primary pull-right" name="submit"&gt;Login&lt;/button&gt;</w:t>
      </w:r>
    </w:p>
    <w:p w14:paraId="2F3BF0AC" w14:textId="3FEB706C"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&lt;/div&gt;&lt;/div&gt;&lt;/div&gt;&lt;/form&gt;&lt;/div&gt;&lt;/div&gt;&lt;/div&gt;</w:t>
      </w:r>
    </w:p>
    <w:p w14:paraId="298CBA12"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&lt;/div&gt;</w:t>
      </w:r>
      <w:proofErr w:type="gramStart"/>
      <w:r w:rsidRPr="00D562BE">
        <w:rPr>
          <w:rStyle w:val="Heading2Char"/>
          <w:rFonts w:eastAsiaTheme="minorHAnsi"/>
          <w:bCs/>
          <w:sz w:val="24"/>
          <w:szCs w:val="24"/>
          <w:lang w:val="en-US" w:eastAsia="en-US"/>
        </w:rPr>
        <w:t>&lt;!--</w:t>
      </w:r>
      <w:proofErr w:type="gramEnd"/>
      <w:r w:rsidRPr="00D562BE">
        <w:rPr>
          <w:rStyle w:val="Heading2Char"/>
          <w:rFonts w:eastAsiaTheme="minorHAnsi"/>
          <w:bCs/>
          <w:sz w:val="24"/>
          <w:szCs w:val="24"/>
          <w:lang w:val="en-US" w:eastAsia="en-US"/>
        </w:rPr>
        <w:t>/.wrapper--&gt;</w:t>
      </w:r>
    </w:p>
    <w:p w14:paraId="16CB183D"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src="scripts/jquery-1.9.1.min.js" type="text/javascript"&gt;&lt;/script&gt;</w:t>
      </w:r>
    </w:p>
    <w:p w14:paraId="086D8B85"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src="scripts/jquery-ui-1.10.1.custom.min.js" type="text/javascript"&gt;&lt;/script&gt;</w:t>
      </w:r>
    </w:p>
    <w:p w14:paraId="6D8E18FF" w14:textId="77777777" w:rsidR="00C91869" w:rsidRPr="00D562BE" w:rsidRDefault="00C91869" w:rsidP="004D335C">
      <w:pPr>
        <w:spacing w:after="120" w:line="360" w:lineRule="auto"/>
        <w:rPr>
          <w:rStyle w:val="Heading2Char"/>
          <w:rFonts w:eastAsiaTheme="minorHAnsi"/>
          <w:bCs/>
          <w:sz w:val="24"/>
          <w:szCs w:val="24"/>
          <w:lang w:val="en-US" w:eastAsia="en-US"/>
        </w:rPr>
      </w:pPr>
      <w:r w:rsidRPr="00D562BE">
        <w:rPr>
          <w:rStyle w:val="Heading2Char"/>
          <w:rFonts w:eastAsiaTheme="minorHAnsi"/>
          <w:bCs/>
          <w:sz w:val="24"/>
          <w:szCs w:val="24"/>
          <w:lang w:val="en-US" w:eastAsia="en-US"/>
        </w:rPr>
        <w:tab/>
        <w:t>&lt;script src="bootstrap/js/bootstrap.min.js" type="text/javascript"&gt;&lt;/script&gt;</w:t>
      </w:r>
    </w:p>
    <w:p w14:paraId="445DDCC9" w14:textId="4163AF1C" w:rsidR="0060566C" w:rsidRPr="008524A6" w:rsidRDefault="00C91869" w:rsidP="004D335C">
      <w:pPr>
        <w:spacing w:after="120" w:line="360" w:lineRule="auto"/>
        <w:rPr>
          <w:rFonts w:ascii="Times New Roman" w:hAnsi="Times New Roman" w:cs="Times New Roman"/>
          <w:bCs/>
          <w:sz w:val="24"/>
          <w:szCs w:val="24"/>
        </w:rPr>
      </w:pPr>
      <w:r w:rsidRPr="00D562BE">
        <w:rPr>
          <w:rStyle w:val="Heading2Char"/>
          <w:rFonts w:eastAsiaTheme="minorHAnsi"/>
          <w:bCs/>
          <w:sz w:val="24"/>
          <w:szCs w:val="24"/>
          <w:lang w:val="en-US" w:eastAsia="en-US"/>
        </w:rPr>
        <w:t>&lt;/body&gt;</w:t>
      </w:r>
    </w:p>
    <w:p w14:paraId="7CBBBA94" w14:textId="242541E6" w:rsidR="004226D6" w:rsidRPr="00D562BE" w:rsidRDefault="004226D6" w:rsidP="00D562BE">
      <w:pPr>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lastRenderedPageBreak/>
        <w:t>5.3 BACK END</w:t>
      </w:r>
    </w:p>
    <w:p w14:paraId="48F1ABE3" w14:textId="20C5A39E" w:rsidR="004226D6" w:rsidRPr="00D562BE" w:rsidRDefault="00F3067A" w:rsidP="00D562BE">
      <w:pPr>
        <w:pStyle w:val="ListParagraph"/>
        <w:widowControl w:val="0"/>
        <w:numPr>
          <w:ilvl w:val="0"/>
          <w:numId w:val="9"/>
        </w:numPr>
        <w:autoSpaceDE w:val="0"/>
        <w:autoSpaceDN w:val="0"/>
        <w:adjustRightInd w:val="0"/>
        <w:spacing w:after="120" w:line="360" w:lineRule="auto"/>
        <w:jc w:val="both"/>
      </w:pPr>
      <w:r w:rsidRPr="00D562BE">
        <w:t>MySQL</w:t>
      </w:r>
    </w:p>
    <w:p w14:paraId="36B263C4" w14:textId="5B24DCBA" w:rsidR="004226D6" w:rsidRDefault="00F3067A" w:rsidP="00D562BE">
      <w:pPr>
        <w:pStyle w:val="ListParagraph"/>
        <w:widowControl w:val="0"/>
        <w:numPr>
          <w:ilvl w:val="0"/>
          <w:numId w:val="9"/>
        </w:numPr>
        <w:autoSpaceDE w:val="0"/>
        <w:autoSpaceDN w:val="0"/>
        <w:adjustRightInd w:val="0"/>
        <w:spacing w:after="120" w:line="360" w:lineRule="auto"/>
        <w:jc w:val="both"/>
      </w:pPr>
      <w:r w:rsidRPr="00D562BE">
        <w:t>PHP</w:t>
      </w:r>
    </w:p>
    <w:p w14:paraId="3034A735" w14:textId="77777777" w:rsidR="004D335C" w:rsidRPr="00D562BE" w:rsidRDefault="004D335C" w:rsidP="004D335C">
      <w:pPr>
        <w:widowControl w:val="0"/>
        <w:autoSpaceDE w:val="0"/>
        <w:autoSpaceDN w:val="0"/>
        <w:adjustRightInd w:val="0"/>
        <w:spacing w:after="120" w:line="360" w:lineRule="auto"/>
        <w:jc w:val="both"/>
      </w:pPr>
    </w:p>
    <w:p w14:paraId="74AA2F24" w14:textId="77777777" w:rsidR="004226D6" w:rsidRPr="00D562BE" w:rsidRDefault="004226D6" w:rsidP="00D562BE">
      <w:pPr>
        <w:widowControl w:val="0"/>
        <w:autoSpaceDE w:val="0"/>
        <w:autoSpaceDN w:val="0"/>
        <w:adjustRightInd w:val="0"/>
        <w:spacing w:after="120" w:line="360" w:lineRule="auto"/>
        <w:jc w:val="both"/>
        <w:rPr>
          <w:rFonts w:ascii="Times New Roman" w:hAnsi="Times New Roman" w:cs="Times New Roman"/>
          <w:sz w:val="24"/>
          <w:szCs w:val="24"/>
        </w:rPr>
      </w:pPr>
      <w:r w:rsidRPr="00D562BE">
        <w:rPr>
          <w:rFonts w:ascii="Times New Roman" w:hAnsi="Times New Roman" w:cs="Times New Roman"/>
          <w:b/>
          <w:bCs/>
          <w:sz w:val="24"/>
          <w:szCs w:val="24"/>
        </w:rPr>
        <w:t>5.3.1 FEATURES</w:t>
      </w:r>
    </w:p>
    <w:p w14:paraId="3FDF6938" w14:textId="0C727051" w:rsidR="004226D6" w:rsidRPr="00D562BE" w:rsidRDefault="00C62E53" w:rsidP="00D562BE">
      <w:pPr>
        <w:widowControl w:val="0"/>
        <w:numPr>
          <w:ilvl w:val="0"/>
          <w:numId w:val="7"/>
        </w:numPr>
        <w:suppressAutoHyphens/>
        <w:autoSpaceDE w:val="0"/>
        <w:autoSpaceDN w:val="0"/>
        <w:adjustRightInd w:val="0"/>
        <w:spacing w:after="120" w:line="360" w:lineRule="auto"/>
        <w:ind w:left="1260" w:hanging="540"/>
        <w:jc w:val="both"/>
        <w:rPr>
          <w:rFonts w:ascii="Times New Roman" w:hAnsi="Times New Roman" w:cs="Times New Roman"/>
          <w:b/>
          <w:bCs/>
          <w:sz w:val="24"/>
          <w:szCs w:val="24"/>
        </w:rPr>
      </w:pPr>
      <w:r w:rsidRPr="00D562BE">
        <w:rPr>
          <w:rStyle w:val="Strong"/>
          <w:rFonts w:ascii="Times New Roman" w:hAnsi="Times New Roman" w:cs="Times New Roman"/>
          <w:b w:val="0"/>
          <w:bCs w:val="0"/>
          <w:color w:val="444444"/>
          <w:sz w:val="24"/>
          <w:szCs w:val="24"/>
          <w:bdr w:val="none" w:sz="0" w:space="0" w:color="auto" w:frame="1"/>
          <w:shd w:val="clear" w:color="auto" w:fill="FFFFFF"/>
        </w:rPr>
        <w:t>MySQL databases are relational.</w:t>
      </w:r>
    </w:p>
    <w:p w14:paraId="779CA567" w14:textId="5B2C23B7" w:rsidR="00C62E53" w:rsidRPr="00D562BE" w:rsidRDefault="00C62E53" w:rsidP="00D562BE">
      <w:pPr>
        <w:widowControl w:val="0"/>
        <w:numPr>
          <w:ilvl w:val="0"/>
          <w:numId w:val="7"/>
        </w:numPr>
        <w:suppressAutoHyphens/>
        <w:overflowPunct w:val="0"/>
        <w:autoSpaceDE w:val="0"/>
        <w:autoSpaceDN w:val="0"/>
        <w:adjustRightInd w:val="0"/>
        <w:spacing w:after="120" w:line="360" w:lineRule="auto"/>
        <w:ind w:left="1260" w:hanging="540"/>
        <w:jc w:val="both"/>
        <w:rPr>
          <w:rFonts w:ascii="Times New Roman" w:hAnsi="Times New Roman" w:cs="Times New Roman"/>
          <w:b/>
          <w:bCs/>
          <w:sz w:val="24"/>
          <w:szCs w:val="24"/>
        </w:rPr>
      </w:pPr>
      <w:r w:rsidRPr="00D562BE">
        <w:rPr>
          <w:rStyle w:val="Strong"/>
          <w:rFonts w:ascii="Times New Roman" w:hAnsi="Times New Roman" w:cs="Times New Roman"/>
          <w:b w:val="0"/>
          <w:bCs w:val="0"/>
          <w:color w:val="444444"/>
          <w:sz w:val="24"/>
          <w:szCs w:val="24"/>
          <w:bdr w:val="none" w:sz="0" w:space="0" w:color="auto" w:frame="1"/>
          <w:shd w:val="clear" w:color="auto" w:fill="FFFFFF"/>
        </w:rPr>
        <w:t>MySQL software is Open Source.</w:t>
      </w:r>
    </w:p>
    <w:p w14:paraId="3DE48A35" w14:textId="2BEEBA1B" w:rsidR="00C62E53" w:rsidRPr="00D562BE" w:rsidRDefault="00C62E53" w:rsidP="00D562BE">
      <w:pPr>
        <w:widowControl w:val="0"/>
        <w:numPr>
          <w:ilvl w:val="0"/>
          <w:numId w:val="7"/>
        </w:numPr>
        <w:suppressAutoHyphens/>
        <w:overflowPunct w:val="0"/>
        <w:autoSpaceDE w:val="0"/>
        <w:autoSpaceDN w:val="0"/>
        <w:adjustRightInd w:val="0"/>
        <w:spacing w:after="120" w:line="360" w:lineRule="auto"/>
        <w:ind w:left="1260" w:hanging="540"/>
        <w:jc w:val="both"/>
        <w:rPr>
          <w:rFonts w:ascii="Times New Roman" w:hAnsi="Times New Roman" w:cs="Times New Roman"/>
          <w:b/>
          <w:bCs/>
          <w:sz w:val="24"/>
          <w:szCs w:val="24"/>
        </w:rPr>
      </w:pPr>
      <w:r w:rsidRPr="00D562BE">
        <w:rPr>
          <w:rStyle w:val="Strong"/>
          <w:rFonts w:ascii="Times New Roman" w:hAnsi="Times New Roman" w:cs="Times New Roman"/>
          <w:b w:val="0"/>
          <w:bCs w:val="0"/>
          <w:color w:val="444444"/>
          <w:sz w:val="24"/>
          <w:szCs w:val="24"/>
          <w:bdr w:val="none" w:sz="0" w:space="0" w:color="auto" w:frame="1"/>
          <w:shd w:val="clear" w:color="auto" w:fill="FFFFFF"/>
        </w:rPr>
        <w:t>The MySQL Database Server is very fast, reliable, scalable, and easy to use.</w:t>
      </w:r>
    </w:p>
    <w:p w14:paraId="2DD0D3E4" w14:textId="341BD590" w:rsidR="00C62E53" w:rsidRPr="00D562BE" w:rsidRDefault="00C62E53" w:rsidP="00D562BE">
      <w:pPr>
        <w:widowControl w:val="0"/>
        <w:numPr>
          <w:ilvl w:val="0"/>
          <w:numId w:val="7"/>
        </w:numPr>
        <w:suppressAutoHyphens/>
        <w:overflowPunct w:val="0"/>
        <w:autoSpaceDE w:val="0"/>
        <w:autoSpaceDN w:val="0"/>
        <w:adjustRightInd w:val="0"/>
        <w:spacing w:after="120" w:line="360" w:lineRule="auto"/>
        <w:ind w:left="1260" w:hanging="540"/>
        <w:jc w:val="both"/>
        <w:rPr>
          <w:rFonts w:ascii="Times New Roman" w:hAnsi="Times New Roman" w:cs="Times New Roman"/>
          <w:b/>
          <w:bCs/>
          <w:sz w:val="24"/>
          <w:szCs w:val="24"/>
        </w:rPr>
      </w:pPr>
      <w:r w:rsidRPr="00D562BE">
        <w:rPr>
          <w:rStyle w:val="Strong"/>
          <w:rFonts w:ascii="Times New Roman" w:hAnsi="Times New Roman" w:cs="Times New Roman"/>
          <w:b w:val="0"/>
          <w:bCs w:val="0"/>
          <w:color w:val="444444"/>
          <w:sz w:val="24"/>
          <w:szCs w:val="24"/>
          <w:bdr w:val="none" w:sz="0" w:space="0" w:color="auto" w:frame="1"/>
          <w:shd w:val="clear" w:color="auto" w:fill="FFFFFF"/>
        </w:rPr>
        <w:t>MySQL Server works in client/server or embedded systems.</w:t>
      </w:r>
    </w:p>
    <w:p w14:paraId="2A0F6078" w14:textId="04DA40FC" w:rsidR="004226D6" w:rsidRPr="004D335C" w:rsidRDefault="00C62E53" w:rsidP="00D562BE">
      <w:pPr>
        <w:widowControl w:val="0"/>
        <w:numPr>
          <w:ilvl w:val="0"/>
          <w:numId w:val="7"/>
        </w:numPr>
        <w:suppressAutoHyphens/>
        <w:overflowPunct w:val="0"/>
        <w:autoSpaceDE w:val="0"/>
        <w:autoSpaceDN w:val="0"/>
        <w:adjustRightInd w:val="0"/>
        <w:spacing w:after="120" w:line="360" w:lineRule="auto"/>
        <w:ind w:left="1260" w:hanging="540"/>
        <w:jc w:val="both"/>
        <w:rPr>
          <w:rStyle w:val="Strong"/>
          <w:rFonts w:ascii="Times New Roman" w:hAnsi="Times New Roman" w:cs="Times New Roman"/>
          <w:sz w:val="24"/>
          <w:szCs w:val="24"/>
        </w:rPr>
      </w:pPr>
      <w:r w:rsidRPr="00D562BE">
        <w:rPr>
          <w:rStyle w:val="Strong"/>
          <w:rFonts w:ascii="Times New Roman" w:hAnsi="Times New Roman" w:cs="Times New Roman"/>
          <w:b w:val="0"/>
          <w:bCs w:val="0"/>
          <w:color w:val="444444"/>
          <w:sz w:val="24"/>
          <w:szCs w:val="24"/>
          <w:bdr w:val="none" w:sz="0" w:space="0" w:color="auto" w:frame="1"/>
          <w:shd w:val="clear" w:color="auto" w:fill="FFFFFF"/>
        </w:rPr>
        <w:t>A large amount of contributed MySQL software is available.</w:t>
      </w:r>
    </w:p>
    <w:p w14:paraId="43FBC21D" w14:textId="2C529FB6" w:rsidR="004D335C" w:rsidRDefault="004D335C" w:rsidP="004D335C">
      <w:pPr>
        <w:widowControl w:val="0"/>
        <w:suppressAutoHyphens/>
        <w:overflowPunct w:val="0"/>
        <w:autoSpaceDE w:val="0"/>
        <w:autoSpaceDN w:val="0"/>
        <w:adjustRightInd w:val="0"/>
        <w:spacing w:after="120" w:line="360" w:lineRule="auto"/>
        <w:ind w:left="1260"/>
        <w:jc w:val="both"/>
        <w:rPr>
          <w:rStyle w:val="Strong"/>
          <w:rFonts w:ascii="Times New Roman" w:hAnsi="Times New Roman" w:cs="Times New Roman"/>
          <w:b w:val="0"/>
          <w:bCs w:val="0"/>
          <w:color w:val="444444"/>
          <w:sz w:val="24"/>
          <w:szCs w:val="24"/>
          <w:bdr w:val="none" w:sz="0" w:space="0" w:color="auto" w:frame="1"/>
          <w:shd w:val="clear" w:color="auto" w:fill="FFFFFF"/>
        </w:rPr>
      </w:pPr>
    </w:p>
    <w:p w14:paraId="78C5E666" w14:textId="77777777" w:rsidR="004D335C" w:rsidRPr="00D562BE" w:rsidRDefault="004D335C" w:rsidP="004D335C">
      <w:pPr>
        <w:widowControl w:val="0"/>
        <w:suppressAutoHyphens/>
        <w:overflowPunct w:val="0"/>
        <w:autoSpaceDE w:val="0"/>
        <w:autoSpaceDN w:val="0"/>
        <w:adjustRightInd w:val="0"/>
        <w:spacing w:after="120" w:line="360" w:lineRule="auto"/>
        <w:ind w:left="1260"/>
        <w:jc w:val="both"/>
        <w:rPr>
          <w:rFonts w:ascii="Times New Roman" w:hAnsi="Times New Roman" w:cs="Times New Roman"/>
          <w:b/>
          <w:bCs/>
          <w:sz w:val="24"/>
          <w:szCs w:val="24"/>
        </w:rPr>
      </w:pPr>
    </w:p>
    <w:p w14:paraId="32E3663D" w14:textId="7E934F73" w:rsidR="00C62E53" w:rsidRDefault="004226D6" w:rsidP="00D562BE">
      <w:pPr>
        <w:widowControl w:val="0"/>
        <w:suppressAutoHyphens/>
        <w:overflowPunct w:val="0"/>
        <w:autoSpaceDE w:val="0"/>
        <w:autoSpaceDN w:val="0"/>
        <w:adjustRightInd w:val="0"/>
        <w:spacing w:after="120" w:line="360" w:lineRule="auto"/>
        <w:rPr>
          <w:rFonts w:ascii="Times New Roman" w:hAnsi="Times New Roman" w:cs="Times New Roman"/>
          <w:b/>
          <w:bCs/>
          <w:sz w:val="24"/>
          <w:szCs w:val="24"/>
        </w:rPr>
      </w:pPr>
      <w:r w:rsidRPr="00D562BE">
        <w:rPr>
          <w:rFonts w:ascii="Times New Roman" w:hAnsi="Times New Roman" w:cs="Times New Roman"/>
          <w:b/>
          <w:bCs/>
          <w:sz w:val="24"/>
          <w:szCs w:val="24"/>
        </w:rPr>
        <w:t xml:space="preserve">5.4 CONNECTIVITY </w:t>
      </w:r>
    </w:p>
    <w:p w14:paraId="069C8F20" w14:textId="184AE662" w:rsidR="004226D6" w:rsidRDefault="004226D6" w:rsidP="00D562BE">
      <w:pPr>
        <w:widowControl w:val="0"/>
        <w:overflowPunct w:val="0"/>
        <w:autoSpaceDE w:val="0"/>
        <w:autoSpaceDN w:val="0"/>
        <w:adjustRightInd w:val="0"/>
        <w:spacing w:after="120" w:line="360" w:lineRule="auto"/>
        <w:jc w:val="both"/>
        <w:rPr>
          <w:rFonts w:ascii="Times New Roman" w:hAnsi="Times New Roman" w:cs="Times New Roman"/>
          <w:b/>
          <w:bCs/>
          <w:sz w:val="24"/>
          <w:szCs w:val="24"/>
        </w:rPr>
      </w:pPr>
      <w:r w:rsidRPr="00D562BE">
        <w:rPr>
          <w:rFonts w:ascii="Times New Roman" w:hAnsi="Times New Roman" w:cs="Times New Roman"/>
          <w:b/>
          <w:bCs/>
          <w:sz w:val="24"/>
          <w:szCs w:val="24"/>
        </w:rPr>
        <w:t>5.4.1</w:t>
      </w:r>
      <w:r w:rsidR="00F3067A" w:rsidRPr="00D562BE">
        <w:rPr>
          <w:rFonts w:ascii="Times New Roman" w:hAnsi="Times New Roman" w:cs="Times New Roman"/>
          <w:b/>
          <w:bCs/>
          <w:sz w:val="24"/>
          <w:szCs w:val="24"/>
        </w:rPr>
        <w:t xml:space="preserve"> MySQL</w:t>
      </w:r>
    </w:p>
    <w:p w14:paraId="0C74F979" w14:textId="77777777" w:rsidR="00DD13D2" w:rsidRPr="00D562BE" w:rsidRDefault="00DD13D2" w:rsidP="00D562BE">
      <w:pPr>
        <w:widowControl w:val="0"/>
        <w:overflowPunct w:val="0"/>
        <w:autoSpaceDE w:val="0"/>
        <w:autoSpaceDN w:val="0"/>
        <w:adjustRightInd w:val="0"/>
        <w:spacing w:after="120" w:line="360" w:lineRule="auto"/>
        <w:jc w:val="both"/>
        <w:rPr>
          <w:rFonts w:ascii="Times New Roman" w:hAnsi="Times New Roman" w:cs="Times New Roman"/>
          <w:b/>
          <w:bCs/>
          <w:sz w:val="24"/>
          <w:szCs w:val="24"/>
        </w:rPr>
      </w:pPr>
    </w:p>
    <w:p w14:paraId="5FDA2EB8" w14:textId="58489867" w:rsidR="00912522" w:rsidRPr="00D562BE" w:rsidRDefault="00F3067A" w:rsidP="00DD13D2">
      <w:pPr>
        <w:widowControl w:val="0"/>
        <w:overflowPunct w:val="0"/>
        <w:autoSpaceDE w:val="0"/>
        <w:autoSpaceDN w:val="0"/>
        <w:adjustRightInd w:val="0"/>
        <w:spacing w:after="120" w:line="360" w:lineRule="auto"/>
        <w:jc w:val="both"/>
        <w:rPr>
          <w:rFonts w:ascii="Times New Roman" w:hAnsi="Times New Roman" w:cs="Times New Roman"/>
          <w:color w:val="555555"/>
          <w:sz w:val="24"/>
          <w:szCs w:val="24"/>
          <w:shd w:val="clear" w:color="auto" w:fill="FFFFFF"/>
        </w:rPr>
      </w:pPr>
      <w:r w:rsidRPr="00D562BE">
        <w:rPr>
          <w:rFonts w:ascii="Times New Roman" w:hAnsi="Times New Roman" w:cs="Times New Roman"/>
          <w:color w:val="555555"/>
          <w:sz w:val="24"/>
          <w:szCs w:val="24"/>
          <w:shd w:val="clear" w:color="auto" w:fill="FFFFFF"/>
        </w:rPr>
        <w:t>MySQL, the most popular Open Source SQL database management system, is developed, distributed, and supported by Oracle Corporation. 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7C693CA6" w14:textId="77777777" w:rsidR="008524A6" w:rsidRDefault="008524A6" w:rsidP="00D562BE">
      <w:pPr>
        <w:spacing w:after="120" w:line="360" w:lineRule="auto"/>
        <w:jc w:val="both"/>
        <w:rPr>
          <w:rFonts w:ascii="Times New Roman" w:hAnsi="Times New Roman" w:cs="Times New Roman"/>
          <w:b/>
          <w:sz w:val="24"/>
          <w:szCs w:val="24"/>
        </w:rPr>
      </w:pPr>
    </w:p>
    <w:p w14:paraId="3896656D" w14:textId="77777777" w:rsidR="008524A6" w:rsidRDefault="008524A6" w:rsidP="00D562BE">
      <w:pPr>
        <w:spacing w:after="120" w:line="360" w:lineRule="auto"/>
        <w:jc w:val="both"/>
        <w:rPr>
          <w:rFonts w:ascii="Times New Roman" w:hAnsi="Times New Roman" w:cs="Times New Roman"/>
          <w:b/>
          <w:sz w:val="24"/>
          <w:szCs w:val="24"/>
        </w:rPr>
      </w:pPr>
    </w:p>
    <w:p w14:paraId="1A38874B" w14:textId="77777777" w:rsidR="008524A6" w:rsidRDefault="008524A6" w:rsidP="00D562BE">
      <w:pPr>
        <w:spacing w:after="120" w:line="360" w:lineRule="auto"/>
        <w:jc w:val="both"/>
        <w:rPr>
          <w:rFonts w:ascii="Times New Roman" w:hAnsi="Times New Roman" w:cs="Times New Roman"/>
          <w:b/>
          <w:sz w:val="24"/>
          <w:szCs w:val="24"/>
        </w:rPr>
      </w:pPr>
    </w:p>
    <w:p w14:paraId="0FC08941" w14:textId="77777777" w:rsidR="008524A6" w:rsidRDefault="008524A6" w:rsidP="00D562BE">
      <w:pPr>
        <w:spacing w:after="120" w:line="360" w:lineRule="auto"/>
        <w:jc w:val="both"/>
        <w:rPr>
          <w:rFonts w:ascii="Times New Roman" w:hAnsi="Times New Roman" w:cs="Times New Roman"/>
          <w:b/>
          <w:sz w:val="24"/>
          <w:szCs w:val="24"/>
        </w:rPr>
      </w:pPr>
    </w:p>
    <w:p w14:paraId="3553A8F8" w14:textId="77777777" w:rsidR="00DD13D2" w:rsidRDefault="00DD13D2" w:rsidP="00D562BE">
      <w:pPr>
        <w:spacing w:after="120" w:line="360" w:lineRule="auto"/>
        <w:jc w:val="both"/>
        <w:rPr>
          <w:rFonts w:ascii="Times New Roman" w:hAnsi="Times New Roman" w:cs="Times New Roman"/>
          <w:b/>
          <w:sz w:val="24"/>
          <w:szCs w:val="24"/>
        </w:rPr>
      </w:pPr>
    </w:p>
    <w:p w14:paraId="399C8446" w14:textId="653DA996" w:rsidR="004226D6" w:rsidRDefault="004226D6" w:rsidP="00D562BE">
      <w:pPr>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lastRenderedPageBreak/>
        <w:t>5.5 CODE</w:t>
      </w:r>
    </w:p>
    <w:p w14:paraId="099FD821" w14:textId="77777777" w:rsidR="004D335C" w:rsidRPr="00D562BE" w:rsidRDefault="004D335C" w:rsidP="00D562BE">
      <w:pPr>
        <w:spacing w:after="120" w:line="360" w:lineRule="auto"/>
        <w:jc w:val="both"/>
        <w:rPr>
          <w:rFonts w:ascii="Times New Roman" w:hAnsi="Times New Roman" w:cs="Times New Roman"/>
          <w:b/>
          <w:sz w:val="24"/>
          <w:szCs w:val="24"/>
        </w:rPr>
      </w:pPr>
    </w:p>
    <w:p w14:paraId="5B2D495D" w14:textId="28419E0A" w:rsidR="0060566C" w:rsidRPr="00D562BE" w:rsidRDefault="004226D6" w:rsidP="00D562BE">
      <w:pPr>
        <w:spacing w:after="120" w:line="360" w:lineRule="auto"/>
        <w:jc w:val="both"/>
        <w:rPr>
          <w:rFonts w:ascii="Times New Roman" w:hAnsi="Times New Roman" w:cs="Times New Roman"/>
          <w:b/>
          <w:sz w:val="24"/>
          <w:szCs w:val="24"/>
        </w:rPr>
      </w:pPr>
      <w:r w:rsidRPr="00D562BE">
        <w:rPr>
          <w:rFonts w:ascii="Times New Roman" w:hAnsi="Times New Roman" w:cs="Times New Roman"/>
          <w:b/>
          <w:sz w:val="24"/>
          <w:szCs w:val="24"/>
        </w:rPr>
        <w:t xml:space="preserve">5.5.1 CODE FOR </w:t>
      </w:r>
      <w:r w:rsidR="0094491E" w:rsidRPr="00D562BE">
        <w:rPr>
          <w:rFonts w:ascii="Times New Roman" w:hAnsi="Times New Roman" w:cs="Times New Roman"/>
          <w:b/>
          <w:sz w:val="24"/>
          <w:szCs w:val="24"/>
        </w:rPr>
        <w:t>DATA</w:t>
      </w:r>
      <w:r w:rsidRPr="00D562BE">
        <w:rPr>
          <w:rFonts w:ascii="Times New Roman" w:hAnsi="Times New Roman" w:cs="Times New Roman"/>
          <w:b/>
          <w:sz w:val="24"/>
          <w:szCs w:val="24"/>
        </w:rPr>
        <w:t>BASE CONNECTIVITY</w:t>
      </w:r>
      <w:r w:rsidR="0094491E" w:rsidRPr="00D562BE">
        <w:rPr>
          <w:rFonts w:ascii="Times New Roman" w:hAnsi="Times New Roman" w:cs="Times New Roman"/>
          <w:b/>
          <w:sz w:val="24"/>
          <w:szCs w:val="24"/>
        </w:rPr>
        <w:t xml:space="preserve"> (MySQL)</w:t>
      </w:r>
    </w:p>
    <w:p w14:paraId="62DBA4A7" w14:textId="77777777"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&lt;?php</w:t>
      </w:r>
    </w:p>
    <w:p w14:paraId="1F4872F0" w14:textId="77777777"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define('DB_SERVER','localhost');</w:t>
      </w:r>
    </w:p>
    <w:p w14:paraId="396E139D" w14:textId="77777777"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define('DB_USER','root');</w:t>
      </w:r>
    </w:p>
    <w:p w14:paraId="4EF3513D" w14:textId="77777777" w:rsidR="003A6363" w:rsidRPr="00D562BE" w:rsidRDefault="003A6363" w:rsidP="00D562BE">
      <w:pPr>
        <w:spacing w:after="120" w:line="360" w:lineRule="auto"/>
        <w:jc w:val="both"/>
        <w:rPr>
          <w:rFonts w:ascii="Times New Roman" w:hAnsi="Times New Roman" w:cs="Times New Roman"/>
          <w:bCs/>
          <w:sz w:val="24"/>
          <w:szCs w:val="24"/>
        </w:rPr>
      </w:pPr>
      <w:proofErr w:type="gramStart"/>
      <w:r w:rsidRPr="00D562BE">
        <w:rPr>
          <w:rFonts w:ascii="Times New Roman" w:hAnsi="Times New Roman" w:cs="Times New Roman"/>
          <w:bCs/>
          <w:sz w:val="24"/>
          <w:szCs w:val="24"/>
        </w:rPr>
        <w:t>define(</w:t>
      </w:r>
      <w:proofErr w:type="gramEnd"/>
      <w:r w:rsidRPr="00D562BE">
        <w:rPr>
          <w:rFonts w:ascii="Times New Roman" w:hAnsi="Times New Roman" w:cs="Times New Roman"/>
          <w:bCs/>
          <w:sz w:val="24"/>
          <w:szCs w:val="24"/>
        </w:rPr>
        <w:t>'DB_PASS' ,'');</w:t>
      </w:r>
    </w:p>
    <w:p w14:paraId="67807DE1" w14:textId="77777777" w:rsidR="003A6363" w:rsidRPr="00D562BE" w:rsidRDefault="003A6363" w:rsidP="00D562BE">
      <w:pPr>
        <w:spacing w:after="120" w:line="360" w:lineRule="auto"/>
        <w:jc w:val="both"/>
        <w:rPr>
          <w:rFonts w:ascii="Times New Roman" w:hAnsi="Times New Roman" w:cs="Times New Roman"/>
          <w:bCs/>
          <w:sz w:val="24"/>
          <w:szCs w:val="24"/>
        </w:rPr>
      </w:pPr>
      <w:proofErr w:type="gramStart"/>
      <w:r w:rsidRPr="00D562BE">
        <w:rPr>
          <w:rFonts w:ascii="Times New Roman" w:hAnsi="Times New Roman" w:cs="Times New Roman"/>
          <w:bCs/>
          <w:sz w:val="24"/>
          <w:szCs w:val="24"/>
        </w:rPr>
        <w:t>define(</w:t>
      </w:r>
      <w:proofErr w:type="gramEnd"/>
      <w:r w:rsidRPr="00D562BE">
        <w:rPr>
          <w:rFonts w:ascii="Times New Roman" w:hAnsi="Times New Roman" w:cs="Times New Roman"/>
          <w:bCs/>
          <w:sz w:val="24"/>
          <w:szCs w:val="24"/>
        </w:rPr>
        <w:t>'DB_NAME', 'cms');</w:t>
      </w:r>
    </w:p>
    <w:p w14:paraId="476A1015" w14:textId="77777777"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$con = mysqli_</w:t>
      </w:r>
      <w:proofErr w:type="gramStart"/>
      <w:r w:rsidRPr="00D562BE">
        <w:rPr>
          <w:rFonts w:ascii="Times New Roman" w:hAnsi="Times New Roman" w:cs="Times New Roman"/>
          <w:bCs/>
          <w:sz w:val="24"/>
          <w:szCs w:val="24"/>
        </w:rPr>
        <w:t>connect(</w:t>
      </w:r>
      <w:proofErr w:type="gramEnd"/>
      <w:r w:rsidRPr="00D562BE">
        <w:rPr>
          <w:rFonts w:ascii="Times New Roman" w:hAnsi="Times New Roman" w:cs="Times New Roman"/>
          <w:bCs/>
          <w:sz w:val="24"/>
          <w:szCs w:val="24"/>
        </w:rPr>
        <w:t>DB_SERVER,DB_USER,DB_PASS,DB_NAME);</w:t>
      </w:r>
    </w:p>
    <w:p w14:paraId="4AF7CC52" w14:textId="77777777"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Check connection</w:t>
      </w:r>
    </w:p>
    <w:p w14:paraId="1F6645B3" w14:textId="77777777"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if (mysqli_connect_</w:t>
      </w:r>
      <w:proofErr w:type="gramStart"/>
      <w:r w:rsidRPr="00D562BE">
        <w:rPr>
          <w:rFonts w:ascii="Times New Roman" w:hAnsi="Times New Roman" w:cs="Times New Roman"/>
          <w:bCs/>
          <w:sz w:val="24"/>
          <w:szCs w:val="24"/>
        </w:rPr>
        <w:t>errno(</w:t>
      </w:r>
      <w:proofErr w:type="gramEnd"/>
      <w:r w:rsidRPr="00D562BE">
        <w:rPr>
          <w:rFonts w:ascii="Times New Roman" w:hAnsi="Times New Roman" w:cs="Times New Roman"/>
          <w:bCs/>
          <w:sz w:val="24"/>
          <w:szCs w:val="24"/>
        </w:rPr>
        <w:t>))</w:t>
      </w:r>
    </w:p>
    <w:p w14:paraId="318CAAB0" w14:textId="77777777"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w:t>
      </w:r>
    </w:p>
    <w:p w14:paraId="7C7CE06D" w14:textId="77777777"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 xml:space="preserve"> echo "Failed to connect to MySQL: </w:t>
      </w:r>
      <w:proofErr w:type="gramStart"/>
      <w:r w:rsidRPr="00D562BE">
        <w:rPr>
          <w:rFonts w:ascii="Times New Roman" w:hAnsi="Times New Roman" w:cs="Times New Roman"/>
          <w:bCs/>
          <w:sz w:val="24"/>
          <w:szCs w:val="24"/>
        </w:rPr>
        <w:t>" .</w:t>
      </w:r>
      <w:proofErr w:type="gramEnd"/>
      <w:r w:rsidRPr="00D562BE">
        <w:rPr>
          <w:rFonts w:ascii="Times New Roman" w:hAnsi="Times New Roman" w:cs="Times New Roman"/>
          <w:bCs/>
          <w:sz w:val="24"/>
          <w:szCs w:val="24"/>
        </w:rPr>
        <w:t xml:space="preserve"> mysqli_connect_</w:t>
      </w:r>
      <w:proofErr w:type="gramStart"/>
      <w:r w:rsidRPr="00D562BE">
        <w:rPr>
          <w:rFonts w:ascii="Times New Roman" w:hAnsi="Times New Roman" w:cs="Times New Roman"/>
          <w:bCs/>
          <w:sz w:val="24"/>
          <w:szCs w:val="24"/>
        </w:rPr>
        <w:t>error(</w:t>
      </w:r>
      <w:proofErr w:type="gramEnd"/>
      <w:r w:rsidRPr="00D562BE">
        <w:rPr>
          <w:rFonts w:ascii="Times New Roman" w:hAnsi="Times New Roman" w:cs="Times New Roman"/>
          <w:bCs/>
          <w:sz w:val="24"/>
          <w:szCs w:val="24"/>
        </w:rPr>
        <w:t>);</w:t>
      </w:r>
    </w:p>
    <w:p w14:paraId="5DBAA22B" w14:textId="77777777"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w:t>
      </w:r>
    </w:p>
    <w:p w14:paraId="6E01BCA5" w14:textId="5BEC2D1A" w:rsidR="003A6363" w:rsidRPr="00D562BE" w:rsidRDefault="003A6363" w:rsidP="00D562BE">
      <w:pPr>
        <w:spacing w:after="120" w:line="360" w:lineRule="auto"/>
        <w:jc w:val="both"/>
        <w:rPr>
          <w:rFonts w:ascii="Times New Roman" w:hAnsi="Times New Roman" w:cs="Times New Roman"/>
          <w:bCs/>
          <w:sz w:val="24"/>
          <w:szCs w:val="24"/>
        </w:rPr>
      </w:pPr>
      <w:r w:rsidRPr="00D562BE">
        <w:rPr>
          <w:rFonts w:ascii="Times New Roman" w:hAnsi="Times New Roman" w:cs="Times New Roman"/>
          <w:bCs/>
          <w:sz w:val="24"/>
          <w:szCs w:val="24"/>
        </w:rPr>
        <w:t>?&gt;</w:t>
      </w:r>
    </w:p>
    <w:p w14:paraId="5E832724" w14:textId="77777777" w:rsidR="00A5127B" w:rsidRPr="00D562BE" w:rsidRDefault="00A5127B" w:rsidP="00D562BE">
      <w:pPr>
        <w:spacing w:after="120" w:line="360" w:lineRule="auto"/>
        <w:jc w:val="center"/>
        <w:rPr>
          <w:rStyle w:val="Heading2Char"/>
          <w:b/>
          <w:sz w:val="24"/>
          <w:szCs w:val="24"/>
        </w:rPr>
      </w:pPr>
    </w:p>
    <w:p w14:paraId="20B8E0B6" w14:textId="77777777" w:rsidR="00912522" w:rsidRPr="00D562BE" w:rsidRDefault="00912522" w:rsidP="00D562BE">
      <w:pPr>
        <w:spacing w:after="120" w:line="360" w:lineRule="auto"/>
        <w:rPr>
          <w:rStyle w:val="Heading2Char"/>
          <w:b/>
          <w:sz w:val="24"/>
          <w:szCs w:val="24"/>
        </w:rPr>
      </w:pPr>
      <w:r w:rsidRPr="00D562BE">
        <w:rPr>
          <w:rStyle w:val="Heading2Char"/>
          <w:b/>
          <w:sz w:val="24"/>
          <w:szCs w:val="24"/>
        </w:rPr>
        <w:t xml:space="preserve">                                                      </w:t>
      </w:r>
    </w:p>
    <w:p w14:paraId="3765FF89" w14:textId="77777777" w:rsidR="00912522" w:rsidRPr="00D562BE" w:rsidRDefault="00912522" w:rsidP="00D562BE">
      <w:pPr>
        <w:spacing w:after="120" w:line="360" w:lineRule="auto"/>
        <w:rPr>
          <w:rStyle w:val="Heading2Char"/>
          <w:b/>
          <w:sz w:val="24"/>
          <w:szCs w:val="24"/>
        </w:rPr>
      </w:pPr>
    </w:p>
    <w:p w14:paraId="786461F2" w14:textId="77777777" w:rsidR="00912522" w:rsidRPr="00D562BE" w:rsidRDefault="00912522" w:rsidP="00D562BE">
      <w:pPr>
        <w:spacing w:after="120" w:line="360" w:lineRule="auto"/>
        <w:rPr>
          <w:rStyle w:val="Heading2Char"/>
          <w:b/>
          <w:sz w:val="24"/>
          <w:szCs w:val="24"/>
        </w:rPr>
      </w:pPr>
    </w:p>
    <w:p w14:paraId="49AAD99E" w14:textId="77777777" w:rsidR="00912522" w:rsidRPr="00D562BE" w:rsidRDefault="00912522" w:rsidP="00D562BE">
      <w:pPr>
        <w:spacing w:after="120" w:line="360" w:lineRule="auto"/>
        <w:rPr>
          <w:rStyle w:val="Heading2Char"/>
          <w:b/>
          <w:sz w:val="24"/>
          <w:szCs w:val="24"/>
        </w:rPr>
      </w:pPr>
    </w:p>
    <w:p w14:paraId="2F9BC05B" w14:textId="77777777" w:rsidR="00912522" w:rsidRPr="00D562BE" w:rsidRDefault="00912522" w:rsidP="00D562BE">
      <w:pPr>
        <w:spacing w:after="120" w:line="360" w:lineRule="auto"/>
        <w:rPr>
          <w:rStyle w:val="Heading2Char"/>
          <w:b/>
          <w:sz w:val="24"/>
          <w:szCs w:val="24"/>
        </w:rPr>
      </w:pPr>
    </w:p>
    <w:p w14:paraId="5130A569" w14:textId="77777777" w:rsidR="008524A6" w:rsidRDefault="00912522" w:rsidP="00D562BE">
      <w:pPr>
        <w:spacing w:after="120" w:line="360" w:lineRule="auto"/>
        <w:rPr>
          <w:rStyle w:val="Heading2Char"/>
          <w:b/>
          <w:sz w:val="24"/>
          <w:szCs w:val="24"/>
        </w:rPr>
      </w:pPr>
      <w:r w:rsidRPr="00D562BE">
        <w:rPr>
          <w:rStyle w:val="Heading2Char"/>
          <w:b/>
          <w:sz w:val="24"/>
          <w:szCs w:val="24"/>
        </w:rPr>
        <w:t xml:space="preserve">                                                     </w:t>
      </w:r>
    </w:p>
    <w:p w14:paraId="7631092A" w14:textId="77777777" w:rsidR="008524A6" w:rsidRDefault="008524A6" w:rsidP="00D562BE">
      <w:pPr>
        <w:spacing w:after="120" w:line="360" w:lineRule="auto"/>
        <w:rPr>
          <w:rStyle w:val="Heading2Char"/>
          <w:b/>
          <w:sz w:val="24"/>
          <w:szCs w:val="24"/>
        </w:rPr>
      </w:pPr>
    </w:p>
    <w:p w14:paraId="05005546" w14:textId="77777777" w:rsidR="008524A6" w:rsidRDefault="008524A6" w:rsidP="00D562BE">
      <w:pPr>
        <w:spacing w:after="120" w:line="360" w:lineRule="auto"/>
        <w:rPr>
          <w:rStyle w:val="Heading2Char"/>
          <w:b/>
          <w:sz w:val="24"/>
          <w:szCs w:val="24"/>
        </w:rPr>
      </w:pPr>
    </w:p>
    <w:p w14:paraId="7AF6607E" w14:textId="77777777" w:rsidR="008524A6" w:rsidRDefault="008524A6" w:rsidP="00D562BE">
      <w:pPr>
        <w:spacing w:after="120" w:line="360" w:lineRule="auto"/>
        <w:rPr>
          <w:rStyle w:val="Heading2Char"/>
          <w:b/>
          <w:sz w:val="24"/>
          <w:szCs w:val="24"/>
        </w:rPr>
      </w:pPr>
    </w:p>
    <w:p w14:paraId="5BB09A1A" w14:textId="77777777" w:rsidR="008524A6" w:rsidRDefault="008524A6" w:rsidP="00D562BE">
      <w:pPr>
        <w:spacing w:after="120" w:line="360" w:lineRule="auto"/>
        <w:rPr>
          <w:rStyle w:val="Heading2Char"/>
          <w:b/>
          <w:sz w:val="24"/>
          <w:szCs w:val="24"/>
        </w:rPr>
      </w:pPr>
    </w:p>
    <w:p w14:paraId="3535F742" w14:textId="27993677" w:rsidR="0095750C" w:rsidRPr="00D562BE" w:rsidRDefault="008524A6" w:rsidP="00D562BE">
      <w:pPr>
        <w:spacing w:after="120" w:line="360" w:lineRule="auto"/>
        <w:rPr>
          <w:rStyle w:val="Heading2Char"/>
          <w:b/>
          <w:sz w:val="24"/>
          <w:szCs w:val="24"/>
        </w:rPr>
      </w:pPr>
      <w:r>
        <w:rPr>
          <w:rStyle w:val="Heading2Char"/>
          <w:b/>
          <w:sz w:val="24"/>
          <w:szCs w:val="24"/>
        </w:rPr>
        <w:lastRenderedPageBreak/>
        <w:t xml:space="preserve">                                                                </w:t>
      </w:r>
      <w:r w:rsidR="0095750C" w:rsidRPr="00D562BE">
        <w:rPr>
          <w:rStyle w:val="Heading2Char"/>
          <w:b/>
          <w:sz w:val="24"/>
          <w:szCs w:val="24"/>
        </w:rPr>
        <w:t>CHAPTER 6</w:t>
      </w:r>
    </w:p>
    <w:p w14:paraId="725B7C1C" w14:textId="77777777" w:rsidR="0095750C" w:rsidRPr="00D562BE" w:rsidRDefault="0095750C" w:rsidP="00D562BE">
      <w:pPr>
        <w:pStyle w:val="Heading2"/>
        <w:numPr>
          <w:ilvl w:val="0"/>
          <w:numId w:val="1"/>
        </w:numPr>
        <w:spacing w:after="120" w:line="360" w:lineRule="auto"/>
        <w:rPr>
          <w:b/>
          <w:sz w:val="24"/>
          <w:szCs w:val="24"/>
        </w:rPr>
      </w:pPr>
      <w:r w:rsidRPr="00D562BE">
        <w:rPr>
          <w:b/>
          <w:sz w:val="24"/>
          <w:szCs w:val="24"/>
        </w:rPr>
        <w:t>TESTING</w:t>
      </w:r>
    </w:p>
    <w:p w14:paraId="3AB535E8" w14:textId="77777777" w:rsidR="0095750C" w:rsidRPr="00D562BE" w:rsidRDefault="0095750C" w:rsidP="00D562BE">
      <w:pPr>
        <w:widowControl w:val="0"/>
        <w:autoSpaceDE w:val="0"/>
        <w:autoSpaceDN w:val="0"/>
        <w:adjustRightInd w:val="0"/>
        <w:spacing w:after="120" w:line="360" w:lineRule="auto"/>
        <w:jc w:val="both"/>
        <w:rPr>
          <w:rFonts w:ascii="Times New Roman" w:hAnsi="Times New Roman" w:cs="Times New Roman"/>
          <w:sz w:val="24"/>
          <w:szCs w:val="24"/>
        </w:rPr>
      </w:pPr>
      <w:r w:rsidRPr="00D562BE">
        <w:rPr>
          <w:rFonts w:ascii="Times New Roman" w:hAnsi="Times New Roman" w:cs="Times New Roman"/>
          <w:b/>
          <w:bCs/>
          <w:sz w:val="24"/>
          <w:szCs w:val="24"/>
        </w:rPr>
        <w:t>6.1 INTRODUCTION</w:t>
      </w:r>
    </w:p>
    <w:p w14:paraId="54E1E94F" w14:textId="77777777" w:rsidR="0095750C" w:rsidRPr="00D562BE" w:rsidRDefault="0095750C" w:rsidP="00D562BE">
      <w:pPr>
        <w:widowControl w:val="0"/>
        <w:overflowPunct w:val="0"/>
        <w:autoSpaceDE w:val="0"/>
        <w:autoSpaceDN w:val="0"/>
        <w:adjustRightInd w:val="0"/>
        <w:spacing w:after="120" w:line="360" w:lineRule="auto"/>
        <w:ind w:right="-46" w:firstLine="720"/>
        <w:jc w:val="both"/>
        <w:rPr>
          <w:rFonts w:ascii="Times New Roman" w:hAnsi="Times New Roman" w:cs="Times New Roman"/>
          <w:sz w:val="24"/>
          <w:szCs w:val="24"/>
        </w:rPr>
      </w:pPr>
      <w:r w:rsidRPr="00D562BE">
        <w:rPr>
          <w:rFonts w:ascii="Times New Roman" w:hAnsi="Times New Roman" w:cs="Times New Roman"/>
          <w:sz w:val="24"/>
          <w:szCs w:val="24"/>
        </w:rPr>
        <w:t>Software testing is a critical element of software quality assurance and represents the ultimate review of specification, design and coding. In fact, testing is the one step in the software engineering process that could be viewed as destructive rather than constructive. 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14:paraId="656FE058" w14:textId="77777777" w:rsidR="0095750C" w:rsidRPr="00D562BE" w:rsidRDefault="0095750C" w:rsidP="00D562BE">
      <w:pPr>
        <w:widowControl w:val="0"/>
        <w:autoSpaceDE w:val="0"/>
        <w:autoSpaceDN w:val="0"/>
        <w:adjustRightInd w:val="0"/>
        <w:spacing w:after="120" w:line="360" w:lineRule="auto"/>
        <w:jc w:val="both"/>
        <w:rPr>
          <w:rFonts w:ascii="Times New Roman" w:hAnsi="Times New Roman" w:cs="Times New Roman"/>
          <w:sz w:val="24"/>
          <w:szCs w:val="24"/>
        </w:rPr>
      </w:pPr>
      <w:r w:rsidRPr="00D562BE">
        <w:rPr>
          <w:rFonts w:ascii="Times New Roman" w:hAnsi="Times New Roman" w:cs="Times New Roman"/>
          <w:b/>
          <w:bCs/>
          <w:sz w:val="24"/>
          <w:szCs w:val="24"/>
        </w:rPr>
        <w:t xml:space="preserve">6.2 </w:t>
      </w:r>
      <w:r w:rsidRPr="00D562BE">
        <w:rPr>
          <w:rFonts w:ascii="Times New Roman" w:hAnsi="Times New Roman" w:cs="Times New Roman"/>
          <w:b/>
          <w:sz w:val="24"/>
          <w:szCs w:val="24"/>
        </w:rPr>
        <w:t>TEST RESULTS AND REPORT</w:t>
      </w:r>
    </w:p>
    <w:p w14:paraId="0FFE6ADC" w14:textId="77777777" w:rsidR="0095750C" w:rsidRPr="00D562BE" w:rsidRDefault="0095750C" w:rsidP="00D562BE">
      <w:pPr>
        <w:widowControl w:val="0"/>
        <w:autoSpaceDE w:val="0"/>
        <w:autoSpaceDN w:val="0"/>
        <w:adjustRightInd w:val="0"/>
        <w:spacing w:after="120" w:line="360" w:lineRule="auto"/>
        <w:ind w:firstLine="720"/>
        <w:jc w:val="both"/>
        <w:rPr>
          <w:rFonts w:ascii="Times New Roman" w:hAnsi="Times New Roman" w:cs="Times New Roman"/>
          <w:sz w:val="24"/>
          <w:szCs w:val="24"/>
        </w:rPr>
      </w:pPr>
      <w:r w:rsidRPr="00D562BE">
        <w:rPr>
          <w:rFonts w:ascii="Times New Roman" w:hAnsi="Times New Roman" w:cs="Times New Roman"/>
          <w:sz w:val="24"/>
          <w:szCs w:val="24"/>
        </w:rPr>
        <w:t xml:space="preserve">Test report is needed to reflect testing results in a formal way, which gives an opportunity to estimate testing result quickly. It is a document that records data obtained from an Evaluation experiment in an organization manner, describe the environmental or operating conditions, and shows the comparison of test results with objectives. Have shown the test case, test input, expected output, actual output and finally found the results and the test result was quite successful. The application is satisfied by the user. Usability testing examines the following feature of the app. </w:t>
      </w:r>
    </w:p>
    <w:p w14:paraId="2E563A10" w14:textId="77777777" w:rsidR="0095750C" w:rsidRPr="00D562BE" w:rsidRDefault="0095750C" w:rsidP="00D562BE">
      <w:pPr>
        <w:widowControl w:val="0"/>
        <w:autoSpaceDE w:val="0"/>
        <w:autoSpaceDN w:val="0"/>
        <w:adjustRightInd w:val="0"/>
        <w:spacing w:after="120" w:line="360" w:lineRule="auto"/>
        <w:ind w:firstLine="720"/>
        <w:rPr>
          <w:rFonts w:ascii="Times New Roman" w:hAnsi="Times New Roman" w:cs="Times New Roman"/>
          <w:sz w:val="24"/>
          <w:szCs w:val="24"/>
        </w:rPr>
      </w:pPr>
      <w:r w:rsidRPr="00D562BE">
        <w:rPr>
          <w:rFonts w:ascii="Times New Roman" w:hAnsi="Times New Roman" w:cs="Times New Roman"/>
          <w:sz w:val="24"/>
          <w:szCs w:val="24"/>
        </w:rPr>
        <w:sym w:font="Symbol" w:char="00B7"/>
      </w:r>
      <w:r w:rsidRPr="00D562BE">
        <w:rPr>
          <w:rFonts w:ascii="Times New Roman" w:hAnsi="Times New Roman" w:cs="Times New Roman"/>
          <w:sz w:val="24"/>
          <w:szCs w:val="24"/>
        </w:rPr>
        <w:t xml:space="preserve"> How convenient is the application to end-user? </w:t>
      </w:r>
      <w:proofErr w:type="gramStart"/>
      <w:r w:rsidRPr="00D562BE">
        <w:rPr>
          <w:rFonts w:ascii="Times New Roman" w:hAnsi="Times New Roman" w:cs="Times New Roman"/>
          <w:sz w:val="24"/>
          <w:szCs w:val="24"/>
        </w:rPr>
        <w:t>So</w:t>
      </w:r>
      <w:proofErr w:type="gramEnd"/>
      <w:r w:rsidRPr="00D562BE">
        <w:rPr>
          <w:rFonts w:ascii="Times New Roman" w:hAnsi="Times New Roman" w:cs="Times New Roman"/>
          <w:sz w:val="24"/>
          <w:szCs w:val="24"/>
        </w:rPr>
        <w:t xml:space="preserve"> at the end the service can be carried out to the benefits of usability testing to the end of the user or learner. </w:t>
      </w:r>
    </w:p>
    <w:p w14:paraId="0098677C" w14:textId="77777777" w:rsidR="0095750C" w:rsidRPr="00D562BE" w:rsidRDefault="0095750C" w:rsidP="00D562BE">
      <w:pPr>
        <w:widowControl w:val="0"/>
        <w:autoSpaceDE w:val="0"/>
        <w:autoSpaceDN w:val="0"/>
        <w:adjustRightInd w:val="0"/>
        <w:spacing w:after="120" w:line="360" w:lineRule="auto"/>
        <w:ind w:firstLine="720"/>
        <w:rPr>
          <w:rFonts w:ascii="Times New Roman" w:hAnsi="Times New Roman" w:cs="Times New Roman"/>
          <w:sz w:val="24"/>
          <w:szCs w:val="24"/>
        </w:rPr>
      </w:pPr>
      <w:r w:rsidRPr="00D562BE">
        <w:rPr>
          <w:rFonts w:ascii="Times New Roman" w:hAnsi="Times New Roman" w:cs="Times New Roman"/>
          <w:sz w:val="24"/>
          <w:szCs w:val="24"/>
        </w:rPr>
        <w:sym w:font="Symbol" w:char="00B7"/>
      </w:r>
      <w:r w:rsidRPr="00D562BE">
        <w:rPr>
          <w:rFonts w:ascii="Times New Roman" w:hAnsi="Times New Roman" w:cs="Times New Roman"/>
          <w:sz w:val="24"/>
          <w:szCs w:val="24"/>
        </w:rPr>
        <w:t xml:space="preserve"> Application is easier to use.</w:t>
      </w:r>
    </w:p>
    <w:p w14:paraId="70E19654" w14:textId="4A7D58F4" w:rsidR="0095750C" w:rsidRPr="00D562BE" w:rsidRDefault="0095750C" w:rsidP="00D562BE">
      <w:pPr>
        <w:widowControl w:val="0"/>
        <w:autoSpaceDE w:val="0"/>
        <w:autoSpaceDN w:val="0"/>
        <w:adjustRightInd w:val="0"/>
        <w:spacing w:after="120" w:line="360" w:lineRule="auto"/>
        <w:ind w:firstLine="720"/>
        <w:rPr>
          <w:rFonts w:ascii="Times New Roman" w:hAnsi="Times New Roman" w:cs="Times New Roman"/>
          <w:sz w:val="24"/>
          <w:szCs w:val="24"/>
        </w:rPr>
      </w:pPr>
      <w:r w:rsidRPr="00D562BE">
        <w:rPr>
          <w:rFonts w:ascii="Times New Roman" w:hAnsi="Times New Roman" w:cs="Times New Roman"/>
          <w:sz w:val="24"/>
          <w:szCs w:val="24"/>
        </w:rPr>
        <w:sym w:font="Symbol" w:char="00B7"/>
      </w:r>
      <w:r w:rsidRPr="00D562BE">
        <w:rPr>
          <w:rFonts w:ascii="Times New Roman" w:hAnsi="Times New Roman" w:cs="Times New Roman"/>
          <w:sz w:val="24"/>
          <w:szCs w:val="24"/>
        </w:rPr>
        <w:t xml:space="preserve"> Application is more readily accepted by users</w:t>
      </w:r>
    </w:p>
    <w:p w14:paraId="19511B2A" w14:textId="77777777" w:rsidR="0095750C" w:rsidRPr="00D562BE" w:rsidRDefault="0095750C" w:rsidP="00D562BE">
      <w:pPr>
        <w:widowControl w:val="0"/>
        <w:autoSpaceDE w:val="0"/>
        <w:autoSpaceDN w:val="0"/>
        <w:adjustRightInd w:val="0"/>
        <w:spacing w:after="120" w:line="360" w:lineRule="auto"/>
        <w:ind w:firstLine="720"/>
        <w:rPr>
          <w:rFonts w:ascii="Times New Roman" w:hAnsi="Times New Roman" w:cs="Times New Roman"/>
          <w:sz w:val="24"/>
          <w:szCs w:val="24"/>
        </w:rPr>
      </w:pPr>
      <w:r w:rsidRPr="00D562BE">
        <w:rPr>
          <w:rFonts w:ascii="Times New Roman" w:hAnsi="Times New Roman" w:cs="Times New Roman"/>
          <w:sz w:val="24"/>
          <w:szCs w:val="24"/>
        </w:rPr>
        <w:sym w:font="Symbol" w:char="00B7"/>
      </w:r>
      <w:r w:rsidRPr="00D562BE">
        <w:rPr>
          <w:rFonts w:ascii="Times New Roman" w:hAnsi="Times New Roman" w:cs="Times New Roman"/>
          <w:sz w:val="24"/>
          <w:szCs w:val="24"/>
        </w:rPr>
        <w:t xml:space="preserve"> Better UI for interaction. </w:t>
      </w:r>
    </w:p>
    <w:p w14:paraId="6856DA11" w14:textId="02888CEA" w:rsidR="00963EFB" w:rsidRPr="004D335C" w:rsidRDefault="0095750C" w:rsidP="004D335C">
      <w:pPr>
        <w:widowControl w:val="0"/>
        <w:autoSpaceDE w:val="0"/>
        <w:autoSpaceDN w:val="0"/>
        <w:adjustRightInd w:val="0"/>
        <w:spacing w:after="120" w:line="360" w:lineRule="auto"/>
        <w:rPr>
          <w:rFonts w:ascii="Times New Roman" w:hAnsi="Times New Roman" w:cs="Times New Roman"/>
          <w:sz w:val="24"/>
          <w:szCs w:val="24"/>
        </w:rPr>
      </w:pPr>
      <w:r w:rsidRPr="00D562BE">
        <w:rPr>
          <w:rFonts w:ascii="Times New Roman" w:hAnsi="Times New Roman" w:cs="Times New Roman"/>
          <w:b/>
          <w:bCs/>
          <w:sz w:val="24"/>
          <w:szCs w:val="24"/>
        </w:rPr>
        <w:t>6.3 TEST CASE</w:t>
      </w:r>
      <w:bookmarkStart w:id="4" w:name="page42"/>
      <w:bookmarkEnd w:id="4"/>
    </w:p>
    <w:p w14:paraId="0FB2F1B2" w14:textId="67E1F67D" w:rsidR="008524A6" w:rsidRPr="004D335C" w:rsidRDefault="00963EFB" w:rsidP="004D335C">
      <w:pPr>
        <w:widowControl w:val="0"/>
        <w:autoSpaceDE w:val="0"/>
        <w:autoSpaceDN w:val="0"/>
        <w:adjustRightInd w:val="0"/>
        <w:spacing w:after="120" w:line="360" w:lineRule="auto"/>
        <w:jc w:val="both"/>
        <w:rPr>
          <w:rFonts w:ascii="Times New Roman" w:hAnsi="Times New Roman" w:cs="Times New Roman"/>
          <w:sz w:val="24"/>
          <w:szCs w:val="24"/>
        </w:rPr>
      </w:pPr>
      <w:r w:rsidRPr="00D562BE">
        <w:rPr>
          <w:rFonts w:ascii="Times New Roman" w:hAnsi="Times New Roman" w:cs="Times New Roman"/>
          <w:sz w:val="24"/>
          <w:szCs w:val="24"/>
        </w:rPr>
        <w:t xml:space="preserve">First the application is being test to </w:t>
      </w:r>
      <w:r w:rsidR="00877B08" w:rsidRPr="00D562BE">
        <w:rPr>
          <w:rFonts w:ascii="Times New Roman" w:hAnsi="Times New Roman" w:cs="Times New Roman"/>
          <w:sz w:val="24"/>
          <w:szCs w:val="24"/>
        </w:rPr>
        <w:t>authentication part for both user panel and admin panel. And the lodge complaint is being check for whether the complaint is register or not in the database. Next the application is being tested for complaint tracking page by the user. And then admin panel is test for updation of the user panel inputs remotely without changing the source code.</w:t>
      </w:r>
    </w:p>
    <w:p w14:paraId="098FF805" w14:textId="766F3007" w:rsidR="00FF1868" w:rsidRPr="00D562BE" w:rsidRDefault="008524A6" w:rsidP="008524A6">
      <w:pPr>
        <w:widowControl w:val="0"/>
        <w:overflowPunct w:val="0"/>
        <w:autoSpaceDE w:val="0"/>
        <w:autoSpaceDN w:val="0"/>
        <w:adjustRightInd w:val="0"/>
        <w:spacing w:after="12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F1868" w:rsidRPr="00D562BE">
        <w:rPr>
          <w:rFonts w:ascii="Times New Roman" w:hAnsi="Times New Roman" w:cs="Times New Roman"/>
          <w:b/>
          <w:sz w:val="24"/>
          <w:szCs w:val="24"/>
        </w:rPr>
        <w:t>TABLE 6.1</w:t>
      </w:r>
    </w:p>
    <w:tbl>
      <w:tblPr>
        <w:tblW w:w="8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4"/>
        <w:gridCol w:w="3153"/>
        <w:gridCol w:w="1920"/>
        <w:gridCol w:w="2537"/>
      </w:tblGrid>
      <w:tr w:rsidR="004C088F" w:rsidRPr="00D562BE" w14:paraId="5E768621" w14:textId="77777777" w:rsidTr="00B3453E">
        <w:trPr>
          <w:jc w:val="center"/>
        </w:trPr>
        <w:tc>
          <w:tcPr>
            <w:tcW w:w="1104" w:type="dxa"/>
            <w:tcBorders>
              <w:top w:val="single" w:sz="4" w:space="0" w:color="000000"/>
              <w:left w:val="single" w:sz="4" w:space="0" w:color="000000"/>
              <w:bottom w:val="single" w:sz="4" w:space="0" w:color="000000"/>
              <w:right w:val="single" w:sz="4" w:space="0" w:color="000000"/>
            </w:tcBorders>
            <w:vAlign w:val="center"/>
            <w:hideMark/>
          </w:tcPr>
          <w:p w14:paraId="732A988D" w14:textId="77777777" w:rsidR="004C088F" w:rsidRPr="00D562BE" w:rsidRDefault="004C088F" w:rsidP="00D562BE">
            <w:pPr>
              <w:suppressAutoHyphens/>
              <w:spacing w:after="120" w:line="360" w:lineRule="auto"/>
              <w:jc w:val="both"/>
              <w:rPr>
                <w:rFonts w:ascii="Times New Roman" w:eastAsia="Calibri" w:hAnsi="Times New Roman" w:cs="Times New Roman"/>
                <w:b/>
                <w:sz w:val="24"/>
                <w:szCs w:val="24"/>
                <w:lang w:val="en-GB" w:eastAsia="zh-CN"/>
              </w:rPr>
            </w:pPr>
            <w:r w:rsidRPr="00D562BE">
              <w:rPr>
                <w:rFonts w:ascii="Times New Roman" w:hAnsi="Times New Roman" w:cs="Times New Roman"/>
                <w:b/>
                <w:sz w:val="24"/>
                <w:szCs w:val="24"/>
              </w:rPr>
              <w:t>TEST</w:t>
            </w:r>
          </w:p>
        </w:tc>
        <w:tc>
          <w:tcPr>
            <w:tcW w:w="3153" w:type="dxa"/>
            <w:tcBorders>
              <w:top w:val="single" w:sz="4" w:space="0" w:color="000000"/>
              <w:left w:val="single" w:sz="4" w:space="0" w:color="000000"/>
              <w:bottom w:val="single" w:sz="4" w:space="0" w:color="000000"/>
              <w:right w:val="single" w:sz="4" w:space="0" w:color="000000"/>
            </w:tcBorders>
            <w:vAlign w:val="center"/>
            <w:hideMark/>
          </w:tcPr>
          <w:p w14:paraId="442B5707" w14:textId="77777777" w:rsidR="004C088F" w:rsidRPr="00D562BE" w:rsidRDefault="004C088F" w:rsidP="00D562BE">
            <w:pPr>
              <w:suppressAutoHyphens/>
              <w:spacing w:after="120" w:line="360" w:lineRule="auto"/>
              <w:jc w:val="both"/>
              <w:rPr>
                <w:rFonts w:ascii="Times New Roman" w:eastAsia="Calibri" w:hAnsi="Times New Roman" w:cs="Times New Roman"/>
                <w:sz w:val="24"/>
                <w:szCs w:val="24"/>
                <w:lang w:val="en-GB" w:eastAsia="zh-CN"/>
              </w:rPr>
            </w:pPr>
            <w:r w:rsidRPr="00D562BE">
              <w:rPr>
                <w:rFonts w:ascii="Times New Roman" w:hAnsi="Times New Roman" w:cs="Times New Roman"/>
                <w:b/>
                <w:sz w:val="24"/>
                <w:szCs w:val="24"/>
              </w:rPr>
              <w:t>TEST DESCRIPTION</w:t>
            </w:r>
          </w:p>
        </w:tc>
        <w:tc>
          <w:tcPr>
            <w:tcW w:w="1920" w:type="dxa"/>
            <w:tcBorders>
              <w:top w:val="single" w:sz="4" w:space="0" w:color="000000"/>
              <w:left w:val="single" w:sz="4" w:space="0" w:color="000000"/>
              <w:bottom w:val="single" w:sz="4" w:space="0" w:color="000000"/>
              <w:right w:val="single" w:sz="4" w:space="0" w:color="000000"/>
            </w:tcBorders>
            <w:vAlign w:val="center"/>
            <w:hideMark/>
          </w:tcPr>
          <w:p w14:paraId="4DB6807B" w14:textId="77777777" w:rsidR="004C088F" w:rsidRPr="00D562BE" w:rsidRDefault="004C088F" w:rsidP="00D562BE">
            <w:pPr>
              <w:suppressAutoHyphens/>
              <w:spacing w:after="120" w:line="360" w:lineRule="auto"/>
              <w:jc w:val="both"/>
              <w:rPr>
                <w:rFonts w:ascii="Times New Roman" w:eastAsia="Calibri" w:hAnsi="Times New Roman" w:cs="Times New Roman"/>
                <w:b/>
                <w:sz w:val="24"/>
                <w:szCs w:val="24"/>
                <w:lang w:val="en-GB" w:eastAsia="zh-CN"/>
              </w:rPr>
            </w:pPr>
            <w:r w:rsidRPr="00D562BE">
              <w:rPr>
                <w:rFonts w:ascii="Times New Roman" w:hAnsi="Times New Roman" w:cs="Times New Roman"/>
                <w:b/>
                <w:sz w:val="24"/>
                <w:szCs w:val="24"/>
              </w:rPr>
              <w:t>EXPECTED RESULT</w:t>
            </w:r>
          </w:p>
        </w:tc>
        <w:tc>
          <w:tcPr>
            <w:tcW w:w="2537" w:type="dxa"/>
            <w:tcBorders>
              <w:top w:val="single" w:sz="4" w:space="0" w:color="000000"/>
              <w:left w:val="single" w:sz="4" w:space="0" w:color="000000"/>
              <w:bottom w:val="single" w:sz="4" w:space="0" w:color="000000"/>
              <w:right w:val="single" w:sz="4" w:space="0" w:color="000000"/>
            </w:tcBorders>
            <w:vAlign w:val="center"/>
            <w:hideMark/>
          </w:tcPr>
          <w:p w14:paraId="6D6BDFD3" w14:textId="77777777" w:rsidR="004C088F" w:rsidRPr="00D562BE" w:rsidRDefault="004C088F" w:rsidP="00D562BE">
            <w:pPr>
              <w:suppressAutoHyphens/>
              <w:spacing w:after="120" w:line="360" w:lineRule="auto"/>
              <w:jc w:val="both"/>
              <w:rPr>
                <w:rFonts w:ascii="Times New Roman" w:eastAsia="Calibri" w:hAnsi="Times New Roman" w:cs="Times New Roman"/>
                <w:b/>
                <w:sz w:val="24"/>
                <w:szCs w:val="24"/>
                <w:lang w:val="en-GB" w:eastAsia="zh-CN"/>
              </w:rPr>
            </w:pPr>
            <w:r w:rsidRPr="00D562BE">
              <w:rPr>
                <w:rFonts w:ascii="Times New Roman" w:hAnsi="Times New Roman" w:cs="Times New Roman"/>
                <w:b/>
                <w:sz w:val="24"/>
                <w:szCs w:val="24"/>
              </w:rPr>
              <w:t>TEST RESULT</w:t>
            </w:r>
          </w:p>
        </w:tc>
      </w:tr>
      <w:tr w:rsidR="004C088F" w:rsidRPr="00D562BE" w14:paraId="70BAC4BC" w14:textId="77777777" w:rsidTr="00B3453E">
        <w:trPr>
          <w:jc w:val="center"/>
        </w:trPr>
        <w:tc>
          <w:tcPr>
            <w:tcW w:w="1104" w:type="dxa"/>
            <w:tcBorders>
              <w:top w:val="single" w:sz="4" w:space="0" w:color="000000"/>
              <w:left w:val="single" w:sz="4" w:space="0" w:color="000000"/>
              <w:bottom w:val="single" w:sz="4" w:space="0" w:color="000000"/>
              <w:right w:val="single" w:sz="4" w:space="0" w:color="000000"/>
            </w:tcBorders>
            <w:vAlign w:val="center"/>
            <w:hideMark/>
          </w:tcPr>
          <w:p w14:paraId="04049029" w14:textId="77777777" w:rsidR="004C088F" w:rsidRPr="00D562BE" w:rsidRDefault="004C088F" w:rsidP="00D562BE">
            <w:pPr>
              <w:suppressAutoHyphens/>
              <w:spacing w:after="120" w:line="360" w:lineRule="auto"/>
              <w:rPr>
                <w:rFonts w:ascii="Times New Roman" w:eastAsia="Calibri" w:hAnsi="Times New Roman" w:cs="Times New Roman"/>
                <w:sz w:val="24"/>
                <w:szCs w:val="24"/>
                <w:lang w:val="en-GB" w:eastAsia="zh-CN"/>
              </w:rPr>
            </w:pPr>
            <w:r w:rsidRPr="00D562BE">
              <w:rPr>
                <w:rFonts w:ascii="Times New Roman" w:hAnsi="Times New Roman" w:cs="Times New Roman"/>
                <w:sz w:val="24"/>
                <w:szCs w:val="24"/>
              </w:rPr>
              <w:t>1</w:t>
            </w:r>
          </w:p>
        </w:tc>
        <w:tc>
          <w:tcPr>
            <w:tcW w:w="3153" w:type="dxa"/>
            <w:tcBorders>
              <w:top w:val="single" w:sz="4" w:space="0" w:color="000000"/>
              <w:left w:val="single" w:sz="4" w:space="0" w:color="000000"/>
              <w:bottom w:val="single" w:sz="4" w:space="0" w:color="000000"/>
              <w:right w:val="single" w:sz="4" w:space="0" w:color="000000"/>
            </w:tcBorders>
            <w:vAlign w:val="center"/>
            <w:hideMark/>
          </w:tcPr>
          <w:p w14:paraId="3E1B2526" w14:textId="0B2C0581" w:rsidR="004C088F" w:rsidRPr="008524A6" w:rsidRDefault="005051DC" w:rsidP="00D562BE">
            <w:pPr>
              <w:suppressAutoHyphens/>
              <w:spacing w:after="120" w:line="360" w:lineRule="auto"/>
              <w:rPr>
                <w:rFonts w:ascii="Times New Roman" w:eastAsia="Calibri" w:hAnsi="Times New Roman" w:cs="Times New Roman"/>
                <w:lang w:val="en-GB" w:eastAsia="zh-CN"/>
              </w:rPr>
            </w:pPr>
            <w:r w:rsidRPr="008524A6">
              <w:rPr>
                <w:rFonts w:ascii="Times New Roman" w:hAnsi="Times New Roman" w:cs="Times New Roman"/>
              </w:rPr>
              <w:t xml:space="preserve">Test the application when the user clicks the </w:t>
            </w:r>
            <w:r w:rsidR="007464CF" w:rsidRPr="008524A6">
              <w:rPr>
                <w:rFonts w:ascii="Times New Roman" w:hAnsi="Times New Roman" w:cs="Times New Roman"/>
              </w:rPr>
              <w:t>user registration button</w:t>
            </w:r>
            <w:r w:rsidRPr="008524A6">
              <w:rPr>
                <w:rFonts w:ascii="Times New Roman" w:hAnsi="Times New Roman" w:cs="Times New Roman"/>
              </w:rPr>
              <w:t xml:space="preserve"> redirects to the </w:t>
            </w:r>
            <w:r w:rsidR="007464CF" w:rsidRPr="008524A6">
              <w:rPr>
                <w:rFonts w:ascii="Times New Roman" w:hAnsi="Times New Roman" w:cs="Times New Roman"/>
              </w:rPr>
              <w:t>user registration page.</w:t>
            </w:r>
          </w:p>
        </w:tc>
        <w:tc>
          <w:tcPr>
            <w:tcW w:w="1920" w:type="dxa"/>
            <w:tcBorders>
              <w:top w:val="single" w:sz="4" w:space="0" w:color="000000"/>
              <w:left w:val="single" w:sz="4" w:space="0" w:color="000000"/>
              <w:bottom w:val="single" w:sz="4" w:space="0" w:color="000000"/>
              <w:right w:val="single" w:sz="4" w:space="0" w:color="000000"/>
            </w:tcBorders>
            <w:vAlign w:val="center"/>
            <w:hideMark/>
          </w:tcPr>
          <w:p w14:paraId="326CFBBF" w14:textId="4C4601F0" w:rsidR="004C088F" w:rsidRPr="008524A6" w:rsidRDefault="005051DC" w:rsidP="00D562BE">
            <w:pPr>
              <w:suppressAutoHyphens/>
              <w:spacing w:after="120" w:line="360" w:lineRule="auto"/>
              <w:rPr>
                <w:rFonts w:ascii="Times New Roman" w:eastAsia="Calibri" w:hAnsi="Times New Roman" w:cs="Times New Roman"/>
                <w:lang w:val="en-GB" w:eastAsia="zh-CN"/>
              </w:rPr>
            </w:pPr>
            <w:r w:rsidRPr="008524A6">
              <w:rPr>
                <w:rFonts w:ascii="Times New Roman" w:eastAsia="Calibri" w:hAnsi="Times New Roman" w:cs="Times New Roman"/>
                <w:lang w:val="en-GB" w:eastAsia="zh-CN"/>
              </w:rPr>
              <w:t xml:space="preserve">Displays the </w:t>
            </w:r>
            <w:r w:rsidR="007464CF" w:rsidRPr="008524A6">
              <w:rPr>
                <w:rFonts w:ascii="Times New Roman" w:eastAsia="Calibri" w:hAnsi="Times New Roman" w:cs="Times New Roman"/>
                <w:lang w:val="en-GB" w:eastAsia="zh-CN"/>
              </w:rPr>
              <w:t>user registration page.</w:t>
            </w:r>
          </w:p>
        </w:tc>
        <w:tc>
          <w:tcPr>
            <w:tcW w:w="2537" w:type="dxa"/>
            <w:tcBorders>
              <w:top w:val="single" w:sz="4" w:space="0" w:color="000000"/>
              <w:left w:val="single" w:sz="4" w:space="0" w:color="000000"/>
              <w:bottom w:val="single" w:sz="4" w:space="0" w:color="000000"/>
              <w:right w:val="single" w:sz="4" w:space="0" w:color="000000"/>
            </w:tcBorders>
            <w:vAlign w:val="center"/>
            <w:hideMark/>
          </w:tcPr>
          <w:p w14:paraId="1A02992B" w14:textId="77777777" w:rsidR="004C088F" w:rsidRPr="008524A6" w:rsidRDefault="004C088F" w:rsidP="00D562BE">
            <w:pPr>
              <w:suppressAutoHyphens/>
              <w:spacing w:after="120" w:line="360" w:lineRule="auto"/>
              <w:rPr>
                <w:rFonts w:ascii="Times New Roman" w:eastAsia="Calibri" w:hAnsi="Times New Roman" w:cs="Times New Roman"/>
                <w:b/>
                <w:lang w:val="en-GB" w:eastAsia="zh-CN"/>
              </w:rPr>
            </w:pPr>
            <w:r w:rsidRPr="008524A6">
              <w:rPr>
                <w:rFonts w:ascii="Times New Roman" w:hAnsi="Times New Roman" w:cs="Times New Roman"/>
                <w:b/>
              </w:rPr>
              <w:t>Pass</w:t>
            </w:r>
          </w:p>
        </w:tc>
      </w:tr>
      <w:tr w:rsidR="00525634" w:rsidRPr="00D562BE" w14:paraId="599BB6DD" w14:textId="77777777" w:rsidTr="00B3453E">
        <w:trPr>
          <w:jc w:val="center"/>
        </w:trPr>
        <w:tc>
          <w:tcPr>
            <w:tcW w:w="1104" w:type="dxa"/>
            <w:tcBorders>
              <w:top w:val="single" w:sz="4" w:space="0" w:color="000000"/>
              <w:left w:val="single" w:sz="4" w:space="0" w:color="000000"/>
              <w:bottom w:val="single" w:sz="4" w:space="0" w:color="000000"/>
              <w:right w:val="single" w:sz="4" w:space="0" w:color="000000"/>
            </w:tcBorders>
            <w:vAlign w:val="center"/>
          </w:tcPr>
          <w:p w14:paraId="481A5064" w14:textId="77777777" w:rsidR="00525634" w:rsidRPr="00D562BE" w:rsidRDefault="00525634" w:rsidP="00D562BE">
            <w:pPr>
              <w:suppressAutoHyphens/>
              <w:spacing w:after="120" w:line="360" w:lineRule="auto"/>
              <w:rPr>
                <w:rFonts w:ascii="Times New Roman" w:hAnsi="Times New Roman" w:cs="Times New Roman"/>
                <w:sz w:val="24"/>
                <w:szCs w:val="24"/>
              </w:rPr>
            </w:pPr>
            <w:r w:rsidRPr="00D562BE">
              <w:rPr>
                <w:rFonts w:ascii="Times New Roman" w:hAnsi="Times New Roman" w:cs="Times New Roman"/>
                <w:sz w:val="24"/>
                <w:szCs w:val="24"/>
              </w:rPr>
              <w:t>2</w:t>
            </w:r>
          </w:p>
        </w:tc>
        <w:tc>
          <w:tcPr>
            <w:tcW w:w="3153" w:type="dxa"/>
            <w:tcBorders>
              <w:top w:val="single" w:sz="4" w:space="0" w:color="000000"/>
              <w:left w:val="single" w:sz="4" w:space="0" w:color="000000"/>
              <w:bottom w:val="single" w:sz="4" w:space="0" w:color="000000"/>
              <w:right w:val="single" w:sz="4" w:space="0" w:color="000000"/>
            </w:tcBorders>
            <w:vAlign w:val="center"/>
          </w:tcPr>
          <w:p w14:paraId="348ADBFA" w14:textId="705230DE" w:rsidR="00525634" w:rsidRPr="008524A6" w:rsidRDefault="007464CF" w:rsidP="00D562BE">
            <w:pPr>
              <w:suppressAutoHyphens/>
              <w:spacing w:after="120" w:line="360" w:lineRule="auto"/>
              <w:rPr>
                <w:rFonts w:ascii="Times New Roman" w:eastAsia="Calibri" w:hAnsi="Times New Roman" w:cs="Times New Roman"/>
                <w:lang w:val="en-GB" w:eastAsia="zh-CN"/>
              </w:rPr>
            </w:pPr>
            <w:r w:rsidRPr="008524A6">
              <w:rPr>
                <w:rFonts w:ascii="Times New Roman" w:hAnsi="Times New Roman" w:cs="Times New Roman"/>
              </w:rPr>
              <w:t>Test the application when the user clicks the admin button redirects to the admin panel.</w:t>
            </w:r>
          </w:p>
        </w:tc>
        <w:tc>
          <w:tcPr>
            <w:tcW w:w="1920" w:type="dxa"/>
            <w:tcBorders>
              <w:top w:val="single" w:sz="4" w:space="0" w:color="000000"/>
              <w:left w:val="single" w:sz="4" w:space="0" w:color="000000"/>
              <w:bottom w:val="single" w:sz="4" w:space="0" w:color="000000"/>
              <w:right w:val="single" w:sz="4" w:space="0" w:color="000000"/>
            </w:tcBorders>
            <w:vAlign w:val="center"/>
          </w:tcPr>
          <w:p w14:paraId="4E25E2E1" w14:textId="15A27721" w:rsidR="00525634" w:rsidRPr="008524A6" w:rsidRDefault="007464CF" w:rsidP="00D562BE">
            <w:pPr>
              <w:suppressAutoHyphens/>
              <w:spacing w:after="120" w:line="360" w:lineRule="auto"/>
              <w:rPr>
                <w:rFonts w:ascii="Times New Roman" w:eastAsia="Calibri" w:hAnsi="Times New Roman" w:cs="Times New Roman"/>
                <w:lang w:val="en-GB" w:eastAsia="zh-CN"/>
              </w:rPr>
            </w:pPr>
            <w:r w:rsidRPr="008524A6">
              <w:rPr>
                <w:rFonts w:ascii="Times New Roman" w:hAnsi="Times New Roman" w:cs="Times New Roman"/>
              </w:rPr>
              <w:t>Displays the admin user panel.</w:t>
            </w:r>
          </w:p>
        </w:tc>
        <w:tc>
          <w:tcPr>
            <w:tcW w:w="2537" w:type="dxa"/>
            <w:tcBorders>
              <w:top w:val="single" w:sz="4" w:space="0" w:color="000000"/>
              <w:left w:val="single" w:sz="4" w:space="0" w:color="000000"/>
              <w:bottom w:val="single" w:sz="4" w:space="0" w:color="000000"/>
              <w:right w:val="single" w:sz="4" w:space="0" w:color="000000"/>
            </w:tcBorders>
            <w:vAlign w:val="center"/>
          </w:tcPr>
          <w:p w14:paraId="1E7DC282" w14:textId="77777777" w:rsidR="00525634" w:rsidRPr="008524A6" w:rsidRDefault="00525634" w:rsidP="00D562BE">
            <w:pPr>
              <w:suppressAutoHyphens/>
              <w:spacing w:after="120" w:line="360" w:lineRule="auto"/>
              <w:rPr>
                <w:rFonts w:ascii="Times New Roman" w:eastAsia="Calibri" w:hAnsi="Times New Roman" w:cs="Times New Roman"/>
                <w:b/>
                <w:lang w:val="en-GB" w:eastAsia="zh-CN"/>
              </w:rPr>
            </w:pPr>
            <w:r w:rsidRPr="008524A6">
              <w:rPr>
                <w:rFonts w:ascii="Times New Roman" w:hAnsi="Times New Roman" w:cs="Times New Roman"/>
                <w:b/>
              </w:rPr>
              <w:t>Pass</w:t>
            </w:r>
          </w:p>
        </w:tc>
      </w:tr>
      <w:tr w:rsidR="00525634" w:rsidRPr="00D562BE" w14:paraId="7432B8F6" w14:textId="77777777" w:rsidTr="00B3453E">
        <w:trPr>
          <w:jc w:val="center"/>
        </w:trPr>
        <w:tc>
          <w:tcPr>
            <w:tcW w:w="1104" w:type="dxa"/>
            <w:tcBorders>
              <w:top w:val="single" w:sz="4" w:space="0" w:color="000000"/>
              <w:left w:val="single" w:sz="4" w:space="0" w:color="000000"/>
              <w:bottom w:val="single" w:sz="4" w:space="0" w:color="000000"/>
              <w:right w:val="single" w:sz="4" w:space="0" w:color="000000"/>
            </w:tcBorders>
            <w:vAlign w:val="center"/>
            <w:hideMark/>
          </w:tcPr>
          <w:p w14:paraId="45C31A9F" w14:textId="77777777" w:rsidR="00525634" w:rsidRPr="00D562BE" w:rsidRDefault="00525634" w:rsidP="00D562BE">
            <w:pPr>
              <w:suppressAutoHyphens/>
              <w:spacing w:after="120" w:line="360" w:lineRule="auto"/>
              <w:rPr>
                <w:rFonts w:ascii="Times New Roman" w:eastAsia="Calibri" w:hAnsi="Times New Roman" w:cs="Times New Roman"/>
                <w:sz w:val="24"/>
                <w:szCs w:val="24"/>
                <w:lang w:val="en-GB" w:eastAsia="zh-CN"/>
              </w:rPr>
            </w:pPr>
            <w:r w:rsidRPr="00D562BE">
              <w:rPr>
                <w:rFonts w:ascii="Times New Roman" w:hAnsi="Times New Roman" w:cs="Times New Roman"/>
                <w:sz w:val="24"/>
                <w:szCs w:val="24"/>
              </w:rPr>
              <w:t>3</w:t>
            </w:r>
          </w:p>
        </w:tc>
        <w:tc>
          <w:tcPr>
            <w:tcW w:w="3153" w:type="dxa"/>
            <w:tcBorders>
              <w:top w:val="single" w:sz="4" w:space="0" w:color="000000"/>
              <w:left w:val="single" w:sz="4" w:space="0" w:color="000000"/>
              <w:bottom w:val="single" w:sz="4" w:space="0" w:color="000000"/>
              <w:right w:val="single" w:sz="4" w:space="0" w:color="000000"/>
            </w:tcBorders>
            <w:vAlign w:val="center"/>
            <w:hideMark/>
          </w:tcPr>
          <w:p w14:paraId="68E11389" w14:textId="0DE44D1B" w:rsidR="00525634" w:rsidRPr="008524A6" w:rsidRDefault="007464CF" w:rsidP="00D562BE">
            <w:pPr>
              <w:suppressAutoHyphens/>
              <w:spacing w:after="120" w:line="360" w:lineRule="auto"/>
              <w:rPr>
                <w:rFonts w:ascii="Times New Roman" w:eastAsia="Calibri" w:hAnsi="Times New Roman" w:cs="Times New Roman"/>
                <w:lang w:val="en-GB" w:eastAsia="zh-CN"/>
              </w:rPr>
            </w:pPr>
            <w:r w:rsidRPr="008524A6">
              <w:rPr>
                <w:rFonts w:ascii="Times New Roman" w:hAnsi="Times New Roman" w:cs="Times New Roman"/>
              </w:rPr>
              <w:t>Test the application when the user clicks the lodge complaint button redirects to the complaint registration page.</w:t>
            </w:r>
          </w:p>
        </w:tc>
        <w:tc>
          <w:tcPr>
            <w:tcW w:w="1920" w:type="dxa"/>
            <w:tcBorders>
              <w:top w:val="single" w:sz="4" w:space="0" w:color="000000"/>
              <w:left w:val="single" w:sz="4" w:space="0" w:color="000000"/>
              <w:bottom w:val="single" w:sz="4" w:space="0" w:color="000000"/>
              <w:right w:val="single" w:sz="4" w:space="0" w:color="000000"/>
            </w:tcBorders>
            <w:vAlign w:val="center"/>
            <w:hideMark/>
          </w:tcPr>
          <w:p w14:paraId="1DB75D71" w14:textId="572C7313" w:rsidR="00525634" w:rsidRPr="008524A6" w:rsidRDefault="007464CF" w:rsidP="00D562BE">
            <w:pPr>
              <w:suppressAutoHyphens/>
              <w:spacing w:after="120" w:line="360" w:lineRule="auto"/>
              <w:rPr>
                <w:rFonts w:ascii="Times New Roman" w:eastAsia="Calibri" w:hAnsi="Times New Roman" w:cs="Times New Roman"/>
                <w:lang w:val="en-GB" w:eastAsia="zh-CN"/>
              </w:rPr>
            </w:pPr>
            <w:r w:rsidRPr="008524A6">
              <w:rPr>
                <w:rFonts w:ascii="Times New Roman" w:eastAsia="Calibri" w:hAnsi="Times New Roman" w:cs="Times New Roman"/>
                <w:lang w:val="en-GB" w:eastAsia="zh-CN"/>
              </w:rPr>
              <w:t>Displays the complaint registration page.</w:t>
            </w:r>
          </w:p>
        </w:tc>
        <w:tc>
          <w:tcPr>
            <w:tcW w:w="2537" w:type="dxa"/>
            <w:tcBorders>
              <w:top w:val="single" w:sz="4" w:space="0" w:color="000000"/>
              <w:left w:val="single" w:sz="4" w:space="0" w:color="000000"/>
              <w:bottom w:val="single" w:sz="4" w:space="0" w:color="000000"/>
              <w:right w:val="single" w:sz="4" w:space="0" w:color="000000"/>
            </w:tcBorders>
            <w:vAlign w:val="center"/>
            <w:hideMark/>
          </w:tcPr>
          <w:p w14:paraId="1E887665" w14:textId="77777777" w:rsidR="00525634" w:rsidRPr="008524A6" w:rsidRDefault="00525634" w:rsidP="00D562BE">
            <w:pPr>
              <w:suppressAutoHyphens/>
              <w:spacing w:after="120" w:line="360" w:lineRule="auto"/>
              <w:rPr>
                <w:rFonts w:ascii="Times New Roman" w:eastAsia="Calibri" w:hAnsi="Times New Roman" w:cs="Times New Roman"/>
                <w:b/>
                <w:lang w:val="en-GB" w:eastAsia="zh-CN"/>
              </w:rPr>
            </w:pPr>
            <w:r w:rsidRPr="008524A6">
              <w:rPr>
                <w:rFonts w:ascii="Times New Roman" w:hAnsi="Times New Roman" w:cs="Times New Roman"/>
                <w:b/>
              </w:rPr>
              <w:t>Pass</w:t>
            </w:r>
          </w:p>
        </w:tc>
      </w:tr>
      <w:tr w:rsidR="00525634" w:rsidRPr="00D562BE" w14:paraId="2CFFAF3C" w14:textId="77777777" w:rsidTr="00B3453E">
        <w:trPr>
          <w:jc w:val="center"/>
        </w:trPr>
        <w:tc>
          <w:tcPr>
            <w:tcW w:w="1104" w:type="dxa"/>
            <w:tcBorders>
              <w:top w:val="single" w:sz="4" w:space="0" w:color="000000"/>
              <w:left w:val="single" w:sz="4" w:space="0" w:color="000000"/>
              <w:bottom w:val="single" w:sz="4" w:space="0" w:color="000000"/>
              <w:right w:val="single" w:sz="4" w:space="0" w:color="000000"/>
            </w:tcBorders>
            <w:vAlign w:val="center"/>
            <w:hideMark/>
          </w:tcPr>
          <w:p w14:paraId="58EE9F04" w14:textId="77777777" w:rsidR="00525634" w:rsidRPr="00D562BE" w:rsidRDefault="00525634" w:rsidP="00D562BE">
            <w:pPr>
              <w:suppressAutoHyphens/>
              <w:spacing w:after="120" w:line="360" w:lineRule="auto"/>
              <w:rPr>
                <w:rFonts w:ascii="Times New Roman" w:eastAsia="Calibri" w:hAnsi="Times New Roman" w:cs="Times New Roman"/>
                <w:sz w:val="24"/>
                <w:szCs w:val="24"/>
                <w:lang w:val="en-GB" w:eastAsia="zh-CN"/>
              </w:rPr>
            </w:pPr>
            <w:r w:rsidRPr="00D562BE">
              <w:rPr>
                <w:rFonts w:ascii="Times New Roman" w:hAnsi="Times New Roman" w:cs="Times New Roman"/>
                <w:sz w:val="24"/>
                <w:szCs w:val="24"/>
              </w:rPr>
              <w:t>4</w:t>
            </w:r>
          </w:p>
        </w:tc>
        <w:tc>
          <w:tcPr>
            <w:tcW w:w="3153" w:type="dxa"/>
            <w:tcBorders>
              <w:top w:val="single" w:sz="4" w:space="0" w:color="000000"/>
              <w:left w:val="single" w:sz="4" w:space="0" w:color="000000"/>
              <w:bottom w:val="single" w:sz="4" w:space="0" w:color="000000"/>
              <w:right w:val="single" w:sz="4" w:space="0" w:color="000000"/>
            </w:tcBorders>
            <w:vAlign w:val="center"/>
            <w:hideMark/>
          </w:tcPr>
          <w:p w14:paraId="55573AC9" w14:textId="36C43886" w:rsidR="00525634" w:rsidRPr="008524A6" w:rsidRDefault="00525634" w:rsidP="00D562BE">
            <w:pPr>
              <w:suppressAutoHyphens/>
              <w:spacing w:after="120" w:line="360" w:lineRule="auto"/>
              <w:rPr>
                <w:rFonts w:ascii="Times New Roman" w:eastAsia="Calibri" w:hAnsi="Times New Roman" w:cs="Times New Roman"/>
                <w:lang w:val="en-GB" w:eastAsia="zh-CN"/>
              </w:rPr>
            </w:pPr>
            <w:r w:rsidRPr="008524A6">
              <w:rPr>
                <w:rFonts w:ascii="Times New Roman" w:hAnsi="Times New Roman" w:cs="Times New Roman"/>
              </w:rPr>
              <w:t xml:space="preserve">Test the application when the user </w:t>
            </w:r>
            <w:proofErr w:type="gramStart"/>
            <w:r w:rsidR="007464CF" w:rsidRPr="008524A6">
              <w:rPr>
                <w:rFonts w:ascii="Times New Roman" w:hAnsi="Times New Roman" w:cs="Times New Roman"/>
              </w:rPr>
              <w:t>register</w:t>
            </w:r>
            <w:proofErr w:type="gramEnd"/>
            <w:r w:rsidR="007464CF" w:rsidRPr="008524A6">
              <w:rPr>
                <w:rFonts w:ascii="Times New Roman" w:hAnsi="Times New Roman" w:cs="Times New Roman"/>
              </w:rPr>
              <w:t xml:space="preserve"> the complaints, it shows the incremental count in user dashboard.</w:t>
            </w:r>
          </w:p>
        </w:tc>
        <w:tc>
          <w:tcPr>
            <w:tcW w:w="1920" w:type="dxa"/>
            <w:tcBorders>
              <w:top w:val="single" w:sz="4" w:space="0" w:color="000000"/>
              <w:left w:val="single" w:sz="4" w:space="0" w:color="000000"/>
              <w:bottom w:val="single" w:sz="4" w:space="0" w:color="000000"/>
              <w:right w:val="single" w:sz="4" w:space="0" w:color="000000"/>
            </w:tcBorders>
            <w:vAlign w:val="center"/>
            <w:hideMark/>
          </w:tcPr>
          <w:p w14:paraId="0E772529" w14:textId="2527D6E5" w:rsidR="00525634" w:rsidRPr="008524A6" w:rsidRDefault="007464CF" w:rsidP="00D562BE">
            <w:pPr>
              <w:suppressAutoHyphens/>
              <w:spacing w:after="120" w:line="360" w:lineRule="auto"/>
              <w:rPr>
                <w:rFonts w:ascii="Times New Roman" w:eastAsia="Calibri" w:hAnsi="Times New Roman" w:cs="Times New Roman"/>
                <w:lang w:val="en-GB" w:eastAsia="zh-CN"/>
              </w:rPr>
            </w:pPr>
            <w:r w:rsidRPr="008524A6">
              <w:rPr>
                <w:rFonts w:ascii="Times New Roman" w:eastAsia="Calibri" w:hAnsi="Times New Roman" w:cs="Times New Roman"/>
                <w:lang w:val="en-GB" w:eastAsia="zh-CN"/>
              </w:rPr>
              <w:t>Displays the incremental complaint count in the user dashboard page.</w:t>
            </w:r>
          </w:p>
        </w:tc>
        <w:tc>
          <w:tcPr>
            <w:tcW w:w="2537" w:type="dxa"/>
            <w:tcBorders>
              <w:top w:val="single" w:sz="4" w:space="0" w:color="000000"/>
              <w:left w:val="single" w:sz="4" w:space="0" w:color="000000"/>
              <w:bottom w:val="single" w:sz="4" w:space="0" w:color="000000"/>
              <w:right w:val="single" w:sz="4" w:space="0" w:color="000000"/>
            </w:tcBorders>
            <w:vAlign w:val="center"/>
            <w:hideMark/>
          </w:tcPr>
          <w:p w14:paraId="0BD95E34" w14:textId="77777777" w:rsidR="00525634" w:rsidRPr="008524A6" w:rsidRDefault="00525634" w:rsidP="00D562BE">
            <w:pPr>
              <w:suppressAutoHyphens/>
              <w:spacing w:after="120" w:line="360" w:lineRule="auto"/>
              <w:rPr>
                <w:rFonts w:ascii="Times New Roman" w:eastAsia="Calibri" w:hAnsi="Times New Roman" w:cs="Times New Roman"/>
                <w:b/>
                <w:lang w:val="en-GB" w:eastAsia="zh-CN"/>
              </w:rPr>
            </w:pPr>
            <w:r w:rsidRPr="008524A6">
              <w:rPr>
                <w:rFonts w:ascii="Times New Roman" w:hAnsi="Times New Roman" w:cs="Times New Roman"/>
                <w:b/>
              </w:rPr>
              <w:t>Pass</w:t>
            </w:r>
          </w:p>
        </w:tc>
      </w:tr>
      <w:tr w:rsidR="00525634" w:rsidRPr="00D562BE" w14:paraId="5A8C0D76" w14:textId="77777777" w:rsidTr="00B3453E">
        <w:trPr>
          <w:trHeight w:val="1512"/>
          <w:jc w:val="center"/>
        </w:trPr>
        <w:tc>
          <w:tcPr>
            <w:tcW w:w="1104" w:type="dxa"/>
            <w:tcBorders>
              <w:top w:val="single" w:sz="4" w:space="0" w:color="000000"/>
              <w:left w:val="single" w:sz="4" w:space="0" w:color="000000"/>
              <w:bottom w:val="single" w:sz="4" w:space="0" w:color="000000"/>
              <w:right w:val="single" w:sz="4" w:space="0" w:color="000000"/>
            </w:tcBorders>
            <w:vAlign w:val="center"/>
            <w:hideMark/>
          </w:tcPr>
          <w:p w14:paraId="67F24911" w14:textId="77777777" w:rsidR="00525634" w:rsidRPr="00D562BE" w:rsidRDefault="00525634" w:rsidP="00D562BE">
            <w:pPr>
              <w:suppressAutoHyphens/>
              <w:spacing w:after="120" w:line="360" w:lineRule="auto"/>
              <w:rPr>
                <w:rFonts w:ascii="Times New Roman" w:eastAsia="Calibri" w:hAnsi="Times New Roman" w:cs="Times New Roman"/>
                <w:sz w:val="24"/>
                <w:szCs w:val="24"/>
                <w:lang w:val="en-GB" w:eastAsia="zh-CN"/>
              </w:rPr>
            </w:pPr>
            <w:r w:rsidRPr="00D562BE">
              <w:rPr>
                <w:rFonts w:ascii="Times New Roman" w:hAnsi="Times New Roman" w:cs="Times New Roman"/>
                <w:sz w:val="24"/>
                <w:szCs w:val="24"/>
              </w:rPr>
              <w:t>5</w:t>
            </w:r>
          </w:p>
        </w:tc>
        <w:tc>
          <w:tcPr>
            <w:tcW w:w="3153" w:type="dxa"/>
            <w:tcBorders>
              <w:top w:val="single" w:sz="4" w:space="0" w:color="000000"/>
              <w:left w:val="single" w:sz="4" w:space="0" w:color="000000"/>
              <w:bottom w:val="single" w:sz="4" w:space="0" w:color="000000"/>
              <w:right w:val="single" w:sz="4" w:space="0" w:color="000000"/>
            </w:tcBorders>
            <w:vAlign w:val="center"/>
            <w:hideMark/>
          </w:tcPr>
          <w:p w14:paraId="54E9FAD3" w14:textId="2A01FA54" w:rsidR="00525634" w:rsidRPr="008524A6" w:rsidRDefault="00525634" w:rsidP="00D562BE">
            <w:pPr>
              <w:suppressAutoHyphens/>
              <w:spacing w:after="120" w:line="360" w:lineRule="auto"/>
              <w:rPr>
                <w:rFonts w:ascii="Times New Roman" w:eastAsia="Calibri" w:hAnsi="Times New Roman" w:cs="Times New Roman"/>
                <w:lang w:val="en-GB" w:eastAsia="zh-CN"/>
              </w:rPr>
            </w:pPr>
            <w:r w:rsidRPr="008524A6">
              <w:rPr>
                <w:rFonts w:ascii="Times New Roman" w:eastAsia="Calibri" w:hAnsi="Times New Roman" w:cs="Times New Roman"/>
                <w:lang w:val="en-GB" w:eastAsia="zh-CN"/>
              </w:rPr>
              <w:t xml:space="preserve">Test the application when the </w:t>
            </w:r>
            <w:r w:rsidR="001D3C8A" w:rsidRPr="008524A6">
              <w:rPr>
                <w:rFonts w:ascii="Times New Roman" w:eastAsia="Calibri" w:hAnsi="Times New Roman" w:cs="Times New Roman"/>
                <w:lang w:val="en-GB" w:eastAsia="zh-CN"/>
              </w:rPr>
              <w:t xml:space="preserve">admin </w:t>
            </w:r>
            <w:r w:rsidR="007464CF" w:rsidRPr="008524A6">
              <w:rPr>
                <w:rFonts w:ascii="Times New Roman" w:eastAsia="Calibri" w:hAnsi="Times New Roman" w:cs="Times New Roman"/>
                <w:lang w:val="en-GB" w:eastAsia="zh-CN"/>
              </w:rPr>
              <w:t>user changes any input in the register complaint form using admin pane</w:t>
            </w:r>
            <w:r w:rsidR="001D3C8A" w:rsidRPr="008524A6">
              <w:rPr>
                <w:rFonts w:ascii="Times New Roman" w:eastAsia="Calibri" w:hAnsi="Times New Roman" w:cs="Times New Roman"/>
                <w:lang w:val="en-GB" w:eastAsia="zh-CN"/>
              </w:rPr>
              <w:t>l, it also affected in user panel too.</w:t>
            </w:r>
          </w:p>
        </w:tc>
        <w:tc>
          <w:tcPr>
            <w:tcW w:w="1920" w:type="dxa"/>
            <w:tcBorders>
              <w:top w:val="single" w:sz="4" w:space="0" w:color="000000"/>
              <w:left w:val="single" w:sz="4" w:space="0" w:color="000000"/>
              <w:bottom w:val="single" w:sz="4" w:space="0" w:color="000000"/>
              <w:right w:val="single" w:sz="4" w:space="0" w:color="000000"/>
            </w:tcBorders>
            <w:vAlign w:val="center"/>
            <w:hideMark/>
          </w:tcPr>
          <w:p w14:paraId="2F484ED7" w14:textId="47E5A520" w:rsidR="00525634" w:rsidRPr="008524A6" w:rsidRDefault="001D3C8A" w:rsidP="00D562BE">
            <w:pPr>
              <w:suppressAutoHyphens/>
              <w:spacing w:after="120" w:line="360" w:lineRule="auto"/>
              <w:rPr>
                <w:rFonts w:ascii="Times New Roman" w:eastAsia="Calibri" w:hAnsi="Times New Roman" w:cs="Times New Roman"/>
                <w:lang w:val="en-GB" w:eastAsia="zh-CN"/>
              </w:rPr>
            </w:pPr>
            <w:r w:rsidRPr="008524A6">
              <w:rPr>
                <w:rFonts w:ascii="Times New Roman" w:eastAsia="Calibri" w:hAnsi="Times New Roman" w:cs="Times New Roman"/>
                <w:lang w:val="en-GB" w:eastAsia="zh-CN"/>
              </w:rPr>
              <w:t>Displays updated form in the lodge complaint site.</w:t>
            </w:r>
          </w:p>
        </w:tc>
        <w:tc>
          <w:tcPr>
            <w:tcW w:w="2537" w:type="dxa"/>
            <w:tcBorders>
              <w:top w:val="single" w:sz="4" w:space="0" w:color="000000"/>
              <w:left w:val="single" w:sz="4" w:space="0" w:color="000000"/>
              <w:bottom w:val="single" w:sz="4" w:space="0" w:color="000000"/>
              <w:right w:val="single" w:sz="4" w:space="0" w:color="000000"/>
            </w:tcBorders>
            <w:vAlign w:val="center"/>
            <w:hideMark/>
          </w:tcPr>
          <w:p w14:paraId="04054DF3" w14:textId="77777777" w:rsidR="00525634" w:rsidRPr="008524A6" w:rsidRDefault="00525634" w:rsidP="00D562BE">
            <w:pPr>
              <w:suppressAutoHyphens/>
              <w:spacing w:after="120" w:line="360" w:lineRule="auto"/>
              <w:rPr>
                <w:rFonts w:ascii="Times New Roman" w:eastAsia="Calibri" w:hAnsi="Times New Roman" w:cs="Times New Roman"/>
                <w:b/>
                <w:lang w:val="en-GB" w:eastAsia="zh-CN"/>
              </w:rPr>
            </w:pPr>
            <w:r w:rsidRPr="008524A6">
              <w:rPr>
                <w:rFonts w:ascii="Times New Roman" w:hAnsi="Times New Roman" w:cs="Times New Roman"/>
                <w:b/>
              </w:rPr>
              <w:t>Pass</w:t>
            </w:r>
          </w:p>
        </w:tc>
      </w:tr>
      <w:tr w:rsidR="00525634" w:rsidRPr="00D562BE" w14:paraId="78685947" w14:textId="77777777" w:rsidTr="008524A6">
        <w:trPr>
          <w:trHeight w:val="2330"/>
          <w:jc w:val="center"/>
        </w:trPr>
        <w:tc>
          <w:tcPr>
            <w:tcW w:w="1104" w:type="dxa"/>
            <w:tcBorders>
              <w:top w:val="single" w:sz="4" w:space="0" w:color="000000"/>
              <w:left w:val="single" w:sz="4" w:space="0" w:color="000000"/>
              <w:bottom w:val="single" w:sz="4" w:space="0" w:color="000000"/>
              <w:right w:val="single" w:sz="4" w:space="0" w:color="000000"/>
            </w:tcBorders>
            <w:vAlign w:val="center"/>
            <w:hideMark/>
          </w:tcPr>
          <w:p w14:paraId="49ED4BD2" w14:textId="77777777" w:rsidR="00525634" w:rsidRPr="00D562BE" w:rsidRDefault="00525634" w:rsidP="00D562BE">
            <w:pPr>
              <w:suppressAutoHyphens/>
              <w:spacing w:after="120" w:line="360" w:lineRule="auto"/>
              <w:rPr>
                <w:rFonts w:ascii="Times New Roman" w:eastAsia="Calibri" w:hAnsi="Times New Roman" w:cs="Times New Roman"/>
                <w:sz w:val="24"/>
                <w:szCs w:val="24"/>
                <w:lang w:val="en-GB" w:eastAsia="zh-CN"/>
              </w:rPr>
            </w:pPr>
            <w:r w:rsidRPr="00D562BE">
              <w:rPr>
                <w:rFonts w:ascii="Times New Roman" w:hAnsi="Times New Roman" w:cs="Times New Roman"/>
                <w:sz w:val="24"/>
                <w:szCs w:val="24"/>
              </w:rPr>
              <w:t>6</w:t>
            </w:r>
          </w:p>
        </w:tc>
        <w:tc>
          <w:tcPr>
            <w:tcW w:w="3153" w:type="dxa"/>
            <w:tcBorders>
              <w:top w:val="single" w:sz="4" w:space="0" w:color="000000"/>
              <w:left w:val="single" w:sz="4" w:space="0" w:color="000000"/>
              <w:bottom w:val="single" w:sz="4" w:space="0" w:color="000000"/>
              <w:right w:val="single" w:sz="4" w:space="0" w:color="000000"/>
            </w:tcBorders>
            <w:vAlign w:val="center"/>
            <w:hideMark/>
          </w:tcPr>
          <w:p w14:paraId="2F829CF8" w14:textId="11441855" w:rsidR="00525634" w:rsidRPr="008524A6" w:rsidRDefault="00525634" w:rsidP="00D562BE">
            <w:pPr>
              <w:suppressAutoHyphens/>
              <w:spacing w:after="120" w:line="360" w:lineRule="auto"/>
              <w:rPr>
                <w:rFonts w:ascii="Times New Roman" w:eastAsia="Calibri" w:hAnsi="Times New Roman" w:cs="Times New Roman"/>
                <w:lang w:val="en-GB" w:eastAsia="zh-CN"/>
              </w:rPr>
            </w:pPr>
            <w:r w:rsidRPr="008524A6">
              <w:rPr>
                <w:rFonts w:ascii="Times New Roman" w:eastAsia="Calibri" w:hAnsi="Times New Roman" w:cs="Times New Roman"/>
                <w:lang w:val="en-GB" w:eastAsia="zh-CN"/>
              </w:rPr>
              <w:t xml:space="preserve">Test the application when the </w:t>
            </w:r>
            <w:r w:rsidR="001D3C8A" w:rsidRPr="008524A6">
              <w:rPr>
                <w:rFonts w:ascii="Times New Roman" w:eastAsia="Calibri" w:hAnsi="Times New Roman" w:cs="Times New Roman"/>
                <w:lang w:val="en-GB" w:eastAsia="zh-CN"/>
              </w:rPr>
              <w:t>admin user clicks verified button in the admin panel after verifying the complaint, count of closed complaints incremented by 1.</w:t>
            </w:r>
          </w:p>
        </w:tc>
        <w:tc>
          <w:tcPr>
            <w:tcW w:w="1920" w:type="dxa"/>
            <w:tcBorders>
              <w:top w:val="single" w:sz="4" w:space="0" w:color="000000"/>
              <w:left w:val="single" w:sz="4" w:space="0" w:color="000000"/>
              <w:bottom w:val="single" w:sz="4" w:space="0" w:color="000000"/>
              <w:right w:val="single" w:sz="4" w:space="0" w:color="000000"/>
            </w:tcBorders>
            <w:vAlign w:val="center"/>
            <w:hideMark/>
          </w:tcPr>
          <w:p w14:paraId="40CC9C3A" w14:textId="4875B282" w:rsidR="00525634" w:rsidRPr="008524A6" w:rsidRDefault="001D3C8A" w:rsidP="00D562BE">
            <w:pPr>
              <w:suppressAutoHyphens/>
              <w:spacing w:after="120" w:line="360" w:lineRule="auto"/>
              <w:rPr>
                <w:rFonts w:ascii="Times New Roman" w:eastAsia="Calibri" w:hAnsi="Times New Roman" w:cs="Times New Roman"/>
                <w:lang w:val="en-GB" w:eastAsia="zh-CN"/>
              </w:rPr>
            </w:pPr>
            <w:r w:rsidRPr="008524A6">
              <w:rPr>
                <w:rFonts w:ascii="Times New Roman" w:eastAsia="Calibri" w:hAnsi="Times New Roman" w:cs="Times New Roman"/>
                <w:lang w:val="en-GB" w:eastAsia="zh-CN"/>
              </w:rPr>
              <w:t>Displays the incremental closed complaints count in the user dashboard page.</w:t>
            </w:r>
          </w:p>
        </w:tc>
        <w:tc>
          <w:tcPr>
            <w:tcW w:w="2537" w:type="dxa"/>
            <w:tcBorders>
              <w:top w:val="single" w:sz="4" w:space="0" w:color="000000"/>
              <w:left w:val="single" w:sz="4" w:space="0" w:color="000000"/>
              <w:bottom w:val="single" w:sz="4" w:space="0" w:color="000000"/>
              <w:right w:val="single" w:sz="4" w:space="0" w:color="000000"/>
            </w:tcBorders>
            <w:vAlign w:val="center"/>
            <w:hideMark/>
          </w:tcPr>
          <w:p w14:paraId="04923783" w14:textId="77777777" w:rsidR="00525634" w:rsidRPr="008524A6" w:rsidRDefault="00525634" w:rsidP="00D562BE">
            <w:pPr>
              <w:suppressAutoHyphens/>
              <w:spacing w:after="120" w:line="360" w:lineRule="auto"/>
              <w:rPr>
                <w:rFonts w:ascii="Times New Roman" w:eastAsia="Calibri" w:hAnsi="Times New Roman" w:cs="Times New Roman"/>
                <w:b/>
                <w:lang w:val="en-GB" w:eastAsia="zh-CN"/>
              </w:rPr>
            </w:pPr>
            <w:r w:rsidRPr="008524A6">
              <w:rPr>
                <w:rFonts w:ascii="Times New Roman" w:hAnsi="Times New Roman" w:cs="Times New Roman"/>
                <w:b/>
              </w:rPr>
              <w:t>Pass</w:t>
            </w:r>
          </w:p>
        </w:tc>
      </w:tr>
    </w:tbl>
    <w:p w14:paraId="5D6D8D02" w14:textId="77777777" w:rsidR="008524A6" w:rsidRDefault="00B3453E" w:rsidP="00D562BE">
      <w:pPr>
        <w:spacing w:before="100" w:beforeAutospacing="1" w:after="100" w:afterAutospacing="1" w:line="360" w:lineRule="auto"/>
        <w:rPr>
          <w:rFonts w:ascii="Times New Roman" w:hAnsi="Times New Roman" w:cs="Times New Roman"/>
          <w:b/>
          <w:sz w:val="24"/>
          <w:szCs w:val="24"/>
        </w:rPr>
      </w:pPr>
      <w:r w:rsidRPr="00D562BE">
        <w:rPr>
          <w:rFonts w:ascii="Times New Roman" w:hAnsi="Times New Roman" w:cs="Times New Roman"/>
          <w:b/>
          <w:sz w:val="24"/>
          <w:szCs w:val="24"/>
        </w:rPr>
        <w:t xml:space="preserve">                                                      </w:t>
      </w:r>
    </w:p>
    <w:p w14:paraId="55111F2A" w14:textId="77777777" w:rsidR="008524A6" w:rsidRDefault="008524A6" w:rsidP="00D562BE">
      <w:pPr>
        <w:spacing w:before="100" w:beforeAutospacing="1" w:after="100" w:afterAutospacing="1" w:line="360" w:lineRule="auto"/>
        <w:rPr>
          <w:rFonts w:ascii="Times New Roman" w:hAnsi="Times New Roman" w:cs="Times New Roman"/>
          <w:b/>
          <w:sz w:val="24"/>
          <w:szCs w:val="24"/>
        </w:rPr>
      </w:pPr>
    </w:p>
    <w:p w14:paraId="05A25654" w14:textId="553C8A29" w:rsidR="0083114D" w:rsidRPr="00D562BE" w:rsidRDefault="008524A6" w:rsidP="00D562BE">
      <w:p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3114D" w:rsidRPr="00D562BE">
        <w:rPr>
          <w:rFonts w:ascii="Times New Roman" w:hAnsi="Times New Roman" w:cs="Times New Roman"/>
          <w:b/>
          <w:sz w:val="24"/>
          <w:szCs w:val="24"/>
        </w:rPr>
        <w:t>CHAPTER-7</w:t>
      </w:r>
    </w:p>
    <w:p w14:paraId="3FD68059" w14:textId="7305F9E3" w:rsidR="0083114D" w:rsidRPr="00D562BE" w:rsidRDefault="008524A6" w:rsidP="008524A6">
      <w:pPr>
        <w:spacing w:before="100" w:beforeAutospacing="1" w:after="100" w:afterAutospacing="1" w:line="360" w:lineRule="auto"/>
        <w:ind w:firstLine="360"/>
        <w:rPr>
          <w:rFonts w:ascii="Times New Roman" w:hAnsi="Times New Roman" w:cs="Times New Roman"/>
          <w:b/>
          <w:sz w:val="24"/>
          <w:szCs w:val="24"/>
        </w:rPr>
      </w:pPr>
      <w:r>
        <w:rPr>
          <w:rFonts w:ascii="Times New Roman" w:hAnsi="Times New Roman" w:cs="Times New Roman"/>
          <w:b/>
          <w:sz w:val="24"/>
          <w:szCs w:val="24"/>
        </w:rPr>
        <w:t xml:space="preserve">                                             </w:t>
      </w:r>
      <w:r w:rsidR="0083114D" w:rsidRPr="00D562BE">
        <w:rPr>
          <w:rFonts w:ascii="Times New Roman" w:hAnsi="Times New Roman" w:cs="Times New Roman"/>
          <w:b/>
          <w:sz w:val="24"/>
          <w:szCs w:val="24"/>
        </w:rPr>
        <w:t>SCREENSHOTS</w:t>
      </w:r>
    </w:p>
    <w:p w14:paraId="572D66ED" w14:textId="77777777" w:rsidR="005C4361" w:rsidRPr="00D562BE" w:rsidRDefault="005C4361"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p>
    <w:p w14:paraId="20FBF07D" w14:textId="2FA3C9B6" w:rsidR="005C4361" w:rsidRPr="00D562BE" w:rsidRDefault="005C4361"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Pr="00D562BE">
        <w:rPr>
          <w:rFonts w:ascii="Times New Roman" w:hAnsi="Times New Roman" w:cs="Times New Roman"/>
          <w:b/>
          <w:noProof/>
          <w:sz w:val="24"/>
          <w:szCs w:val="24"/>
        </w:rPr>
        <w:drawing>
          <wp:inline distT="0" distB="0" distL="0" distR="0" wp14:anchorId="452DCE27" wp14:editId="0CFDE08A">
            <wp:extent cx="3590144" cy="2719705"/>
            <wp:effectExtent l="0" t="0" r="0" b="4445"/>
            <wp:docPr id="10" name="Content Placeholder 4">
              <a:extLst xmlns:a="http://schemas.openxmlformats.org/drawingml/2006/main">
                <a:ext uri="{FF2B5EF4-FFF2-40B4-BE49-F238E27FC236}">
                  <a16:creationId xmlns:a16="http://schemas.microsoft.com/office/drawing/2014/main" id="{AC1EC5EF-DEE2-4B1D-A7B1-F766747663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4">
                      <a:extLst>
                        <a:ext uri="{FF2B5EF4-FFF2-40B4-BE49-F238E27FC236}">
                          <a16:creationId xmlns:a16="http://schemas.microsoft.com/office/drawing/2014/main" id="{AC1EC5EF-DEE2-4B1D-A7B1-F7667476636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00886" cy="2803597"/>
                    </a:xfrm>
                    <a:prstGeom prst="rect">
                      <a:avLst/>
                    </a:prstGeom>
                  </pic:spPr>
                </pic:pic>
              </a:graphicData>
            </a:graphic>
          </wp:inline>
        </w:drawing>
      </w:r>
    </w:p>
    <w:p w14:paraId="51968633" w14:textId="331A3BEF" w:rsidR="005C4361" w:rsidRPr="00D562BE" w:rsidRDefault="005C4361" w:rsidP="008524A6">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008524A6">
        <w:rPr>
          <w:rFonts w:ascii="Times New Roman" w:hAnsi="Times New Roman" w:cs="Times New Roman"/>
          <w:b/>
          <w:sz w:val="24"/>
          <w:szCs w:val="24"/>
        </w:rPr>
        <w:t xml:space="preserve">     </w:t>
      </w:r>
      <w:r w:rsidRPr="00D562BE">
        <w:rPr>
          <w:rFonts w:ascii="Times New Roman" w:hAnsi="Times New Roman" w:cs="Times New Roman"/>
          <w:b/>
          <w:sz w:val="24"/>
          <w:szCs w:val="24"/>
        </w:rPr>
        <w:t>FIGURE 7.1</w:t>
      </w:r>
    </w:p>
    <w:p w14:paraId="0987ED68" w14:textId="7272EB0F" w:rsidR="005C4361" w:rsidRPr="00D562BE" w:rsidRDefault="005C4361"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Pr="00D562BE">
        <w:rPr>
          <w:rFonts w:ascii="Times New Roman" w:hAnsi="Times New Roman" w:cs="Times New Roman"/>
          <w:b/>
          <w:noProof/>
          <w:sz w:val="24"/>
          <w:szCs w:val="24"/>
        </w:rPr>
        <w:drawing>
          <wp:inline distT="0" distB="0" distL="0" distR="0" wp14:anchorId="1731D154" wp14:editId="00222D06">
            <wp:extent cx="3620124" cy="2831991"/>
            <wp:effectExtent l="0" t="0" r="0" b="6985"/>
            <wp:docPr id="7" name="Picture 6">
              <a:extLst xmlns:a="http://schemas.openxmlformats.org/drawingml/2006/main">
                <a:ext uri="{FF2B5EF4-FFF2-40B4-BE49-F238E27FC236}">
                  <a16:creationId xmlns:a16="http://schemas.microsoft.com/office/drawing/2014/main" id="{9B017B8B-9FE7-4F3C-A7E1-24F52BFF2E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B017B8B-9FE7-4F3C-A7E1-24F52BFF2E6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45114" cy="3007999"/>
                    </a:xfrm>
                    <a:prstGeom prst="rect">
                      <a:avLst/>
                    </a:prstGeom>
                  </pic:spPr>
                </pic:pic>
              </a:graphicData>
            </a:graphic>
          </wp:inline>
        </w:drawing>
      </w:r>
    </w:p>
    <w:p w14:paraId="49D25DC2" w14:textId="77777777" w:rsidR="005C4361" w:rsidRPr="00D562BE" w:rsidRDefault="00ED40C4"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7C0AF612" wp14:editId="4768CE9C">
                <wp:simplePos x="0" y="0"/>
                <wp:positionH relativeFrom="column">
                  <wp:posOffset>4645025</wp:posOffset>
                </wp:positionH>
                <wp:positionV relativeFrom="paragraph">
                  <wp:posOffset>7933055</wp:posOffset>
                </wp:positionV>
                <wp:extent cx="989965" cy="627380"/>
                <wp:effectExtent l="0" t="1270" r="381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62738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FD4F6" w14:textId="7270F109" w:rsidR="00DD13D2" w:rsidRPr="00B60977" w:rsidRDefault="00DD13D2" w:rsidP="00B60977">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0AF612" id="_x0000_t202" coordsize="21600,21600" o:spt="202" path="m,l,21600r21600,l21600,xe">
                <v:stroke joinstyle="miter"/>
                <v:path gradientshapeok="t" o:connecttype="rect"/>
              </v:shapetype>
              <v:shape id="Text Box 5" o:spid="_x0000_s1026" type="#_x0000_t202" style="position:absolute;left:0;text-align:left;margin-left:365.75pt;margin-top:624.65pt;width:77.95pt;height:4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" fillcolor="white [3212]" stroked="f">
                <v:textbox>
                  <w:txbxContent>
                    <w:p w14:paraId="56AFD4F6" w14:textId="7270F109" w:rsidR="00DD13D2" w:rsidRPr="00B60977" w:rsidRDefault="00DD13D2" w:rsidP="00B60977">
                      <w:pPr>
                        <w:rPr>
                          <w:b/>
                        </w:rPr>
                      </w:pPr>
                    </w:p>
                  </w:txbxContent>
                </v:textbox>
              </v:shape>
            </w:pict>
          </mc:Fallback>
        </mc:AlternateContent>
      </w:r>
      <w:r w:rsidRPr="00D562BE">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4B8F15E9" wp14:editId="391B4500">
                <wp:simplePos x="0" y="0"/>
                <wp:positionH relativeFrom="column">
                  <wp:posOffset>483870</wp:posOffset>
                </wp:positionH>
                <wp:positionV relativeFrom="paragraph">
                  <wp:posOffset>7996555</wp:posOffset>
                </wp:positionV>
                <wp:extent cx="1022350" cy="627380"/>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62738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62E5C" w14:textId="337D44E0" w:rsidR="00DD13D2" w:rsidRPr="00B60977" w:rsidRDefault="00DD13D2" w:rsidP="00B60977">
                            <w:pP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8F15E9" id="Text Box 4" o:spid="_x0000_s1027" type="#_x0000_t202" style="position:absolute;left:0;text-align:left;margin-left:38.1pt;margin-top:629.65pt;width:80.5pt;height:4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" fillcolor="white [3212]" stroked="f">
                <v:textbox>
                  <w:txbxContent>
                    <w:p w14:paraId="6BF62E5C" w14:textId="337D44E0" w:rsidR="00DD13D2" w:rsidRPr="00B60977" w:rsidRDefault="00DD13D2" w:rsidP="00B60977">
                      <w:pPr>
                        <w:rPr>
                          <w:b/>
                          <w:sz w:val="24"/>
                          <w:szCs w:val="24"/>
                        </w:rPr>
                      </w:pPr>
                    </w:p>
                  </w:txbxContent>
                </v:textbox>
              </v:shape>
            </w:pict>
          </mc:Fallback>
        </mc:AlternateContent>
      </w:r>
      <w:r w:rsidRPr="00D562BE">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B4871C5" wp14:editId="6A6A2012">
                <wp:simplePos x="0" y="0"/>
                <wp:positionH relativeFrom="column">
                  <wp:posOffset>4410710</wp:posOffset>
                </wp:positionH>
                <wp:positionV relativeFrom="paragraph">
                  <wp:posOffset>4051935</wp:posOffset>
                </wp:positionV>
                <wp:extent cx="1022985" cy="627380"/>
                <wp:effectExtent l="635"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985" cy="62738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C87365" w14:textId="2A1C1013" w:rsidR="00DD13D2" w:rsidRPr="00B60977" w:rsidRDefault="00DD13D2" w:rsidP="00B60977">
                            <w:pP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4871C5" id="Text Box 3" o:spid="_x0000_s1028" type="#_x0000_t202" style="position:absolute;left:0;text-align:left;margin-left:347.3pt;margin-top:319.05pt;width:80.55pt;height:4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" fillcolor="white [3212]" stroked="f">
                <v:textbox>
                  <w:txbxContent>
                    <w:p w14:paraId="40C87365" w14:textId="2A1C1013" w:rsidR="00DD13D2" w:rsidRPr="00B60977" w:rsidRDefault="00DD13D2" w:rsidP="00B60977">
                      <w:pPr>
                        <w:rPr>
                          <w:b/>
                          <w:sz w:val="24"/>
                          <w:szCs w:val="24"/>
                        </w:rPr>
                      </w:pPr>
                    </w:p>
                  </w:txbxContent>
                </v:textbox>
              </v:shape>
            </w:pict>
          </mc:Fallback>
        </mc:AlternateContent>
      </w:r>
      <w:r w:rsidRPr="00D562BE">
        <w:rPr>
          <w:rFonts w:ascii="Times New Roman" w:hAnsi="Times New Roman" w:cs="Times New Roman"/>
          <w:b/>
          <w:noProof/>
          <w:sz w:val="24"/>
          <w:szCs w:val="24"/>
          <w:lang w:eastAsia="zh-TW"/>
        </w:rPr>
        <mc:AlternateContent>
          <mc:Choice Requires="wps">
            <w:drawing>
              <wp:anchor distT="0" distB="0" distL="114300" distR="114300" simplePos="0" relativeHeight="251666432" behindDoc="0" locked="0" layoutInCell="1" allowOverlap="1" wp14:anchorId="35418283" wp14:editId="49E0F2C1">
                <wp:simplePos x="0" y="0"/>
                <wp:positionH relativeFrom="column">
                  <wp:posOffset>547370</wp:posOffset>
                </wp:positionH>
                <wp:positionV relativeFrom="paragraph">
                  <wp:posOffset>4051935</wp:posOffset>
                </wp:positionV>
                <wp:extent cx="958850" cy="627380"/>
                <wp:effectExtent l="4445"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62738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91058" w14:textId="76604157" w:rsidR="00DD13D2" w:rsidRPr="00B60977" w:rsidRDefault="00DD13D2">
                            <w:pP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418283" id="Text Box 2" o:spid="_x0000_s1029" type="#_x0000_t202" style="position:absolute;left:0;text-align:left;margin-left:43.1pt;margin-top:319.05pt;width:75.5pt;height:4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" fillcolor="white [3212]" stroked="f">
                <v:textbox>
                  <w:txbxContent>
                    <w:p w14:paraId="45391058" w14:textId="76604157" w:rsidR="00DD13D2" w:rsidRPr="00B60977" w:rsidRDefault="00DD13D2">
                      <w:pPr>
                        <w:rPr>
                          <w:b/>
                          <w:sz w:val="24"/>
                          <w:szCs w:val="24"/>
                        </w:rPr>
                      </w:pPr>
                    </w:p>
                  </w:txbxContent>
                </v:textbox>
              </v:shape>
            </w:pict>
          </mc:Fallback>
        </mc:AlternateContent>
      </w:r>
      <w:r w:rsidR="005C4361" w:rsidRPr="00D562BE">
        <w:rPr>
          <w:rFonts w:ascii="Times New Roman" w:hAnsi="Times New Roman" w:cs="Times New Roman"/>
          <w:b/>
          <w:sz w:val="24"/>
          <w:szCs w:val="24"/>
        </w:rPr>
        <w:t xml:space="preserve">           </w:t>
      </w:r>
    </w:p>
    <w:p w14:paraId="5041D271" w14:textId="3FC29E1C" w:rsidR="005C4361" w:rsidRPr="00D562BE" w:rsidRDefault="005C4361"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008524A6">
        <w:rPr>
          <w:rFonts w:ascii="Times New Roman" w:hAnsi="Times New Roman" w:cs="Times New Roman"/>
          <w:b/>
          <w:sz w:val="24"/>
          <w:szCs w:val="24"/>
        </w:rPr>
        <w:t xml:space="preserve">       </w:t>
      </w:r>
      <w:r w:rsidRPr="00D562BE">
        <w:rPr>
          <w:rFonts w:ascii="Times New Roman" w:hAnsi="Times New Roman" w:cs="Times New Roman"/>
          <w:b/>
          <w:sz w:val="24"/>
          <w:szCs w:val="24"/>
        </w:rPr>
        <w:t>FIGURE 7.2</w:t>
      </w:r>
    </w:p>
    <w:p w14:paraId="2BB5F780" w14:textId="77777777" w:rsidR="005C4361" w:rsidRPr="00D562BE" w:rsidRDefault="005C4361" w:rsidP="00D562BE">
      <w:pPr>
        <w:spacing w:before="100" w:beforeAutospacing="1" w:after="100" w:afterAutospacing="1" w:line="360" w:lineRule="auto"/>
        <w:ind w:firstLine="360"/>
        <w:rPr>
          <w:rFonts w:ascii="Times New Roman" w:hAnsi="Times New Roman" w:cs="Times New Roman"/>
          <w:b/>
          <w:sz w:val="24"/>
          <w:szCs w:val="24"/>
        </w:rPr>
      </w:pPr>
    </w:p>
    <w:p w14:paraId="3060F2EB" w14:textId="1E642E9F" w:rsidR="001646D3" w:rsidRPr="00D562BE" w:rsidRDefault="005C4361"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Pr="00D562BE">
        <w:rPr>
          <w:rFonts w:ascii="Times New Roman" w:hAnsi="Times New Roman" w:cs="Times New Roman"/>
          <w:b/>
          <w:noProof/>
          <w:sz w:val="24"/>
          <w:szCs w:val="24"/>
        </w:rPr>
        <w:drawing>
          <wp:inline distT="0" distB="0" distL="0" distR="0" wp14:anchorId="6EF0FF0A" wp14:editId="01CAD6B3">
            <wp:extent cx="3792334" cy="2682047"/>
            <wp:effectExtent l="0" t="0" r="0" b="4445"/>
            <wp:docPr id="17" name="Picture 4">
              <a:extLst xmlns:a="http://schemas.openxmlformats.org/drawingml/2006/main">
                <a:ext uri="{FF2B5EF4-FFF2-40B4-BE49-F238E27FC236}">
                  <a16:creationId xmlns:a16="http://schemas.microsoft.com/office/drawing/2014/main" id="{727DCFD3-D689-4D7C-B356-B26B4E81E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27DCFD3-D689-4D7C-B356-B26B4E81E08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8716" cy="2757283"/>
                    </a:xfrm>
                    <a:prstGeom prst="rect">
                      <a:avLst/>
                    </a:prstGeom>
                  </pic:spPr>
                </pic:pic>
              </a:graphicData>
            </a:graphic>
          </wp:inline>
        </w:drawing>
      </w:r>
    </w:p>
    <w:p w14:paraId="576DDF2D" w14:textId="623E68CB" w:rsidR="001646D3" w:rsidRPr="00D562BE" w:rsidRDefault="001646D3"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008524A6">
        <w:rPr>
          <w:rFonts w:ascii="Times New Roman" w:hAnsi="Times New Roman" w:cs="Times New Roman"/>
          <w:b/>
          <w:sz w:val="24"/>
          <w:szCs w:val="24"/>
        </w:rPr>
        <w:t xml:space="preserve">         </w:t>
      </w:r>
      <w:r w:rsidRPr="00D562BE">
        <w:rPr>
          <w:rFonts w:ascii="Times New Roman" w:hAnsi="Times New Roman" w:cs="Times New Roman"/>
          <w:b/>
          <w:sz w:val="24"/>
          <w:szCs w:val="24"/>
        </w:rPr>
        <w:t>FIGURE 7.3</w:t>
      </w:r>
    </w:p>
    <w:p w14:paraId="0C313F1B" w14:textId="584EA0C9" w:rsidR="001646D3" w:rsidRPr="00D562BE" w:rsidRDefault="001646D3" w:rsidP="00D562BE">
      <w:pPr>
        <w:spacing w:before="100" w:beforeAutospacing="1" w:after="100" w:afterAutospacing="1" w:line="360" w:lineRule="auto"/>
        <w:ind w:firstLine="360"/>
        <w:rPr>
          <w:rFonts w:ascii="Times New Roman" w:hAnsi="Times New Roman" w:cs="Times New Roman"/>
          <w:b/>
          <w:sz w:val="24"/>
          <w:szCs w:val="24"/>
        </w:rPr>
      </w:pPr>
    </w:p>
    <w:p w14:paraId="5B7B1EC7" w14:textId="77777777" w:rsidR="001646D3" w:rsidRPr="00D562BE" w:rsidRDefault="001646D3" w:rsidP="00D562BE">
      <w:pPr>
        <w:spacing w:before="100" w:beforeAutospacing="1" w:after="100" w:afterAutospacing="1" w:line="360" w:lineRule="auto"/>
        <w:ind w:firstLine="360"/>
        <w:rPr>
          <w:rFonts w:ascii="Times New Roman" w:hAnsi="Times New Roman" w:cs="Times New Roman"/>
          <w:b/>
          <w:sz w:val="24"/>
          <w:szCs w:val="24"/>
        </w:rPr>
      </w:pPr>
    </w:p>
    <w:p w14:paraId="5E8FD50C" w14:textId="77777777" w:rsidR="001646D3" w:rsidRPr="00D562BE" w:rsidRDefault="001646D3"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Pr="00D562BE">
        <w:rPr>
          <w:rFonts w:ascii="Times New Roman" w:hAnsi="Times New Roman" w:cs="Times New Roman"/>
          <w:b/>
          <w:noProof/>
          <w:sz w:val="24"/>
          <w:szCs w:val="24"/>
        </w:rPr>
        <w:drawing>
          <wp:inline distT="0" distB="0" distL="0" distR="0" wp14:anchorId="7753581C" wp14:editId="3590B082">
            <wp:extent cx="3770026" cy="2936240"/>
            <wp:effectExtent l="0" t="0" r="1905" b="0"/>
            <wp:docPr id="18" name="Picture 4">
              <a:extLst xmlns:a="http://schemas.openxmlformats.org/drawingml/2006/main">
                <a:ext uri="{FF2B5EF4-FFF2-40B4-BE49-F238E27FC236}">
                  <a16:creationId xmlns:a16="http://schemas.microsoft.com/office/drawing/2014/main" id="{C0A2D186-48C7-49DB-99AF-1A4BBFCE6E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A2D186-48C7-49DB-99AF-1A4BBFCE6EF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28306" cy="3059515"/>
                    </a:xfrm>
                    <a:prstGeom prst="rect">
                      <a:avLst/>
                    </a:prstGeom>
                  </pic:spPr>
                </pic:pic>
              </a:graphicData>
            </a:graphic>
          </wp:inline>
        </w:drawing>
      </w:r>
    </w:p>
    <w:p w14:paraId="6AB42AF8" w14:textId="7AB9E559" w:rsidR="001646D3" w:rsidRPr="00D562BE" w:rsidRDefault="001646D3"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008524A6">
        <w:rPr>
          <w:rFonts w:ascii="Times New Roman" w:hAnsi="Times New Roman" w:cs="Times New Roman"/>
          <w:b/>
          <w:sz w:val="24"/>
          <w:szCs w:val="24"/>
        </w:rPr>
        <w:t xml:space="preserve">           </w:t>
      </w:r>
      <w:r w:rsidRPr="00D562BE">
        <w:rPr>
          <w:rFonts w:ascii="Times New Roman" w:hAnsi="Times New Roman" w:cs="Times New Roman"/>
          <w:b/>
          <w:sz w:val="24"/>
          <w:szCs w:val="24"/>
        </w:rPr>
        <w:t>FIGURE 7.4</w:t>
      </w:r>
    </w:p>
    <w:p w14:paraId="0BF69476" w14:textId="77777777" w:rsidR="001646D3" w:rsidRPr="00D562BE" w:rsidRDefault="001646D3" w:rsidP="00D562BE">
      <w:pPr>
        <w:spacing w:before="100" w:beforeAutospacing="1" w:after="100" w:afterAutospacing="1" w:line="360" w:lineRule="auto"/>
        <w:ind w:firstLine="360"/>
        <w:rPr>
          <w:rFonts w:ascii="Times New Roman" w:hAnsi="Times New Roman" w:cs="Times New Roman"/>
          <w:b/>
          <w:sz w:val="24"/>
          <w:szCs w:val="24"/>
        </w:rPr>
      </w:pPr>
    </w:p>
    <w:p w14:paraId="54BE81EE" w14:textId="77777777" w:rsidR="001646D3" w:rsidRPr="00D562BE" w:rsidRDefault="001646D3" w:rsidP="00D562BE">
      <w:pPr>
        <w:spacing w:before="100" w:beforeAutospacing="1" w:after="100" w:afterAutospacing="1" w:line="360" w:lineRule="auto"/>
        <w:ind w:firstLine="360"/>
        <w:rPr>
          <w:rFonts w:ascii="Times New Roman" w:hAnsi="Times New Roman" w:cs="Times New Roman"/>
          <w:b/>
          <w:sz w:val="24"/>
          <w:szCs w:val="24"/>
        </w:rPr>
      </w:pPr>
    </w:p>
    <w:p w14:paraId="7D4709CB" w14:textId="77777777" w:rsidR="001646D3" w:rsidRPr="00D562BE" w:rsidRDefault="001646D3"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Pr="00D562BE">
        <w:rPr>
          <w:rFonts w:ascii="Times New Roman" w:hAnsi="Times New Roman" w:cs="Times New Roman"/>
          <w:b/>
          <w:noProof/>
          <w:sz w:val="24"/>
          <w:szCs w:val="24"/>
        </w:rPr>
        <w:drawing>
          <wp:inline distT="0" distB="0" distL="0" distR="0" wp14:anchorId="39C1F80A" wp14:editId="5FE7B494">
            <wp:extent cx="3747541" cy="3274674"/>
            <wp:effectExtent l="0" t="0" r="5715" b="2540"/>
            <wp:docPr id="11" name="Picture 10">
              <a:extLst xmlns:a="http://schemas.openxmlformats.org/drawingml/2006/main">
                <a:ext uri="{FF2B5EF4-FFF2-40B4-BE49-F238E27FC236}">
                  <a16:creationId xmlns:a16="http://schemas.microsoft.com/office/drawing/2014/main" id="{ECBF096E-28ED-494E-9FEE-A0F5C08E6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CBF096E-28ED-494E-9FEE-A0F5C08E60E8}"/>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70913" cy="3295097"/>
                    </a:xfrm>
                    <a:prstGeom prst="rect">
                      <a:avLst/>
                    </a:prstGeom>
                  </pic:spPr>
                </pic:pic>
              </a:graphicData>
            </a:graphic>
          </wp:inline>
        </w:drawing>
      </w:r>
    </w:p>
    <w:p w14:paraId="1A60F5B8" w14:textId="526032C7" w:rsidR="001646D3" w:rsidRPr="00D562BE" w:rsidRDefault="001646D3"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008524A6">
        <w:rPr>
          <w:rFonts w:ascii="Times New Roman" w:hAnsi="Times New Roman" w:cs="Times New Roman"/>
          <w:b/>
          <w:sz w:val="24"/>
          <w:szCs w:val="24"/>
        </w:rPr>
        <w:t xml:space="preserve">         </w:t>
      </w:r>
      <w:r w:rsidRPr="00D562BE">
        <w:rPr>
          <w:rFonts w:ascii="Times New Roman" w:hAnsi="Times New Roman" w:cs="Times New Roman"/>
          <w:b/>
          <w:sz w:val="24"/>
          <w:szCs w:val="24"/>
        </w:rPr>
        <w:t>FIGURE 7.5</w:t>
      </w:r>
    </w:p>
    <w:p w14:paraId="099E60C6" w14:textId="34B4AC62" w:rsidR="001646D3" w:rsidRPr="00D562BE" w:rsidRDefault="00B75B3F" w:rsidP="00D562BE">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Pr="00D562BE">
        <w:rPr>
          <w:rFonts w:ascii="Times New Roman" w:hAnsi="Times New Roman" w:cs="Times New Roman"/>
          <w:noProof/>
          <w:sz w:val="24"/>
          <w:szCs w:val="24"/>
        </w:rPr>
        <w:drawing>
          <wp:inline distT="0" distB="0" distL="0" distR="0" wp14:anchorId="43C436D7" wp14:editId="2D72C2BC">
            <wp:extent cx="3994348" cy="3237496"/>
            <wp:effectExtent l="0" t="0" r="635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3283" cy="3252843"/>
                    </a:xfrm>
                    <a:prstGeom prst="rect">
                      <a:avLst/>
                    </a:prstGeom>
                    <a:noFill/>
                    <a:ln>
                      <a:noFill/>
                    </a:ln>
                  </pic:spPr>
                </pic:pic>
              </a:graphicData>
            </a:graphic>
          </wp:inline>
        </w:drawing>
      </w:r>
    </w:p>
    <w:p w14:paraId="58D94F29" w14:textId="1F15755E" w:rsidR="005C4361" w:rsidRPr="00D562BE" w:rsidRDefault="00B75B3F" w:rsidP="001F0800">
      <w:pPr>
        <w:spacing w:before="100" w:beforeAutospacing="1" w:after="100" w:afterAutospacing="1" w:line="360" w:lineRule="auto"/>
        <w:ind w:firstLine="360"/>
        <w:rPr>
          <w:rFonts w:ascii="Times New Roman" w:hAnsi="Times New Roman" w:cs="Times New Roman"/>
          <w:b/>
          <w:sz w:val="24"/>
          <w:szCs w:val="24"/>
        </w:rPr>
      </w:pPr>
      <w:r w:rsidRPr="00D562BE">
        <w:rPr>
          <w:rFonts w:ascii="Times New Roman" w:hAnsi="Times New Roman" w:cs="Times New Roman"/>
          <w:b/>
          <w:sz w:val="24"/>
          <w:szCs w:val="24"/>
        </w:rPr>
        <w:t xml:space="preserve">                                                 </w:t>
      </w:r>
      <w:r w:rsidR="008524A6">
        <w:rPr>
          <w:rFonts w:ascii="Times New Roman" w:hAnsi="Times New Roman" w:cs="Times New Roman"/>
          <w:b/>
          <w:sz w:val="24"/>
          <w:szCs w:val="24"/>
        </w:rPr>
        <w:t xml:space="preserve">      </w:t>
      </w:r>
      <w:r w:rsidRPr="00D562BE">
        <w:rPr>
          <w:rFonts w:ascii="Times New Roman" w:hAnsi="Times New Roman" w:cs="Times New Roman"/>
          <w:b/>
          <w:sz w:val="24"/>
          <w:szCs w:val="24"/>
        </w:rPr>
        <w:t>FIGURE 7.6</w:t>
      </w:r>
      <w:r w:rsidR="006D2629" w:rsidRPr="00D562BE">
        <w:rPr>
          <w:rFonts w:ascii="Times New Roman" w:hAnsi="Times New Roman" w:cs="Times New Roman"/>
          <w:b/>
          <w:sz w:val="24"/>
          <w:szCs w:val="24"/>
        </w:rPr>
        <w:br w:type="page"/>
      </w:r>
    </w:p>
    <w:p w14:paraId="541FA874" w14:textId="77777777" w:rsidR="00DC02F9" w:rsidRPr="00D562BE" w:rsidRDefault="00DC02F9" w:rsidP="00D562BE">
      <w:pPr>
        <w:spacing w:before="100" w:beforeAutospacing="1" w:after="100" w:afterAutospacing="1" w:line="360" w:lineRule="auto"/>
        <w:ind w:firstLine="360"/>
        <w:jc w:val="center"/>
        <w:rPr>
          <w:rFonts w:ascii="Times New Roman" w:eastAsia="Microsoft YaHei" w:hAnsi="Times New Roman" w:cs="Times New Roman"/>
          <w:b/>
          <w:sz w:val="24"/>
          <w:szCs w:val="24"/>
        </w:rPr>
      </w:pPr>
      <w:r w:rsidRPr="00D562BE">
        <w:rPr>
          <w:rFonts w:ascii="Times New Roman" w:eastAsia="Microsoft YaHei" w:hAnsi="Times New Roman" w:cs="Times New Roman"/>
          <w:b/>
          <w:sz w:val="24"/>
          <w:szCs w:val="24"/>
        </w:rPr>
        <w:lastRenderedPageBreak/>
        <w:t>CHAPTER-8</w:t>
      </w:r>
    </w:p>
    <w:p w14:paraId="5D8E5EE1" w14:textId="742FD400" w:rsidR="00DC02F9" w:rsidRPr="00D562BE" w:rsidRDefault="00DC02F9" w:rsidP="00D562BE">
      <w:pPr>
        <w:spacing w:before="100" w:beforeAutospacing="1" w:after="100" w:afterAutospacing="1" w:line="360" w:lineRule="auto"/>
        <w:ind w:firstLine="360"/>
        <w:jc w:val="center"/>
        <w:rPr>
          <w:rFonts w:ascii="Times New Roman" w:eastAsia="Microsoft YaHei" w:hAnsi="Times New Roman" w:cs="Times New Roman"/>
          <w:b/>
          <w:sz w:val="24"/>
          <w:szCs w:val="24"/>
        </w:rPr>
      </w:pPr>
      <w:r w:rsidRPr="00D562BE">
        <w:rPr>
          <w:rFonts w:ascii="Times New Roman" w:eastAsia="Microsoft YaHei" w:hAnsi="Times New Roman" w:cs="Times New Roman"/>
          <w:b/>
          <w:sz w:val="24"/>
          <w:szCs w:val="24"/>
        </w:rPr>
        <w:t>CONCLUSION &amp; FUTURE WORK</w:t>
      </w:r>
    </w:p>
    <w:p w14:paraId="69E4F7D6" w14:textId="77777777" w:rsidR="00C4523B" w:rsidRPr="00D562BE" w:rsidRDefault="00C4523B" w:rsidP="00D562BE">
      <w:pPr>
        <w:spacing w:before="100" w:beforeAutospacing="1" w:after="100" w:afterAutospacing="1" w:line="360" w:lineRule="auto"/>
        <w:ind w:firstLine="360"/>
        <w:jc w:val="center"/>
        <w:rPr>
          <w:rFonts w:ascii="Times New Roman" w:eastAsia="Microsoft YaHei" w:hAnsi="Times New Roman" w:cs="Times New Roman"/>
          <w:b/>
          <w:sz w:val="24"/>
          <w:szCs w:val="24"/>
        </w:rPr>
      </w:pPr>
    </w:p>
    <w:p w14:paraId="39DAB76E" w14:textId="77777777" w:rsidR="00DC02F9" w:rsidRPr="00D562BE" w:rsidRDefault="00DC02F9" w:rsidP="00D562BE">
      <w:pPr>
        <w:tabs>
          <w:tab w:val="left" w:pos="540"/>
        </w:tabs>
        <w:spacing w:after="120" w:line="360" w:lineRule="auto"/>
        <w:rPr>
          <w:rFonts w:ascii="Times New Roman" w:hAnsi="Times New Roman" w:cs="Times New Roman"/>
          <w:b/>
          <w:sz w:val="24"/>
          <w:szCs w:val="24"/>
        </w:rPr>
      </w:pPr>
      <w:r w:rsidRPr="00D562BE">
        <w:rPr>
          <w:rFonts w:ascii="Times New Roman" w:hAnsi="Times New Roman" w:cs="Times New Roman"/>
          <w:b/>
          <w:sz w:val="24"/>
          <w:szCs w:val="24"/>
        </w:rPr>
        <w:t>8.1 CONCLUSION:</w:t>
      </w:r>
    </w:p>
    <w:p w14:paraId="6AFF0BC9" w14:textId="2ADF56A8" w:rsidR="00DC02F9" w:rsidRPr="00D562BE" w:rsidRDefault="000F3756" w:rsidP="004D335C">
      <w:pPr>
        <w:spacing w:before="120" w:after="120" w:line="360" w:lineRule="auto"/>
        <w:jc w:val="both"/>
        <w:rPr>
          <w:rFonts w:ascii="Times New Roman" w:eastAsia="Times New Roman" w:hAnsi="Times New Roman" w:cs="Times New Roman"/>
          <w:color w:val="000000"/>
          <w:sz w:val="24"/>
          <w:szCs w:val="24"/>
          <w:lang w:eastAsia="en-IN"/>
        </w:rPr>
      </w:pPr>
      <w:r w:rsidRPr="00D562BE">
        <w:rPr>
          <w:rFonts w:ascii="Times New Roman" w:eastAsia="Times New Roman" w:hAnsi="Times New Roman" w:cs="Times New Roman"/>
          <w:color w:val="000000"/>
          <w:sz w:val="24"/>
          <w:szCs w:val="24"/>
          <w:lang w:eastAsia="en-IN"/>
        </w:rPr>
        <w:t xml:space="preserve">This research work addressed Students’ grievance management system at in institute, </w:t>
      </w:r>
      <w:proofErr w:type="gramStart"/>
      <w:r w:rsidRPr="00D562BE">
        <w:rPr>
          <w:rFonts w:ascii="Times New Roman" w:eastAsia="Times New Roman" w:hAnsi="Times New Roman" w:cs="Times New Roman"/>
          <w:color w:val="000000"/>
          <w:sz w:val="24"/>
          <w:szCs w:val="24"/>
          <w:lang w:eastAsia="en-IN"/>
        </w:rPr>
        <w:t>It</w:t>
      </w:r>
      <w:proofErr w:type="gramEnd"/>
      <w:r w:rsidRPr="00D562BE">
        <w:rPr>
          <w:rFonts w:ascii="Times New Roman" w:eastAsia="Times New Roman" w:hAnsi="Times New Roman" w:cs="Times New Roman"/>
          <w:color w:val="000000"/>
          <w:sz w:val="24"/>
          <w:szCs w:val="24"/>
          <w:lang w:eastAsia="en-IN"/>
        </w:rPr>
        <w:t xml:space="preserve"> was affirmed in this study that organizational complaints are inevitable. A grievance management system like Institute use to receive various complaints from students. Complaints lodged range from Academic, Administrative, social and other issues relating to the student. This platform allows for complaints to be lodged remotely by students with issues relating to their registration, examination, examination result, computation of their Grade Point Average (GPA) and hall of residence complaints and thereby enhances the response time for the appropriate unit to resolve the addressed complaints. </w:t>
      </w:r>
    </w:p>
    <w:p w14:paraId="3F7AEE32" w14:textId="77777777" w:rsidR="00C4523B" w:rsidRPr="00D562BE" w:rsidRDefault="00C4523B" w:rsidP="00D562BE">
      <w:pPr>
        <w:spacing w:before="120" w:after="120" w:line="360" w:lineRule="auto"/>
        <w:rPr>
          <w:rFonts w:ascii="Times New Roman" w:eastAsia="Times New Roman" w:hAnsi="Times New Roman" w:cs="Times New Roman"/>
          <w:color w:val="000000"/>
          <w:sz w:val="24"/>
          <w:szCs w:val="24"/>
          <w:lang w:eastAsia="en-IN"/>
        </w:rPr>
      </w:pPr>
    </w:p>
    <w:p w14:paraId="55741335" w14:textId="715B7DA9" w:rsidR="00DC02F9" w:rsidRPr="004D335C" w:rsidRDefault="00DC02F9" w:rsidP="004D335C">
      <w:pPr>
        <w:pStyle w:val="ListParagraph"/>
        <w:numPr>
          <w:ilvl w:val="1"/>
          <w:numId w:val="30"/>
        </w:numPr>
        <w:spacing w:before="120" w:after="120" w:line="360" w:lineRule="auto"/>
        <w:rPr>
          <w:b/>
          <w:color w:val="000000"/>
        </w:rPr>
      </w:pPr>
      <w:r w:rsidRPr="004D335C">
        <w:rPr>
          <w:b/>
          <w:color w:val="000000"/>
        </w:rPr>
        <w:t>FUTURE SCOPE:</w:t>
      </w:r>
    </w:p>
    <w:p w14:paraId="419D6F40" w14:textId="77777777" w:rsidR="004D335C" w:rsidRPr="004D335C" w:rsidRDefault="00DC02F9" w:rsidP="004D335C">
      <w:pPr>
        <w:numPr>
          <w:ilvl w:val="0"/>
          <w:numId w:val="19"/>
        </w:numPr>
        <w:spacing w:before="120" w:line="360" w:lineRule="auto"/>
        <w:jc w:val="both"/>
        <w:rPr>
          <w:rFonts w:ascii="Times New Roman" w:hAnsi="Times New Roman" w:cs="Times New Roman"/>
          <w:color w:val="000000"/>
          <w:sz w:val="24"/>
          <w:szCs w:val="24"/>
          <w:lang w:val="en-IN"/>
        </w:rPr>
      </w:pPr>
      <w:r w:rsidRPr="00D562BE">
        <w:rPr>
          <w:rFonts w:ascii="Times New Roman" w:eastAsia="Times New Roman" w:hAnsi="Times New Roman" w:cs="Times New Roman"/>
          <w:color w:val="000000"/>
          <w:sz w:val="24"/>
          <w:szCs w:val="24"/>
          <w:lang w:eastAsia="en-IN"/>
        </w:rPr>
        <w:t>The future scope of this application is to develop</w:t>
      </w:r>
      <w:r w:rsidR="00C4523B" w:rsidRPr="00D562BE">
        <w:rPr>
          <w:rFonts w:ascii="Times New Roman" w:eastAsia="Times New Roman" w:hAnsi="Times New Roman" w:cs="Times New Roman"/>
          <w:color w:val="000000"/>
          <w:sz w:val="24"/>
          <w:szCs w:val="24"/>
          <w:lang w:eastAsia="en-IN"/>
        </w:rPr>
        <w:t xml:space="preserve"> </w:t>
      </w:r>
      <w:r w:rsidR="00C4523B" w:rsidRPr="00D562BE">
        <w:rPr>
          <w:rFonts w:ascii="Times New Roman" w:eastAsia="Times New Roman" w:hAnsi="Times New Roman" w:cs="Times New Roman"/>
          <w:color w:val="000000"/>
          <w:sz w:val="24"/>
          <w:szCs w:val="24"/>
          <w:lang w:val="en-IN"/>
        </w:rPr>
        <w:t>for Faculty members to raise their complaints also.</w:t>
      </w:r>
    </w:p>
    <w:p w14:paraId="14FE4402" w14:textId="42A7FCE3" w:rsidR="00C4523B" w:rsidRPr="004D335C" w:rsidRDefault="00C4523B" w:rsidP="004D335C">
      <w:pPr>
        <w:numPr>
          <w:ilvl w:val="0"/>
          <w:numId w:val="19"/>
        </w:numPr>
        <w:spacing w:before="120" w:line="360" w:lineRule="auto"/>
        <w:jc w:val="both"/>
        <w:rPr>
          <w:rFonts w:ascii="Times New Roman" w:hAnsi="Times New Roman" w:cs="Times New Roman"/>
          <w:color w:val="000000"/>
          <w:sz w:val="24"/>
          <w:szCs w:val="24"/>
          <w:lang w:val="en-IN"/>
        </w:rPr>
      </w:pPr>
      <w:r w:rsidRPr="004D335C">
        <w:rPr>
          <w:rFonts w:ascii="Times New Roman" w:hAnsi="Times New Roman" w:cs="Times New Roman"/>
          <w:color w:val="000000"/>
          <w:sz w:val="24"/>
          <w:szCs w:val="24"/>
        </w:rPr>
        <w:t>Penalty System will introduce to avoid the mis-use of the application by students.</w:t>
      </w:r>
    </w:p>
    <w:p w14:paraId="69177554" w14:textId="63CA4E45" w:rsidR="00C4523B" w:rsidRPr="00D562BE" w:rsidRDefault="00C4523B" w:rsidP="00D562BE">
      <w:pPr>
        <w:numPr>
          <w:ilvl w:val="0"/>
          <w:numId w:val="19"/>
        </w:numPr>
        <w:spacing w:before="120" w:line="360" w:lineRule="auto"/>
        <w:jc w:val="both"/>
        <w:rPr>
          <w:rFonts w:ascii="Times New Roman" w:hAnsi="Times New Roman" w:cs="Times New Roman"/>
          <w:color w:val="000000"/>
          <w:sz w:val="24"/>
          <w:szCs w:val="24"/>
          <w:lang w:val="en-IN"/>
        </w:rPr>
      </w:pPr>
      <w:r w:rsidRPr="00D562BE">
        <w:rPr>
          <w:rFonts w:ascii="Times New Roman" w:hAnsi="Times New Roman" w:cs="Times New Roman"/>
          <w:color w:val="000000"/>
          <w:sz w:val="24"/>
          <w:szCs w:val="24"/>
          <w:lang w:val="en-IN"/>
        </w:rPr>
        <w:t>In future, user feedback site will create to know about the genuinity of the student grievance system.</w:t>
      </w:r>
    </w:p>
    <w:p w14:paraId="6111B563" w14:textId="3660AC69" w:rsidR="00C62E53" w:rsidRPr="00D562BE" w:rsidRDefault="00DC02F9" w:rsidP="00D562BE">
      <w:pPr>
        <w:spacing w:before="120" w:after="120" w:line="360" w:lineRule="auto"/>
        <w:jc w:val="both"/>
        <w:rPr>
          <w:rFonts w:ascii="Times New Roman" w:eastAsia="Times New Roman" w:hAnsi="Times New Roman" w:cs="Times New Roman"/>
          <w:color w:val="000000"/>
          <w:sz w:val="24"/>
          <w:szCs w:val="24"/>
          <w:lang w:eastAsia="en-IN"/>
        </w:rPr>
      </w:pPr>
      <w:r w:rsidRPr="00D562BE">
        <w:rPr>
          <w:rFonts w:ascii="Times New Roman" w:eastAsia="Times New Roman" w:hAnsi="Times New Roman" w:cs="Times New Roman"/>
          <w:color w:val="000000"/>
          <w:sz w:val="24"/>
          <w:szCs w:val="24"/>
          <w:lang w:eastAsia="en-IN"/>
        </w:rPr>
        <w:t xml:space="preserve">  </w:t>
      </w:r>
    </w:p>
    <w:p w14:paraId="7F688EB2" w14:textId="659DA037" w:rsidR="00DC02F9" w:rsidRPr="00D562BE" w:rsidRDefault="00DC02F9" w:rsidP="00D562BE">
      <w:pPr>
        <w:spacing w:before="120" w:after="120" w:line="360" w:lineRule="auto"/>
        <w:jc w:val="both"/>
        <w:rPr>
          <w:rFonts w:ascii="Times New Roman" w:eastAsia="Times New Roman" w:hAnsi="Times New Roman" w:cs="Times New Roman"/>
          <w:color w:val="000000"/>
          <w:sz w:val="24"/>
          <w:szCs w:val="24"/>
          <w:lang w:eastAsia="en-IN"/>
        </w:rPr>
      </w:pPr>
      <w:r w:rsidRPr="00D562BE">
        <w:rPr>
          <w:rFonts w:ascii="Times New Roman" w:eastAsia="Times New Roman" w:hAnsi="Times New Roman" w:cs="Times New Roman"/>
          <w:color w:val="000000"/>
          <w:sz w:val="24"/>
          <w:szCs w:val="24"/>
          <w:lang w:eastAsia="en-IN"/>
        </w:rPr>
        <w:t>.</w:t>
      </w:r>
    </w:p>
    <w:p w14:paraId="5022A808" w14:textId="3A743E24" w:rsidR="00C4523B" w:rsidRPr="00D562BE" w:rsidRDefault="000F3756" w:rsidP="00D562BE">
      <w:pPr>
        <w:spacing w:line="360" w:lineRule="auto"/>
        <w:rPr>
          <w:rFonts w:ascii="Times New Roman" w:hAnsi="Times New Roman" w:cs="Times New Roman"/>
          <w:b/>
          <w:bCs/>
          <w:sz w:val="24"/>
          <w:szCs w:val="24"/>
          <w:lang w:val="en-GB" w:eastAsia="zh-CN"/>
        </w:rPr>
      </w:pPr>
      <w:r w:rsidRPr="00D562BE">
        <w:rPr>
          <w:rFonts w:ascii="Times New Roman" w:hAnsi="Times New Roman" w:cs="Times New Roman"/>
          <w:b/>
          <w:bCs/>
          <w:sz w:val="24"/>
          <w:szCs w:val="24"/>
          <w:lang w:val="en-GB" w:eastAsia="zh-CN"/>
        </w:rPr>
        <w:t xml:space="preserve">                                            </w:t>
      </w:r>
    </w:p>
    <w:p w14:paraId="5D4140F4" w14:textId="77777777" w:rsidR="00C4523B" w:rsidRPr="00D562BE" w:rsidRDefault="00C4523B" w:rsidP="00D562BE">
      <w:pPr>
        <w:spacing w:line="360" w:lineRule="auto"/>
        <w:rPr>
          <w:rFonts w:ascii="Times New Roman" w:hAnsi="Times New Roman" w:cs="Times New Roman"/>
          <w:b/>
          <w:bCs/>
          <w:sz w:val="24"/>
          <w:szCs w:val="24"/>
          <w:lang w:val="en-GB" w:eastAsia="zh-CN"/>
        </w:rPr>
      </w:pPr>
    </w:p>
    <w:p w14:paraId="5641E6E6" w14:textId="77777777" w:rsidR="004D335C" w:rsidRDefault="00C4523B" w:rsidP="00D562BE">
      <w:pPr>
        <w:spacing w:line="360" w:lineRule="auto"/>
        <w:rPr>
          <w:rFonts w:ascii="Times New Roman" w:hAnsi="Times New Roman" w:cs="Times New Roman"/>
          <w:b/>
          <w:bCs/>
          <w:sz w:val="24"/>
          <w:szCs w:val="24"/>
          <w:lang w:val="en-GB" w:eastAsia="zh-CN"/>
        </w:rPr>
      </w:pPr>
      <w:r w:rsidRPr="00D562BE">
        <w:rPr>
          <w:rFonts w:ascii="Times New Roman" w:hAnsi="Times New Roman" w:cs="Times New Roman"/>
          <w:b/>
          <w:bCs/>
          <w:sz w:val="24"/>
          <w:szCs w:val="24"/>
          <w:lang w:val="en-GB" w:eastAsia="zh-CN"/>
        </w:rPr>
        <w:t xml:space="preserve">                                           </w:t>
      </w:r>
      <w:r w:rsidR="00806413" w:rsidRPr="00D562BE">
        <w:rPr>
          <w:rFonts w:ascii="Times New Roman" w:hAnsi="Times New Roman" w:cs="Times New Roman"/>
          <w:b/>
          <w:bCs/>
          <w:sz w:val="24"/>
          <w:szCs w:val="24"/>
          <w:lang w:val="en-GB" w:eastAsia="zh-CN"/>
        </w:rPr>
        <w:t xml:space="preserve">        </w:t>
      </w:r>
    </w:p>
    <w:p w14:paraId="7DD500BA" w14:textId="77777777" w:rsidR="004D335C" w:rsidRDefault="004D335C" w:rsidP="00D562BE">
      <w:pPr>
        <w:spacing w:line="360" w:lineRule="auto"/>
        <w:rPr>
          <w:rFonts w:ascii="Times New Roman" w:hAnsi="Times New Roman" w:cs="Times New Roman"/>
          <w:b/>
          <w:bCs/>
          <w:sz w:val="24"/>
          <w:szCs w:val="24"/>
          <w:lang w:val="en-GB" w:eastAsia="zh-CN"/>
        </w:rPr>
      </w:pPr>
    </w:p>
    <w:p w14:paraId="1871540F" w14:textId="77777777" w:rsidR="004D335C" w:rsidRDefault="004D335C" w:rsidP="00D562BE">
      <w:pPr>
        <w:spacing w:line="360" w:lineRule="auto"/>
        <w:rPr>
          <w:rFonts w:ascii="Times New Roman" w:hAnsi="Times New Roman" w:cs="Times New Roman"/>
          <w:b/>
          <w:bCs/>
          <w:sz w:val="24"/>
          <w:szCs w:val="24"/>
          <w:lang w:val="en-GB" w:eastAsia="zh-CN"/>
        </w:rPr>
      </w:pPr>
    </w:p>
    <w:p w14:paraId="69355183" w14:textId="76CEB7D3" w:rsidR="001D3C8A" w:rsidRPr="00D562BE" w:rsidRDefault="004D335C" w:rsidP="00D562BE">
      <w:pPr>
        <w:spacing w:line="360" w:lineRule="auto"/>
        <w:rPr>
          <w:rFonts w:ascii="Times New Roman" w:hAnsi="Times New Roman" w:cs="Times New Roman"/>
          <w:b/>
          <w:bCs/>
          <w:sz w:val="24"/>
          <w:szCs w:val="24"/>
          <w:lang w:val="en-GB" w:eastAsia="zh-CN"/>
        </w:rPr>
      </w:pPr>
      <w:r>
        <w:rPr>
          <w:rFonts w:ascii="Times New Roman" w:hAnsi="Times New Roman" w:cs="Times New Roman"/>
          <w:b/>
          <w:bCs/>
          <w:sz w:val="24"/>
          <w:szCs w:val="24"/>
          <w:lang w:val="en-GB" w:eastAsia="zh-CN"/>
        </w:rPr>
        <w:lastRenderedPageBreak/>
        <w:t xml:space="preserve">                                                    </w:t>
      </w:r>
      <w:r w:rsidR="001D3C8A" w:rsidRPr="00D562BE">
        <w:rPr>
          <w:rFonts w:ascii="Times New Roman" w:hAnsi="Times New Roman" w:cs="Times New Roman"/>
          <w:b/>
          <w:bCs/>
          <w:sz w:val="24"/>
          <w:szCs w:val="24"/>
          <w:lang w:val="en-GB" w:eastAsia="zh-CN"/>
        </w:rPr>
        <w:t>CHAPTER-9</w:t>
      </w:r>
    </w:p>
    <w:p w14:paraId="5457FAA2" w14:textId="44617962" w:rsidR="000F3756" w:rsidRPr="00D562BE" w:rsidRDefault="001D3C8A" w:rsidP="00D562BE">
      <w:pPr>
        <w:spacing w:line="360" w:lineRule="auto"/>
        <w:rPr>
          <w:rFonts w:ascii="Times New Roman" w:hAnsi="Times New Roman" w:cs="Times New Roman"/>
          <w:b/>
          <w:bCs/>
          <w:sz w:val="24"/>
          <w:szCs w:val="24"/>
          <w:lang w:val="en-GB" w:eastAsia="zh-CN"/>
        </w:rPr>
      </w:pPr>
      <w:r w:rsidRPr="00D562BE">
        <w:rPr>
          <w:rFonts w:ascii="Times New Roman" w:hAnsi="Times New Roman" w:cs="Times New Roman"/>
          <w:b/>
          <w:bCs/>
          <w:sz w:val="24"/>
          <w:szCs w:val="24"/>
          <w:lang w:val="en-GB" w:eastAsia="zh-CN"/>
        </w:rPr>
        <w:t xml:space="preserve">                                           </w:t>
      </w:r>
      <w:r w:rsidR="00806413" w:rsidRPr="00D562BE">
        <w:rPr>
          <w:rFonts w:ascii="Times New Roman" w:hAnsi="Times New Roman" w:cs="Times New Roman"/>
          <w:b/>
          <w:bCs/>
          <w:sz w:val="24"/>
          <w:szCs w:val="24"/>
          <w:lang w:val="en-GB" w:eastAsia="zh-CN"/>
        </w:rPr>
        <w:t xml:space="preserve">       </w:t>
      </w:r>
      <w:r w:rsidR="000F3756" w:rsidRPr="00D562BE">
        <w:rPr>
          <w:rFonts w:ascii="Times New Roman" w:hAnsi="Times New Roman" w:cs="Times New Roman"/>
          <w:b/>
          <w:bCs/>
          <w:sz w:val="24"/>
          <w:szCs w:val="24"/>
          <w:lang w:val="en-GB" w:eastAsia="zh-CN"/>
        </w:rPr>
        <w:t xml:space="preserve">REFERENCES </w:t>
      </w:r>
    </w:p>
    <w:p w14:paraId="22D7972A" w14:textId="77777777" w:rsidR="000F3756" w:rsidRPr="00D562BE" w:rsidRDefault="000F3756" w:rsidP="00D562BE">
      <w:pPr>
        <w:spacing w:line="360" w:lineRule="auto"/>
        <w:rPr>
          <w:rFonts w:ascii="Times New Roman" w:hAnsi="Times New Roman" w:cs="Times New Roman"/>
          <w:b/>
          <w:bCs/>
          <w:sz w:val="24"/>
          <w:szCs w:val="24"/>
          <w:lang w:val="en-GB" w:eastAsia="zh-CN"/>
        </w:rPr>
      </w:pPr>
    </w:p>
    <w:p w14:paraId="4E370DF7" w14:textId="77777777" w:rsidR="000F3756" w:rsidRPr="00D562BE" w:rsidRDefault="000F3756" w:rsidP="004D335C">
      <w:pPr>
        <w:spacing w:line="360" w:lineRule="auto"/>
        <w:jc w:val="both"/>
        <w:rPr>
          <w:rFonts w:ascii="Times New Roman" w:hAnsi="Times New Roman" w:cs="Times New Roman"/>
          <w:sz w:val="24"/>
          <w:szCs w:val="24"/>
          <w:lang w:val="en-GB" w:eastAsia="zh-CN"/>
        </w:rPr>
      </w:pPr>
      <w:r w:rsidRPr="00D562BE">
        <w:rPr>
          <w:rFonts w:ascii="Times New Roman" w:hAnsi="Times New Roman" w:cs="Times New Roman"/>
          <w:b/>
          <w:bCs/>
          <w:sz w:val="24"/>
          <w:szCs w:val="24"/>
          <w:lang w:val="en-GB" w:eastAsia="zh-CN"/>
        </w:rPr>
        <w:t>[1]</w:t>
      </w:r>
      <w:r w:rsidRPr="00D562BE">
        <w:rPr>
          <w:rFonts w:ascii="Times New Roman" w:hAnsi="Times New Roman" w:cs="Times New Roman"/>
          <w:sz w:val="24"/>
          <w:szCs w:val="24"/>
          <w:lang w:val="en-GB" w:eastAsia="zh-CN"/>
        </w:rPr>
        <w:t xml:space="preserve"> Claes F and Birger W; “A model for customer complaint Management” Marketing Science. Vol. 7 No.3 pp. 287-298. 1998 </w:t>
      </w:r>
    </w:p>
    <w:p w14:paraId="311F92E6" w14:textId="77777777" w:rsidR="000F3756" w:rsidRPr="00D562BE" w:rsidRDefault="000F3756" w:rsidP="004D335C">
      <w:pPr>
        <w:spacing w:line="360" w:lineRule="auto"/>
        <w:jc w:val="both"/>
        <w:rPr>
          <w:rFonts w:ascii="Times New Roman" w:hAnsi="Times New Roman" w:cs="Times New Roman"/>
          <w:sz w:val="24"/>
          <w:szCs w:val="24"/>
          <w:lang w:val="en-GB" w:eastAsia="zh-CN"/>
        </w:rPr>
      </w:pPr>
      <w:r w:rsidRPr="00D562BE">
        <w:rPr>
          <w:rFonts w:ascii="Times New Roman" w:hAnsi="Times New Roman" w:cs="Times New Roman"/>
          <w:b/>
          <w:bCs/>
          <w:sz w:val="24"/>
          <w:szCs w:val="24"/>
          <w:lang w:val="en-GB" w:eastAsia="zh-CN"/>
        </w:rPr>
        <w:t>[2]</w:t>
      </w:r>
      <w:r w:rsidRPr="00D562BE">
        <w:rPr>
          <w:rFonts w:ascii="Times New Roman" w:hAnsi="Times New Roman" w:cs="Times New Roman"/>
          <w:sz w:val="24"/>
          <w:szCs w:val="24"/>
          <w:lang w:val="en-GB" w:eastAsia="zh-CN"/>
        </w:rPr>
        <w:t xml:space="preserve"> Elijah E.O and Abdullahi U; “Imperatives of Customer Relationship Management in Nigeria Banking Industry” Kuwait chapter of Arabian Journal of Business and Management Review.Vol. 2 No.1 pp 60.62. 2012 </w:t>
      </w:r>
    </w:p>
    <w:p w14:paraId="2353570D" w14:textId="1EF0CDBF" w:rsidR="000F3756" w:rsidRPr="00D562BE" w:rsidRDefault="000F3756" w:rsidP="004D335C">
      <w:pPr>
        <w:spacing w:line="360" w:lineRule="auto"/>
        <w:jc w:val="both"/>
        <w:rPr>
          <w:rFonts w:ascii="Times New Roman" w:hAnsi="Times New Roman" w:cs="Times New Roman"/>
          <w:sz w:val="24"/>
          <w:szCs w:val="24"/>
          <w:lang w:val="en-GB" w:eastAsia="zh-CN"/>
        </w:rPr>
      </w:pPr>
      <w:r w:rsidRPr="00D562BE">
        <w:rPr>
          <w:rFonts w:ascii="Times New Roman" w:hAnsi="Times New Roman" w:cs="Times New Roman"/>
          <w:b/>
          <w:bCs/>
          <w:sz w:val="24"/>
          <w:szCs w:val="24"/>
          <w:lang w:val="en-GB" w:eastAsia="zh-CN"/>
        </w:rPr>
        <w:t>[3]</w:t>
      </w:r>
      <w:r w:rsidRPr="00D562BE">
        <w:rPr>
          <w:rFonts w:ascii="Times New Roman" w:hAnsi="Times New Roman" w:cs="Times New Roman"/>
          <w:sz w:val="24"/>
          <w:szCs w:val="24"/>
          <w:lang w:val="en-GB" w:eastAsia="zh-CN"/>
        </w:rPr>
        <w:t xml:space="preserve"> Okoro U.R et </w:t>
      </w:r>
      <w:proofErr w:type="gramStart"/>
      <w:r w:rsidRPr="00D562BE">
        <w:rPr>
          <w:rFonts w:ascii="Times New Roman" w:hAnsi="Times New Roman" w:cs="Times New Roman"/>
          <w:sz w:val="24"/>
          <w:szCs w:val="24"/>
          <w:lang w:val="en-GB" w:eastAsia="zh-CN"/>
        </w:rPr>
        <w:t>al;The</w:t>
      </w:r>
      <w:proofErr w:type="gramEnd"/>
      <w:r w:rsidRPr="00D562BE">
        <w:rPr>
          <w:rFonts w:ascii="Times New Roman" w:hAnsi="Times New Roman" w:cs="Times New Roman"/>
          <w:sz w:val="24"/>
          <w:szCs w:val="24"/>
          <w:lang w:val="en-GB" w:eastAsia="zh-CN"/>
        </w:rPr>
        <w:t xml:space="preserve"> cooperative prefix design approach-a worked sample-buhr mobile solution.ICACSET2014.Academia.edu/8721838/the_cooperative_prefix_design_approach. 2014 </w:t>
      </w:r>
    </w:p>
    <w:p w14:paraId="4F3F4ADD" w14:textId="77777777" w:rsidR="000F3756" w:rsidRPr="00D562BE" w:rsidRDefault="000F3756" w:rsidP="004D335C">
      <w:pPr>
        <w:spacing w:line="360" w:lineRule="auto"/>
        <w:jc w:val="both"/>
        <w:rPr>
          <w:rFonts w:ascii="Times New Roman" w:hAnsi="Times New Roman" w:cs="Times New Roman"/>
          <w:sz w:val="24"/>
          <w:szCs w:val="24"/>
          <w:lang w:val="en-GB" w:eastAsia="zh-CN"/>
        </w:rPr>
      </w:pPr>
      <w:r w:rsidRPr="00D562BE">
        <w:rPr>
          <w:rFonts w:ascii="Times New Roman" w:hAnsi="Times New Roman" w:cs="Times New Roman"/>
          <w:b/>
          <w:bCs/>
          <w:sz w:val="24"/>
          <w:szCs w:val="24"/>
          <w:lang w:val="en-GB" w:eastAsia="zh-CN"/>
        </w:rPr>
        <w:t>[4]</w:t>
      </w:r>
      <w:r w:rsidRPr="00D562BE">
        <w:rPr>
          <w:rFonts w:ascii="Times New Roman" w:hAnsi="Times New Roman" w:cs="Times New Roman"/>
          <w:sz w:val="24"/>
          <w:szCs w:val="24"/>
          <w:lang w:val="en-GB" w:eastAsia="zh-CN"/>
        </w:rPr>
        <w:t xml:space="preserve"> Brodgett J. G and Anderson R.D; “A Bayesian Network Model of the consumer complaint process” Journal of service </w:t>
      </w:r>
      <w:proofErr w:type="gramStart"/>
      <w:r w:rsidRPr="00D562BE">
        <w:rPr>
          <w:rFonts w:ascii="Times New Roman" w:hAnsi="Times New Roman" w:cs="Times New Roman"/>
          <w:sz w:val="24"/>
          <w:szCs w:val="24"/>
          <w:lang w:val="en-GB" w:eastAsia="zh-CN"/>
        </w:rPr>
        <w:t>Research  Vol.</w:t>
      </w:r>
      <w:proofErr w:type="gramEnd"/>
      <w:r w:rsidRPr="00D562BE">
        <w:rPr>
          <w:rFonts w:ascii="Times New Roman" w:hAnsi="Times New Roman" w:cs="Times New Roman"/>
          <w:sz w:val="24"/>
          <w:szCs w:val="24"/>
          <w:lang w:val="en-GB" w:eastAsia="zh-CN"/>
        </w:rPr>
        <w:t xml:space="preserve"> 2. No 4 pp. 321-338. 2008 </w:t>
      </w:r>
    </w:p>
    <w:p w14:paraId="5007CE8E" w14:textId="4A27E284" w:rsidR="00670741" w:rsidRPr="00D562BE" w:rsidRDefault="000F3756" w:rsidP="004D335C">
      <w:pPr>
        <w:spacing w:line="360" w:lineRule="auto"/>
        <w:jc w:val="both"/>
        <w:rPr>
          <w:rFonts w:ascii="Times New Roman" w:hAnsi="Times New Roman" w:cs="Times New Roman"/>
          <w:sz w:val="24"/>
          <w:szCs w:val="24"/>
          <w:lang w:val="en-GB" w:eastAsia="zh-CN"/>
        </w:rPr>
      </w:pPr>
      <w:r w:rsidRPr="00D562BE">
        <w:rPr>
          <w:rFonts w:ascii="Times New Roman" w:hAnsi="Times New Roman" w:cs="Times New Roman"/>
          <w:b/>
          <w:bCs/>
          <w:sz w:val="24"/>
          <w:szCs w:val="24"/>
          <w:lang w:val="en-GB" w:eastAsia="zh-CN"/>
        </w:rPr>
        <w:t>[5]</w:t>
      </w:r>
      <w:r w:rsidRPr="00D562BE">
        <w:rPr>
          <w:rFonts w:ascii="Times New Roman" w:hAnsi="Times New Roman" w:cs="Times New Roman"/>
          <w:sz w:val="24"/>
          <w:szCs w:val="24"/>
          <w:lang w:val="en-GB" w:eastAsia="zh-CN"/>
        </w:rPr>
        <w:t xml:space="preserve"> Oliver </w:t>
      </w:r>
      <w:proofErr w:type="gramStart"/>
      <w:r w:rsidRPr="00D562BE">
        <w:rPr>
          <w:rFonts w:ascii="Times New Roman" w:hAnsi="Times New Roman" w:cs="Times New Roman"/>
          <w:sz w:val="24"/>
          <w:szCs w:val="24"/>
          <w:lang w:val="en-GB" w:eastAsia="zh-CN"/>
        </w:rPr>
        <w:t>R.L;“</w:t>
      </w:r>
      <w:proofErr w:type="gramEnd"/>
      <w:r w:rsidRPr="00D562BE">
        <w:rPr>
          <w:rFonts w:ascii="Times New Roman" w:hAnsi="Times New Roman" w:cs="Times New Roman"/>
          <w:sz w:val="24"/>
          <w:szCs w:val="24"/>
          <w:lang w:val="en-GB" w:eastAsia="zh-CN"/>
        </w:rPr>
        <w:t>Satisfaction: A Behavioral Perspective on the consumerNew York: McGraw- Hill companies. 2008</w:t>
      </w:r>
    </w:p>
    <w:sectPr w:rsidR="00670741" w:rsidRPr="00D562BE" w:rsidSect="00A330D3">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63DDC" w14:textId="77777777" w:rsidR="007A4B37" w:rsidRDefault="007A4B37" w:rsidP="00E40F96">
      <w:pPr>
        <w:spacing w:after="0" w:line="240" w:lineRule="auto"/>
      </w:pPr>
      <w:r>
        <w:separator/>
      </w:r>
    </w:p>
  </w:endnote>
  <w:endnote w:type="continuationSeparator" w:id="0">
    <w:p w14:paraId="1A9C5CEC" w14:textId="77777777" w:rsidR="007A4B37" w:rsidRDefault="007A4B37" w:rsidP="00E4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ohit Hindi">
    <w:altName w:val="Times New Roman"/>
    <w:charset w:val="01"/>
    <w:family w:val="auto"/>
    <w:pitch w:val="variable"/>
  </w:font>
  <w:font w:name="Liberation Sans">
    <w:altName w:val="Arial"/>
    <w:charset w:val="01"/>
    <w:family w:val="swiss"/>
    <w:pitch w:val="variable"/>
  </w:font>
  <w:font w:name="DejaVu Sans">
    <w:charset w:val="01"/>
    <w:family w:val="auto"/>
    <w:pitch w:val="variable"/>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6C4FC" w14:textId="77777777" w:rsidR="00DD13D2" w:rsidRDefault="00DD13D2">
    <w:pPr>
      <w:pStyle w:val="Footer"/>
      <w:jc w:val="center"/>
    </w:pPr>
  </w:p>
  <w:p w14:paraId="756FEE28" w14:textId="77777777" w:rsidR="00DD13D2" w:rsidRDefault="00DD1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b/>
        <w:color w:val="000000" w:themeColor="text1"/>
      </w:rPr>
      <w:id w:val="15582102"/>
      <w:docPartObj>
        <w:docPartGallery w:val="Page Numbers (Bottom of Page)"/>
        <w:docPartUnique/>
      </w:docPartObj>
    </w:sdtPr>
    <w:sdtEndPr/>
    <w:sdtContent>
      <w:p w14:paraId="29B1E0C5" w14:textId="77777777" w:rsidR="00DD13D2" w:rsidRPr="00A330D3" w:rsidRDefault="00DD13D2">
        <w:pPr>
          <w:pStyle w:val="Footer"/>
          <w:jc w:val="center"/>
          <w:rPr>
            <w:rFonts w:ascii="Times New Roman" w:hAnsi="Times New Roman"/>
            <w:b/>
            <w:color w:val="000000" w:themeColor="text1"/>
          </w:rPr>
        </w:pPr>
        <w:r w:rsidRPr="00A330D3">
          <w:rPr>
            <w:rFonts w:ascii="Times New Roman" w:hAnsi="Times New Roman"/>
            <w:b/>
            <w:color w:val="000000" w:themeColor="text1"/>
          </w:rPr>
          <w:fldChar w:fldCharType="begin"/>
        </w:r>
        <w:r w:rsidRPr="00A330D3">
          <w:rPr>
            <w:rFonts w:ascii="Times New Roman" w:hAnsi="Times New Roman"/>
            <w:b/>
            <w:color w:val="000000" w:themeColor="text1"/>
          </w:rPr>
          <w:instrText xml:space="preserve"> PAGE   \* MERGEFORMAT </w:instrText>
        </w:r>
        <w:r w:rsidRPr="00A330D3">
          <w:rPr>
            <w:rFonts w:ascii="Times New Roman" w:hAnsi="Times New Roman"/>
            <w:b/>
            <w:color w:val="000000" w:themeColor="text1"/>
          </w:rPr>
          <w:fldChar w:fldCharType="separate"/>
        </w:r>
        <w:r>
          <w:rPr>
            <w:rFonts w:ascii="Times New Roman" w:hAnsi="Times New Roman"/>
            <w:b/>
            <w:noProof/>
            <w:color w:val="000000" w:themeColor="text1"/>
          </w:rPr>
          <w:t>2</w:t>
        </w:r>
        <w:r w:rsidRPr="00A330D3">
          <w:rPr>
            <w:rFonts w:ascii="Times New Roman" w:hAnsi="Times New Roman"/>
            <w:b/>
            <w:color w:val="000000" w:themeColor="text1"/>
          </w:rPr>
          <w:fldChar w:fldCharType="end"/>
        </w:r>
      </w:p>
    </w:sdtContent>
  </w:sdt>
  <w:p w14:paraId="2808B824" w14:textId="77777777" w:rsidR="00DD13D2" w:rsidRPr="00A330D3" w:rsidRDefault="00DD13D2">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738B7" w14:textId="77777777" w:rsidR="007A4B37" w:rsidRDefault="007A4B37" w:rsidP="00E40F96">
      <w:pPr>
        <w:spacing w:after="0" w:line="240" w:lineRule="auto"/>
      </w:pPr>
      <w:r>
        <w:separator/>
      </w:r>
    </w:p>
  </w:footnote>
  <w:footnote w:type="continuationSeparator" w:id="0">
    <w:p w14:paraId="1B4A6DB1" w14:textId="77777777" w:rsidR="007A4B37" w:rsidRDefault="007A4B37" w:rsidP="00E40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7"/>
    <w:lvl w:ilvl="0">
      <w:start w:val="6"/>
      <w:numFmt w:val="decimal"/>
      <w:lvlText w:val="%1"/>
      <w:lvlJc w:val="left"/>
      <w:pPr>
        <w:tabs>
          <w:tab w:val="num" w:pos="1800"/>
        </w:tabs>
        <w:ind w:left="1800" w:hanging="1440"/>
      </w:pPr>
    </w:lvl>
    <w:lvl w:ilvl="1">
      <w:start w:val="1"/>
      <w:numFmt w:val="decimal"/>
      <w:lvlText w:val="%1.%2"/>
      <w:lvlJc w:val="left"/>
      <w:pPr>
        <w:tabs>
          <w:tab w:val="num" w:pos="2580"/>
        </w:tabs>
        <w:ind w:left="2580" w:hanging="420"/>
      </w:pPr>
    </w:lvl>
    <w:lvl w:ilvl="2">
      <w:start w:val="1"/>
      <w:numFmt w:val="decimal"/>
      <w:lvlText w:val="%1.%2.%3"/>
      <w:lvlJc w:val="left"/>
      <w:pPr>
        <w:tabs>
          <w:tab w:val="num" w:pos="4680"/>
        </w:tabs>
        <w:ind w:left="4680" w:hanging="720"/>
      </w:pPr>
    </w:lvl>
    <w:lvl w:ilvl="3">
      <w:start w:val="1"/>
      <w:numFmt w:val="decimal"/>
      <w:lvlText w:val="%1.%2.%3.%4"/>
      <w:lvlJc w:val="left"/>
      <w:pPr>
        <w:tabs>
          <w:tab w:val="num" w:pos="6840"/>
        </w:tabs>
        <w:ind w:left="6840" w:hanging="1080"/>
      </w:pPr>
    </w:lvl>
    <w:lvl w:ilvl="4">
      <w:start w:val="1"/>
      <w:numFmt w:val="decimal"/>
      <w:lvlText w:val="%1.%2.%3.%4.%5"/>
      <w:lvlJc w:val="left"/>
      <w:pPr>
        <w:tabs>
          <w:tab w:val="num" w:pos="8640"/>
        </w:tabs>
        <w:ind w:left="8640" w:hanging="1080"/>
      </w:pPr>
    </w:lvl>
    <w:lvl w:ilvl="5">
      <w:start w:val="1"/>
      <w:numFmt w:val="decimal"/>
      <w:lvlText w:val="%1.%2.%3.%4.%5.%6"/>
      <w:lvlJc w:val="left"/>
      <w:pPr>
        <w:tabs>
          <w:tab w:val="num" w:pos="10800"/>
        </w:tabs>
        <w:ind w:left="10800" w:hanging="1440"/>
      </w:pPr>
    </w:lvl>
    <w:lvl w:ilvl="6">
      <w:start w:val="1"/>
      <w:numFmt w:val="decimal"/>
      <w:lvlText w:val="%1.%2.%3.%4.%5.%6.%7"/>
      <w:lvlJc w:val="left"/>
      <w:pPr>
        <w:tabs>
          <w:tab w:val="num" w:pos="12600"/>
        </w:tabs>
        <w:ind w:left="12600" w:hanging="1440"/>
      </w:pPr>
    </w:lvl>
    <w:lvl w:ilvl="7">
      <w:start w:val="1"/>
      <w:numFmt w:val="decimal"/>
      <w:lvlText w:val="%1.%2.%3.%4.%5.%6.%7.%8"/>
      <w:lvlJc w:val="left"/>
      <w:pPr>
        <w:tabs>
          <w:tab w:val="num" w:pos="14760"/>
        </w:tabs>
        <w:ind w:left="14760" w:hanging="1800"/>
      </w:pPr>
    </w:lvl>
    <w:lvl w:ilvl="8">
      <w:start w:val="1"/>
      <w:numFmt w:val="decimal"/>
      <w:lvlText w:val="%1.%2.%3.%4.%5.%6.%7.%8.%9"/>
      <w:lvlJc w:val="left"/>
      <w:pPr>
        <w:tabs>
          <w:tab w:val="num" w:pos="16920"/>
        </w:tabs>
        <w:ind w:left="16920" w:hanging="2160"/>
      </w:pPr>
    </w:lvl>
  </w:abstractNum>
  <w:abstractNum w:abstractNumId="2" w15:restartNumberingAfterBreak="0">
    <w:nsid w:val="00000003"/>
    <w:multiLevelType w:val="singleLevel"/>
    <w:tmpl w:val="00000003"/>
    <w:name w:val="WW8Num4"/>
    <w:lvl w:ilvl="0">
      <w:start w:val="1"/>
      <w:numFmt w:val="bullet"/>
      <w:lvlText w:val=""/>
      <w:lvlJc w:val="left"/>
      <w:pPr>
        <w:tabs>
          <w:tab w:val="num" w:pos="1440"/>
        </w:tabs>
        <w:ind w:left="1440" w:hanging="360"/>
      </w:pPr>
      <w:rPr>
        <w:rFonts w:ascii="Wingdings" w:hAnsi="Wingdings" w:cs="Wingdings"/>
      </w:rPr>
    </w:lvl>
  </w:abstractNum>
  <w:abstractNum w:abstractNumId="3" w15:restartNumberingAfterBreak="0">
    <w:nsid w:val="00000004"/>
    <w:multiLevelType w:val="multilevel"/>
    <w:tmpl w:val="00000004"/>
    <w:name w:val="WW8Num1"/>
    <w:lvl w:ilvl="0">
      <w:start w:val="1"/>
      <w:numFmt w:val="decimal"/>
      <w:lvlText w:val="%1"/>
      <w:lvlJc w:val="left"/>
      <w:pPr>
        <w:tabs>
          <w:tab w:val="num" w:pos="0"/>
        </w:tabs>
        <w:ind w:left="600" w:hanging="600"/>
      </w:pPr>
    </w:lvl>
    <w:lvl w:ilvl="1">
      <w:start w:val="1"/>
      <w:numFmt w:val="decimal"/>
      <w:lvlText w:val="%1.%2"/>
      <w:lvlJc w:val="left"/>
      <w:pPr>
        <w:tabs>
          <w:tab w:val="num" w:pos="0"/>
        </w:tabs>
        <w:ind w:left="600" w:hanging="6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15:restartNumberingAfterBreak="0">
    <w:nsid w:val="00000005"/>
    <w:multiLevelType w:val="singleLevel"/>
    <w:tmpl w:val="00000005"/>
    <w:name w:val="WW8Num2"/>
    <w:lvl w:ilvl="0">
      <w:start w:val="1"/>
      <w:numFmt w:val="bullet"/>
      <w:lvlText w:val=""/>
      <w:lvlJc w:val="left"/>
      <w:pPr>
        <w:tabs>
          <w:tab w:val="num" w:pos="0"/>
        </w:tabs>
        <w:ind w:left="2160" w:hanging="360"/>
      </w:pPr>
      <w:rPr>
        <w:rFonts w:ascii="Wingdings" w:hAnsi="Wingdings" w:cs="Wingdings"/>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cs="Symbol"/>
        <w:sz w:val="28"/>
        <w:szCs w:val="28"/>
      </w:rPr>
    </w:lvl>
  </w:abstractNum>
  <w:abstractNum w:abstractNumId="6" w15:restartNumberingAfterBreak="0">
    <w:nsid w:val="00003B25"/>
    <w:multiLevelType w:val="hybridMultilevel"/>
    <w:tmpl w:val="B49074CA"/>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15:restartNumberingAfterBreak="0">
    <w:nsid w:val="00007F96"/>
    <w:multiLevelType w:val="hybridMultilevel"/>
    <w:tmpl w:val="A192F6CE"/>
    <w:lvl w:ilvl="0" w:tplc="00004E45">
      <w:start w:val="1"/>
      <w:numFmt w:val="decimal"/>
      <w:lvlText w:val="5.%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01F94DAB"/>
    <w:multiLevelType w:val="multilevel"/>
    <w:tmpl w:val="DC4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1407BB"/>
    <w:multiLevelType w:val="multilevel"/>
    <w:tmpl w:val="695C4A4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CA5482B"/>
    <w:multiLevelType w:val="hybridMultilevel"/>
    <w:tmpl w:val="29D8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E6A1A"/>
    <w:multiLevelType w:val="multilevel"/>
    <w:tmpl w:val="2EEA1696"/>
    <w:lvl w:ilvl="0">
      <w:start w:val="1"/>
      <w:numFmt w:val="decimal"/>
      <w:lvlText w:val="%1"/>
      <w:lvlJc w:val="left"/>
      <w:pPr>
        <w:ind w:left="7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840" w:hanging="1080"/>
      </w:pPr>
      <w:rPr>
        <w:rFonts w:hint="default"/>
      </w:rPr>
    </w:lvl>
    <w:lvl w:ilvl="4">
      <w:start w:val="1"/>
      <w:numFmt w:val="decimal"/>
      <w:isLgl/>
      <w:lvlText w:val="%1.%2.%3.%4.%5"/>
      <w:lvlJc w:val="left"/>
      <w:pPr>
        <w:ind w:left="9000" w:hanging="1440"/>
      </w:pPr>
      <w:rPr>
        <w:rFonts w:hint="default"/>
      </w:rPr>
    </w:lvl>
    <w:lvl w:ilvl="5">
      <w:start w:val="1"/>
      <w:numFmt w:val="decimal"/>
      <w:isLgl/>
      <w:lvlText w:val="%1.%2.%3.%4.%5.%6"/>
      <w:lvlJc w:val="left"/>
      <w:pPr>
        <w:ind w:left="10800" w:hanging="1440"/>
      </w:pPr>
      <w:rPr>
        <w:rFonts w:hint="default"/>
      </w:rPr>
    </w:lvl>
    <w:lvl w:ilvl="6">
      <w:start w:val="1"/>
      <w:numFmt w:val="decimal"/>
      <w:isLgl/>
      <w:lvlText w:val="%1.%2.%3.%4.%5.%6.%7"/>
      <w:lvlJc w:val="left"/>
      <w:pPr>
        <w:ind w:left="12960" w:hanging="1800"/>
      </w:pPr>
      <w:rPr>
        <w:rFonts w:hint="default"/>
      </w:rPr>
    </w:lvl>
    <w:lvl w:ilvl="7">
      <w:start w:val="1"/>
      <w:numFmt w:val="decimal"/>
      <w:isLgl/>
      <w:lvlText w:val="%1.%2.%3.%4.%5.%6.%7.%8"/>
      <w:lvlJc w:val="left"/>
      <w:pPr>
        <w:ind w:left="15120" w:hanging="2160"/>
      </w:pPr>
      <w:rPr>
        <w:rFonts w:hint="default"/>
      </w:rPr>
    </w:lvl>
    <w:lvl w:ilvl="8">
      <w:start w:val="1"/>
      <w:numFmt w:val="decimal"/>
      <w:isLgl/>
      <w:lvlText w:val="%1.%2.%3.%4.%5.%6.%7.%8.%9"/>
      <w:lvlJc w:val="left"/>
      <w:pPr>
        <w:ind w:left="16920" w:hanging="2160"/>
      </w:pPr>
      <w:rPr>
        <w:rFonts w:hint="default"/>
      </w:rPr>
    </w:lvl>
  </w:abstractNum>
  <w:abstractNum w:abstractNumId="12" w15:restartNumberingAfterBreak="0">
    <w:nsid w:val="15EE0F36"/>
    <w:multiLevelType w:val="hybridMultilevel"/>
    <w:tmpl w:val="9E6E8916"/>
    <w:lvl w:ilvl="0" w:tplc="0409000B">
      <w:start w:val="1"/>
      <w:numFmt w:val="bullet"/>
      <w:lvlText w:val=""/>
      <w:lvlJc w:val="left"/>
      <w:pPr>
        <w:ind w:left="504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16F74988"/>
    <w:multiLevelType w:val="multilevel"/>
    <w:tmpl w:val="57DE383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82E5EEA"/>
    <w:multiLevelType w:val="multilevel"/>
    <w:tmpl w:val="1AE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AA1AC5"/>
    <w:multiLevelType w:val="hybridMultilevel"/>
    <w:tmpl w:val="60D4062A"/>
    <w:lvl w:ilvl="0" w:tplc="FC3C34D4">
      <w:start w:val="1"/>
      <w:numFmt w:val="bullet"/>
      <w:lvlText w:val="•"/>
      <w:lvlJc w:val="left"/>
      <w:pPr>
        <w:tabs>
          <w:tab w:val="num" w:pos="720"/>
        </w:tabs>
        <w:ind w:left="720" w:hanging="360"/>
      </w:pPr>
      <w:rPr>
        <w:rFonts w:ascii="Arial" w:hAnsi="Arial" w:hint="default"/>
      </w:rPr>
    </w:lvl>
    <w:lvl w:ilvl="1" w:tplc="3A4CC31A" w:tentative="1">
      <w:start w:val="1"/>
      <w:numFmt w:val="bullet"/>
      <w:lvlText w:val="•"/>
      <w:lvlJc w:val="left"/>
      <w:pPr>
        <w:tabs>
          <w:tab w:val="num" w:pos="1440"/>
        </w:tabs>
        <w:ind w:left="1440" w:hanging="360"/>
      </w:pPr>
      <w:rPr>
        <w:rFonts w:ascii="Arial" w:hAnsi="Arial" w:hint="default"/>
      </w:rPr>
    </w:lvl>
    <w:lvl w:ilvl="2" w:tplc="521435BE" w:tentative="1">
      <w:start w:val="1"/>
      <w:numFmt w:val="bullet"/>
      <w:lvlText w:val="•"/>
      <w:lvlJc w:val="left"/>
      <w:pPr>
        <w:tabs>
          <w:tab w:val="num" w:pos="2160"/>
        </w:tabs>
        <w:ind w:left="2160" w:hanging="360"/>
      </w:pPr>
      <w:rPr>
        <w:rFonts w:ascii="Arial" w:hAnsi="Arial" w:hint="default"/>
      </w:rPr>
    </w:lvl>
    <w:lvl w:ilvl="3" w:tplc="369EB916" w:tentative="1">
      <w:start w:val="1"/>
      <w:numFmt w:val="bullet"/>
      <w:lvlText w:val="•"/>
      <w:lvlJc w:val="left"/>
      <w:pPr>
        <w:tabs>
          <w:tab w:val="num" w:pos="2880"/>
        </w:tabs>
        <w:ind w:left="2880" w:hanging="360"/>
      </w:pPr>
      <w:rPr>
        <w:rFonts w:ascii="Arial" w:hAnsi="Arial" w:hint="default"/>
      </w:rPr>
    </w:lvl>
    <w:lvl w:ilvl="4" w:tplc="26D663E6" w:tentative="1">
      <w:start w:val="1"/>
      <w:numFmt w:val="bullet"/>
      <w:lvlText w:val="•"/>
      <w:lvlJc w:val="left"/>
      <w:pPr>
        <w:tabs>
          <w:tab w:val="num" w:pos="3600"/>
        </w:tabs>
        <w:ind w:left="3600" w:hanging="360"/>
      </w:pPr>
      <w:rPr>
        <w:rFonts w:ascii="Arial" w:hAnsi="Arial" w:hint="default"/>
      </w:rPr>
    </w:lvl>
    <w:lvl w:ilvl="5" w:tplc="C6DC92DE" w:tentative="1">
      <w:start w:val="1"/>
      <w:numFmt w:val="bullet"/>
      <w:lvlText w:val="•"/>
      <w:lvlJc w:val="left"/>
      <w:pPr>
        <w:tabs>
          <w:tab w:val="num" w:pos="4320"/>
        </w:tabs>
        <w:ind w:left="4320" w:hanging="360"/>
      </w:pPr>
      <w:rPr>
        <w:rFonts w:ascii="Arial" w:hAnsi="Arial" w:hint="default"/>
      </w:rPr>
    </w:lvl>
    <w:lvl w:ilvl="6" w:tplc="C0BA393C" w:tentative="1">
      <w:start w:val="1"/>
      <w:numFmt w:val="bullet"/>
      <w:lvlText w:val="•"/>
      <w:lvlJc w:val="left"/>
      <w:pPr>
        <w:tabs>
          <w:tab w:val="num" w:pos="5040"/>
        </w:tabs>
        <w:ind w:left="5040" w:hanging="360"/>
      </w:pPr>
      <w:rPr>
        <w:rFonts w:ascii="Arial" w:hAnsi="Arial" w:hint="default"/>
      </w:rPr>
    </w:lvl>
    <w:lvl w:ilvl="7" w:tplc="2E7CAE44" w:tentative="1">
      <w:start w:val="1"/>
      <w:numFmt w:val="bullet"/>
      <w:lvlText w:val="•"/>
      <w:lvlJc w:val="left"/>
      <w:pPr>
        <w:tabs>
          <w:tab w:val="num" w:pos="5760"/>
        </w:tabs>
        <w:ind w:left="5760" w:hanging="360"/>
      </w:pPr>
      <w:rPr>
        <w:rFonts w:ascii="Arial" w:hAnsi="Arial" w:hint="default"/>
      </w:rPr>
    </w:lvl>
    <w:lvl w:ilvl="8" w:tplc="E26C095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B16491D"/>
    <w:multiLevelType w:val="hybridMultilevel"/>
    <w:tmpl w:val="2A5C7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8A20A6"/>
    <w:multiLevelType w:val="multilevel"/>
    <w:tmpl w:val="691C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25515"/>
    <w:multiLevelType w:val="hybridMultilevel"/>
    <w:tmpl w:val="AAC6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CB5F13"/>
    <w:multiLevelType w:val="hybridMultilevel"/>
    <w:tmpl w:val="245E7DDA"/>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202529A"/>
    <w:multiLevelType w:val="hybridMultilevel"/>
    <w:tmpl w:val="3BBC086A"/>
    <w:lvl w:ilvl="0" w:tplc="0409000B">
      <w:start w:val="1"/>
      <w:numFmt w:val="bullet"/>
      <w:lvlText w:val=""/>
      <w:lvlJc w:val="left"/>
      <w:pPr>
        <w:ind w:left="58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3093D51"/>
    <w:multiLevelType w:val="hybridMultilevel"/>
    <w:tmpl w:val="9C062866"/>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2" w15:restartNumberingAfterBreak="0">
    <w:nsid w:val="2FB43DDE"/>
    <w:multiLevelType w:val="hybridMultilevel"/>
    <w:tmpl w:val="CBEA5E7E"/>
    <w:lvl w:ilvl="0" w:tplc="0409000B">
      <w:start w:val="1"/>
      <w:numFmt w:val="bullet"/>
      <w:lvlText w:val=""/>
      <w:lvlJc w:val="left"/>
      <w:pPr>
        <w:ind w:left="720" w:hanging="360"/>
      </w:pPr>
      <w:rPr>
        <w:rFonts w:ascii="Wingdings" w:hAnsi="Wingdings" w:hint="default"/>
      </w:rPr>
    </w:lvl>
    <w:lvl w:ilvl="1" w:tplc="77D4792C">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9E7186D"/>
    <w:multiLevelType w:val="hybridMultilevel"/>
    <w:tmpl w:val="DD941E98"/>
    <w:lvl w:ilvl="0" w:tplc="BC3A7FCA">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DA11A15"/>
    <w:multiLevelType w:val="multilevel"/>
    <w:tmpl w:val="76E2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630AA8"/>
    <w:multiLevelType w:val="multilevel"/>
    <w:tmpl w:val="1EC25E5A"/>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6A708F4"/>
    <w:multiLevelType w:val="multilevel"/>
    <w:tmpl w:val="56A8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A6D8D"/>
    <w:multiLevelType w:val="multilevel"/>
    <w:tmpl w:val="F44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F7460"/>
    <w:multiLevelType w:val="multilevel"/>
    <w:tmpl w:val="8B8E6D74"/>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F338B3"/>
    <w:multiLevelType w:val="hybridMultilevel"/>
    <w:tmpl w:val="F0B297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0425C"/>
    <w:multiLevelType w:val="multilevel"/>
    <w:tmpl w:val="09E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11297"/>
    <w:multiLevelType w:val="multilevel"/>
    <w:tmpl w:val="BFC6B2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87E6E59"/>
    <w:multiLevelType w:val="multilevel"/>
    <w:tmpl w:val="003A28BA"/>
    <w:lvl w:ilvl="0">
      <w:start w:val="1"/>
      <w:numFmt w:val="decimal"/>
      <w:lvlText w:val="%1."/>
      <w:lvlJc w:val="left"/>
      <w:pPr>
        <w:ind w:left="108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6F0A27C7"/>
    <w:multiLevelType w:val="multilevel"/>
    <w:tmpl w:val="909AD98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2E209EF"/>
    <w:multiLevelType w:val="hybridMultilevel"/>
    <w:tmpl w:val="F9CA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22"/>
  </w:num>
  <w:num w:numId="4">
    <w:abstractNumId w:val="21"/>
  </w:num>
  <w:num w:numId="5">
    <w:abstractNumId w:val="6"/>
  </w:num>
  <w:num w:numId="6">
    <w:abstractNumId w:val="7"/>
    <w:lvlOverride w:ilvl="0">
      <w:startOverride w:val="1"/>
    </w:lvlOverride>
    <w:lvlOverride w:ilvl="1"/>
    <w:lvlOverride w:ilvl="2"/>
    <w:lvlOverride w:ilvl="3"/>
    <w:lvlOverride w:ilvl="4"/>
    <w:lvlOverride w:ilvl="5"/>
    <w:lvlOverride w:ilvl="6"/>
    <w:lvlOverride w:ilvl="7"/>
    <w:lvlOverride w:ilvl="8"/>
  </w:num>
  <w:num w:numId="7">
    <w:abstractNumId w:val="12"/>
  </w:num>
  <w:num w:numId="8">
    <w:abstractNumId w:val="13"/>
  </w:num>
  <w:num w:numId="9">
    <w:abstractNumId w:val="19"/>
  </w:num>
  <w:num w:numId="10">
    <w:abstractNumId w:val="11"/>
  </w:num>
  <w:num w:numId="11">
    <w:abstractNumId w:val="9"/>
  </w:num>
  <w:num w:numId="12">
    <w:abstractNumId w:val="31"/>
  </w:num>
  <w:num w:numId="13">
    <w:abstractNumId w:val="32"/>
  </w:num>
  <w:num w:numId="14">
    <w:abstractNumId w:val="23"/>
  </w:num>
  <w:num w:numId="15">
    <w:abstractNumId w:val="14"/>
  </w:num>
  <w:num w:numId="16">
    <w:abstractNumId w:val="27"/>
  </w:num>
  <w:num w:numId="17">
    <w:abstractNumId w:val="30"/>
  </w:num>
  <w:num w:numId="18">
    <w:abstractNumId w:val="29"/>
  </w:num>
  <w:num w:numId="19">
    <w:abstractNumId w:val="15"/>
  </w:num>
  <w:num w:numId="20">
    <w:abstractNumId w:val="18"/>
  </w:num>
  <w:num w:numId="21">
    <w:abstractNumId w:val="24"/>
  </w:num>
  <w:num w:numId="22">
    <w:abstractNumId w:val="8"/>
  </w:num>
  <w:num w:numId="23">
    <w:abstractNumId w:val="26"/>
  </w:num>
  <w:num w:numId="24">
    <w:abstractNumId w:val="17"/>
  </w:num>
  <w:num w:numId="25">
    <w:abstractNumId w:val="10"/>
  </w:num>
  <w:num w:numId="26">
    <w:abstractNumId w:val="34"/>
  </w:num>
  <w:num w:numId="27">
    <w:abstractNumId w:val="16"/>
  </w:num>
  <w:num w:numId="28">
    <w:abstractNumId w:val="25"/>
  </w:num>
  <w:num w:numId="29">
    <w:abstractNumId w:val="33"/>
  </w:num>
  <w:num w:numId="30">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B1"/>
    <w:rsid w:val="00001B45"/>
    <w:rsid w:val="000035B7"/>
    <w:rsid w:val="000156FB"/>
    <w:rsid w:val="000174D8"/>
    <w:rsid w:val="00025C08"/>
    <w:rsid w:val="00027D0C"/>
    <w:rsid w:val="00030BD3"/>
    <w:rsid w:val="00032918"/>
    <w:rsid w:val="00044D4C"/>
    <w:rsid w:val="000451F0"/>
    <w:rsid w:val="0006413D"/>
    <w:rsid w:val="000863EE"/>
    <w:rsid w:val="00094978"/>
    <w:rsid w:val="00097107"/>
    <w:rsid w:val="000A4F3D"/>
    <w:rsid w:val="000B4436"/>
    <w:rsid w:val="000B4C26"/>
    <w:rsid w:val="000B503A"/>
    <w:rsid w:val="000B773A"/>
    <w:rsid w:val="000E6C02"/>
    <w:rsid w:val="000F3756"/>
    <w:rsid w:val="000F3EE9"/>
    <w:rsid w:val="001060C1"/>
    <w:rsid w:val="001063ED"/>
    <w:rsid w:val="00115EA7"/>
    <w:rsid w:val="00116925"/>
    <w:rsid w:val="00117CF7"/>
    <w:rsid w:val="001222F8"/>
    <w:rsid w:val="00134CB7"/>
    <w:rsid w:val="0013745E"/>
    <w:rsid w:val="001429CD"/>
    <w:rsid w:val="00153352"/>
    <w:rsid w:val="001573A0"/>
    <w:rsid w:val="001646D3"/>
    <w:rsid w:val="00175574"/>
    <w:rsid w:val="00177BC3"/>
    <w:rsid w:val="00191CB8"/>
    <w:rsid w:val="001978BA"/>
    <w:rsid w:val="001A2376"/>
    <w:rsid w:val="001A3FE5"/>
    <w:rsid w:val="001A491B"/>
    <w:rsid w:val="001D0D3C"/>
    <w:rsid w:val="001D3C8A"/>
    <w:rsid w:val="001E629C"/>
    <w:rsid w:val="001F0800"/>
    <w:rsid w:val="00201772"/>
    <w:rsid w:val="0021210E"/>
    <w:rsid w:val="00215C05"/>
    <w:rsid w:val="00220CCD"/>
    <w:rsid w:val="00222C5C"/>
    <w:rsid w:val="0022719D"/>
    <w:rsid w:val="00230CE3"/>
    <w:rsid w:val="00247FC3"/>
    <w:rsid w:val="002529FF"/>
    <w:rsid w:val="002548A0"/>
    <w:rsid w:val="00255280"/>
    <w:rsid w:val="00257D25"/>
    <w:rsid w:val="00260730"/>
    <w:rsid w:val="00275FBA"/>
    <w:rsid w:val="00280ABA"/>
    <w:rsid w:val="0028398D"/>
    <w:rsid w:val="002945B6"/>
    <w:rsid w:val="002A2760"/>
    <w:rsid w:val="002A40E1"/>
    <w:rsid w:val="002A78F5"/>
    <w:rsid w:val="002B4811"/>
    <w:rsid w:val="002B617A"/>
    <w:rsid w:val="002C0F1F"/>
    <w:rsid w:val="002C6548"/>
    <w:rsid w:val="002C7485"/>
    <w:rsid w:val="002F2283"/>
    <w:rsid w:val="0035599D"/>
    <w:rsid w:val="0035604E"/>
    <w:rsid w:val="0036053D"/>
    <w:rsid w:val="00375879"/>
    <w:rsid w:val="00385E6B"/>
    <w:rsid w:val="00393033"/>
    <w:rsid w:val="00397C06"/>
    <w:rsid w:val="003A0CAC"/>
    <w:rsid w:val="003A29F1"/>
    <w:rsid w:val="003A6363"/>
    <w:rsid w:val="003A7A9E"/>
    <w:rsid w:val="003B2148"/>
    <w:rsid w:val="003E3A8F"/>
    <w:rsid w:val="003F3703"/>
    <w:rsid w:val="003F41E2"/>
    <w:rsid w:val="003F69E4"/>
    <w:rsid w:val="00410357"/>
    <w:rsid w:val="00422078"/>
    <w:rsid w:val="004226D6"/>
    <w:rsid w:val="0042370F"/>
    <w:rsid w:val="00435A7D"/>
    <w:rsid w:val="00437D29"/>
    <w:rsid w:val="0044087C"/>
    <w:rsid w:val="00464BFB"/>
    <w:rsid w:val="00477044"/>
    <w:rsid w:val="00477DF4"/>
    <w:rsid w:val="004B20F4"/>
    <w:rsid w:val="004C088F"/>
    <w:rsid w:val="004C6112"/>
    <w:rsid w:val="004C61A9"/>
    <w:rsid w:val="004D335C"/>
    <w:rsid w:val="004D559C"/>
    <w:rsid w:val="004D631B"/>
    <w:rsid w:val="004D6ABA"/>
    <w:rsid w:val="00503D0C"/>
    <w:rsid w:val="005051DC"/>
    <w:rsid w:val="00507452"/>
    <w:rsid w:val="00510912"/>
    <w:rsid w:val="00523B3F"/>
    <w:rsid w:val="00525634"/>
    <w:rsid w:val="0054465D"/>
    <w:rsid w:val="0055036B"/>
    <w:rsid w:val="00552705"/>
    <w:rsid w:val="00552B63"/>
    <w:rsid w:val="00555476"/>
    <w:rsid w:val="00561449"/>
    <w:rsid w:val="005663BE"/>
    <w:rsid w:val="00587D97"/>
    <w:rsid w:val="005B63C9"/>
    <w:rsid w:val="005C4361"/>
    <w:rsid w:val="005C7D94"/>
    <w:rsid w:val="005E7217"/>
    <w:rsid w:val="005F4839"/>
    <w:rsid w:val="0060566C"/>
    <w:rsid w:val="00643D4A"/>
    <w:rsid w:val="00644CEC"/>
    <w:rsid w:val="0066166B"/>
    <w:rsid w:val="00670741"/>
    <w:rsid w:val="00681D15"/>
    <w:rsid w:val="0068534E"/>
    <w:rsid w:val="006A4344"/>
    <w:rsid w:val="006B2EB5"/>
    <w:rsid w:val="006B353B"/>
    <w:rsid w:val="006B5C9F"/>
    <w:rsid w:val="006C51BF"/>
    <w:rsid w:val="006D2629"/>
    <w:rsid w:val="006D3A52"/>
    <w:rsid w:val="006E209F"/>
    <w:rsid w:val="006F225B"/>
    <w:rsid w:val="006F4ADD"/>
    <w:rsid w:val="006F57D0"/>
    <w:rsid w:val="00707C6C"/>
    <w:rsid w:val="007107B1"/>
    <w:rsid w:val="00711A53"/>
    <w:rsid w:val="007148F0"/>
    <w:rsid w:val="00727958"/>
    <w:rsid w:val="007464CF"/>
    <w:rsid w:val="00753F7F"/>
    <w:rsid w:val="00754F52"/>
    <w:rsid w:val="00765BA4"/>
    <w:rsid w:val="00765F94"/>
    <w:rsid w:val="00776B73"/>
    <w:rsid w:val="007927A3"/>
    <w:rsid w:val="007A4B37"/>
    <w:rsid w:val="007A4DA8"/>
    <w:rsid w:val="007C7613"/>
    <w:rsid w:val="00802CA8"/>
    <w:rsid w:val="00806413"/>
    <w:rsid w:val="00824750"/>
    <w:rsid w:val="0083114D"/>
    <w:rsid w:val="00836091"/>
    <w:rsid w:val="00837920"/>
    <w:rsid w:val="0084436D"/>
    <w:rsid w:val="008524A6"/>
    <w:rsid w:val="0085407F"/>
    <w:rsid w:val="00864542"/>
    <w:rsid w:val="00871BB9"/>
    <w:rsid w:val="00877B08"/>
    <w:rsid w:val="008A35A9"/>
    <w:rsid w:val="008B3115"/>
    <w:rsid w:val="008B596A"/>
    <w:rsid w:val="008C2A8B"/>
    <w:rsid w:val="008C411D"/>
    <w:rsid w:val="008D5593"/>
    <w:rsid w:val="008E7A83"/>
    <w:rsid w:val="008F4271"/>
    <w:rsid w:val="008F4470"/>
    <w:rsid w:val="00912522"/>
    <w:rsid w:val="009439C5"/>
    <w:rsid w:val="0094491E"/>
    <w:rsid w:val="009453AE"/>
    <w:rsid w:val="00954FA3"/>
    <w:rsid w:val="0095750C"/>
    <w:rsid w:val="00963EFB"/>
    <w:rsid w:val="009718CA"/>
    <w:rsid w:val="00976D19"/>
    <w:rsid w:val="009B79C0"/>
    <w:rsid w:val="009E3EAC"/>
    <w:rsid w:val="00A15797"/>
    <w:rsid w:val="00A15CB0"/>
    <w:rsid w:val="00A25468"/>
    <w:rsid w:val="00A330D3"/>
    <w:rsid w:val="00A40780"/>
    <w:rsid w:val="00A44F4D"/>
    <w:rsid w:val="00A46174"/>
    <w:rsid w:val="00A5127B"/>
    <w:rsid w:val="00A57D4C"/>
    <w:rsid w:val="00A645FA"/>
    <w:rsid w:val="00A731B0"/>
    <w:rsid w:val="00A74FCA"/>
    <w:rsid w:val="00A80080"/>
    <w:rsid w:val="00A92DD4"/>
    <w:rsid w:val="00A93AA9"/>
    <w:rsid w:val="00AB5D09"/>
    <w:rsid w:val="00AC228E"/>
    <w:rsid w:val="00AE1086"/>
    <w:rsid w:val="00AE6B36"/>
    <w:rsid w:val="00B2131E"/>
    <w:rsid w:val="00B25DE7"/>
    <w:rsid w:val="00B32E00"/>
    <w:rsid w:val="00B3453E"/>
    <w:rsid w:val="00B4166B"/>
    <w:rsid w:val="00B44B4E"/>
    <w:rsid w:val="00B511B1"/>
    <w:rsid w:val="00B53831"/>
    <w:rsid w:val="00B60977"/>
    <w:rsid w:val="00B756DB"/>
    <w:rsid w:val="00B75B3F"/>
    <w:rsid w:val="00B96DFE"/>
    <w:rsid w:val="00BA04E7"/>
    <w:rsid w:val="00BA114B"/>
    <w:rsid w:val="00BB3949"/>
    <w:rsid w:val="00BB7432"/>
    <w:rsid w:val="00BC670A"/>
    <w:rsid w:val="00BE1213"/>
    <w:rsid w:val="00BE14D4"/>
    <w:rsid w:val="00C07538"/>
    <w:rsid w:val="00C23ACC"/>
    <w:rsid w:val="00C249C1"/>
    <w:rsid w:val="00C371D3"/>
    <w:rsid w:val="00C4523B"/>
    <w:rsid w:val="00C57ACD"/>
    <w:rsid w:val="00C618F5"/>
    <w:rsid w:val="00C62E53"/>
    <w:rsid w:val="00C635A2"/>
    <w:rsid w:val="00C763C6"/>
    <w:rsid w:val="00C91869"/>
    <w:rsid w:val="00C930A9"/>
    <w:rsid w:val="00C93E56"/>
    <w:rsid w:val="00C979AD"/>
    <w:rsid w:val="00CB1898"/>
    <w:rsid w:val="00CF150F"/>
    <w:rsid w:val="00D167C8"/>
    <w:rsid w:val="00D41768"/>
    <w:rsid w:val="00D44932"/>
    <w:rsid w:val="00D562BE"/>
    <w:rsid w:val="00D7254A"/>
    <w:rsid w:val="00D74329"/>
    <w:rsid w:val="00D8436A"/>
    <w:rsid w:val="00D909AF"/>
    <w:rsid w:val="00DA0211"/>
    <w:rsid w:val="00DA1815"/>
    <w:rsid w:val="00DB1820"/>
    <w:rsid w:val="00DC02F9"/>
    <w:rsid w:val="00DC55E8"/>
    <w:rsid w:val="00DC5C60"/>
    <w:rsid w:val="00DC670C"/>
    <w:rsid w:val="00DD13D2"/>
    <w:rsid w:val="00DD4650"/>
    <w:rsid w:val="00DE1F49"/>
    <w:rsid w:val="00DE5A5B"/>
    <w:rsid w:val="00E01B5C"/>
    <w:rsid w:val="00E10924"/>
    <w:rsid w:val="00E40F96"/>
    <w:rsid w:val="00E45713"/>
    <w:rsid w:val="00E51DD4"/>
    <w:rsid w:val="00E66C88"/>
    <w:rsid w:val="00E70280"/>
    <w:rsid w:val="00E70F9F"/>
    <w:rsid w:val="00EA01BC"/>
    <w:rsid w:val="00EA2555"/>
    <w:rsid w:val="00EA3ACB"/>
    <w:rsid w:val="00EB0380"/>
    <w:rsid w:val="00EB0A3C"/>
    <w:rsid w:val="00EC1F39"/>
    <w:rsid w:val="00EC52A0"/>
    <w:rsid w:val="00ED21D4"/>
    <w:rsid w:val="00ED38F5"/>
    <w:rsid w:val="00ED40C4"/>
    <w:rsid w:val="00EF56A0"/>
    <w:rsid w:val="00F15368"/>
    <w:rsid w:val="00F15451"/>
    <w:rsid w:val="00F3067A"/>
    <w:rsid w:val="00F30821"/>
    <w:rsid w:val="00F31C2F"/>
    <w:rsid w:val="00F35476"/>
    <w:rsid w:val="00F5559D"/>
    <w:rsid w:val="00F7524E"/>
    <w:rsid w:val="00F83E46"/>
    <w:rsid w:val="00F8649B"/>
    <w:rsid w:val="00FA0054"/>
    <w:rsid w:val="00FA4A58"/>
    <w:rsid w:val="00FA63A2"/>
    <w:rsid w:val="00FA7AB9"/>
    <w:rsid w:val="00FB1680"/>
    <w:rsid w:val="00FB27A0"/>
    <w:rsid w:val="00FB7A0F"/>
    <w:rsid w:val="00FC73C9"/>
    <w:rsid w:val="00FE296B"/>
    <w:rsid w:val="00FE3353"/>
    <w:rsid w:val="00FF18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DC4A"/>
  <w15:docId w15:val="{EF1AB7B4-957E-4D65-8140-A9E5A4B3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1B1"/>
    <w:rPr>
      <w:lang w:val="en-US"/>
    </w:rPr>
  </w:style>
  <w:style w:type="paragraph" w:styleId="Heading1">
    <w:name w:val="heading 1"/>
    <w:basedOn w:val="Normal"/>
    <w:next w:val="Normal"/>
    <w:link w:val="Heading1Char"/>
    <w:qFormat/>
    <w:rsid w:val="006D26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D2629"/>
    <w:pPr>
      <w:keepNext/>
      <w:tabs>
        <w:tab w:val="num" w:pos="576"/>
      </w:tabs>
      <w:suppressAutoHyphens/>
      <w:spacing w:after="160" w:line="480" w:lineRule="auto"/>
      <w:ind w:left="576" w:hanging="576"/>
      <w:jc w:val="center"/>
      <w:outlineLvl w:val="1"/>
    </w:pPr>
    <w:rPr>
      <w:rFonts w:ascii="Times New Roman" w:eastAsia="Calibri" w:hAnsi="Times New Roman" w:cs="Times New Roman"/>
      <w:sz w:val="32"/>
      <w:szCs w:val="32"/>
      <w:lang w:val="en-GB" w:eastAsia="zh-CN"/>
    </w:rPr>
  </w:style>
  <w:style w:type="paragraph" w:styleId="Heading3">
    <w:name w:val="heading 3"/>
    <w:basedOn w:val="Normal"/>
    <w:next w:val="Normal"/>
    <w:link w:val="Heading3Char"/>
    <w:unhideWhenUsed/>
    <w:qFormat/>
    <w:rsid w:val="006D2629"/>
    <w:pPr>
      <w:keepNext/>
      <w:tabs>
        <w:tab w:val="num" w:pos="720"/>
      </w:tabs>
      <w:suppressAutoHyphens/>
      <w:spacing w:after="160" w:line="360" w:lineRule="auto"/>
      <w:ind w:left="720" w:hanging="720"/>
      <w:jc w:val="center"/>
      <w:outlineLvl w:val="2"/>
    </w:pPr>
    <w:rPr>
      <w:rFonts w:ascii="Calibri" w:eastAsia="Calibri" w:hAnsi="Calibri" w:cs="Times New Roman"/>
      <w:b/>
      <w:sz w:val="28"/>
      <w:szCs w:val="28"/>
      <w:lang w:val="en-GB" w:eastAsia="zh-CN"/>
    </w:rPr>
  </w:style>
  <w:style w:type="paragraph" w:styleId="Heading4">
    <w:name w:val="heading 4"/>
    <w:basedOn w:val="Normal"/>
    <w:next w:val="Normal"/>
    <w:link w:val="Heading4Char"/>
    <w:unhideWhenUsed/>
    <w:qFormat/>
    <w:rsid w:val="00B511B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629"/>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rsid w:val="006D2629"/>
    <w:rPr>
      <w:rFonts w:ascii="Times New Roman" w:eastAsia="Calibri" w:hAnsi="Times New Roman" w:cs="Times New Roman"/>
      <w:sz w:val="32"/>
      <w:szCs w:val="32"/>
      <w:lang w:val="en-GB" w:eastAsia="zh-CN"/>
    </w:rPr>
  </w:style>
  <w:style w:type="character" w:customStyle="1" w:styleId="Heading3Char">
    <w:name w:val="Heading 3 Char"/>
    <w:basedOn w:val="DefaultParagraphFont"/>
    <w:link w:val="Heading3"/>
    <w:rsid w:val="006D2629"/>
    <w:rPr>
      <w:rFonts w:ascii="Calibri" w:eastAsia="Calibri" w:hAnsi="Calibri" w:cs="Times New Roman"/>
      <w:b/>
      <w:sz w:val="28"/>
      <w:szCs w:val="28"/>
      <w:lang w:val="en-GB" w:eastAsia="zh-CN"/>
    </w:rPr>
  </w:style>
  <w:style w:type="character" w:customStyle="1" w:styleId="Heading4Char">
    <w:name w:val="Heading 4 Char"/>
    <w:basedOn w:val="DefaultParagraphFont"/>
    <w:link w:val="Heading4"/>
    <w:rsid w:val="00B511B1"/>
    <w:rPr>
      <w:rFonts w:asciiTheme="majorHAnsi" w:eastAsiaTheme="majorEastAsia" w:hAnsiTheme="majorHAnsi" w:cstheme="majorBidi"/>
      <w:i/>
      <w:iCs/>
      <w:color w:val="365F91" w:themeColor="accent1" w:themeShade="BF"/>
      <w:lang w:val="en-US"/>
    </w:rPr>
  </w:style>
  <w:style w:type="character" w:customStyle="1" w:styleId="BodyTextChar">
    <w:name w:val="Body Text Char"/>
    <w:basedOn w:val="DefaultParagraphFont"/>
    <w:link w:val="TextBody"/>
    <w:semiHidden/>
    <w:locked/>
    <w:rsid w:val="00B511B1"/>
    <w:rPr>
      <w:rFonts w:ascii="Times New Roman" w:eastAsia="Times New Roman" w:hAnsi="Times New Roman" w:cs="Times New Roman"/>
      <w:b/>
      <w:bCs/>
      <w:sz w:val="36"/>
      <w:szCs w:val="36"/>
    </w:rPr>
  </w:style>
  <w:style w:type="paragraph" w:customStyle="1" w:styleId="TextBody">
    <w:name w:val="Text Body"/>
    <w:basedOn w:val="Normal"/>
    <w:link w:val="BodyTextChar"/>
    <w:uiPriority w:val="99"/>
    <w:semiHidden/>
    <w:rsid w:val="00B511B1"/>
    <w:pPr>
      <w:suppressAutoHyphens/>
      <w:spacing w:after="0" w:line="240" w:lineRule="auto"/>
      <w:jc w:val="center"/>
    </w:pPr>
    <w:rPr>
      <w:rFonts w:ascii="Times New Roman" w:eastAsia="Times New Roman" w:hAnsi="Times New Roman" w:cs="Times New Roman"/>
      <w:b/>
      <w:bCs/>
      <w:sz w:val="36"/>
      <w:szCs w:val="36"/>
      <w:lang w:val="en-IN"/>
    </w:rPr>
  </w:style>
  <w:style w:type="paragraph" w:customStyle="1" w:styleId="Default">
    <w:name w:val="Default"/>
    <w:rsid w:val="00B511B1"/>
    <w:pPr>
      <w:suppressAutoHyphens/>
      <w:spacing w:after="0" w:line="240" w:lineRule="auto"/>
    </w:pPr>
    <w:rPr>
      <w:rFonts w:ascii="Times New Roman" w:eastAsia="Droid Sans Fallback" w:hAnsi="Times New Roman" w:cs="Times New Roman"/>
      <w:color w:val="000000"/>
      <w:sz w:val="24"/>
      <w:szCs w:val="24"/>
      <w:lang w:val="en-US"/>
    </w:rPr>
  </w:style>
  <w:style w:type="paragraph" w:styleId="ListParagraph">
    <w:name w:val="List Paragraph"/>
    <w:basedOn w:val="Normal"/>
    <w:uiPriority w:val="34"/>
    <w:qFormat/>
    <w:rsid w:val="00EB0A3C"/>
    <w:pPr>
      <w:spacing w:after="0" w:line="240" w:lineRule="auto"/>
      <w:ind w:left="720"/>
      <w:contextualSpacing/>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D2629"/>
    <w:rPr>
      <w:color w:val="0000FF"/>
      <w:u w:val="single"/>
    </w:rPr>
  </w:style>
  <w:style w:type="paragraph" w:styleId="NormalWeb">
    <w:name w:val="Normal (Web)"/>
    <w:basedOn w:val="Normal"/>
    <w:uiPriority w:val="99"/>
    <w:unhideWhenUsed/>
    <w:rsid w:val="006D2629"/>
    <w:pPr>
      <w:suppressAutoHyphens/>
      <w:spacing w:before="280" w:after="280" w:line="240" w:lineRule="auto"/>
    </w:pPr>
    <w:rPr>
      <w:rFonts w:ascii="Times New Roman" w:eastAsia="SimSun" w:hAnsi="Times New Roman" w:cs="Times New Roman"/>
      <w:sz w:val="24"/>
      <w:szCs w:val="24"/>
      <w:lang w:eastAsia="zh-CN"/>
    </w:rPr>
  </w:style>
  <w:style w:type="paragraph" w:styleId="Header">
    <w:name w:val="header"/>
    <w:basedOn w:val="Normal"/>
    <w:link w:val="HeaderChar"/>
    <w:uiPriority w:val="99"/>
    <w:unhideWhenUsed/>
    <w:rsid w:val="006D2629"/>
    <w:pPr>
      <w:tabs>
        <w:tab w:val="center" w:pos="4680"/>
        <w:tab w:val="right" w:pos="9360"/>
      </w:tabs>
      <w:suppressAutoHyphens/>
      <w:spacing w:after="160" w:line="254" w:lineRule="auto"/>
    </w:pPr>
    <w:rPr>
      <w:rFonts w:ascii="Calibri" w:eastAsia="Calibri" w:hAnsi="Calibri" w:cs="Times New Roman"/>
      <w:lang w:val="en-GB" w:eastAsia="zh-CN"/>
    </w:rPr>
  </w:style>
  <w:style w:type="character" w:customStyle="1" w:styleId="HeaderChar">
    <w:name w:val="Header Char"/>
    <w:basedOn w:val="DefaultParagraphFont"/>
    <w:link w:val="Header"/>
    <w:uiPriority w:val="99"/>
    <w:rsid w:val="006D2629"/>
    <w:rPr>
      <w:rFonts w:ascii="Calibri" w:eastAsia="Calibri" w:hAnsi="Calibri" w:cs="Times New Roman"/>
      <w:lang w:val="en-GB" w:eastAsia="zh-CN"/>
    </w:rPr>
  </w:style>
  <w:style w:type="character" w:customStyle="1" w:styleId="FooterChar">
    <w:name w:val="Footer Char"/>
    <w:basedOn w:val="DefaultParagraphFont"/>
    <w:link w:val="Footer"/>
    <w:uiPriority w:val="99"/>
    <w:rsid w:val="006D2629"/>
    <w:rPr>
      <w:rFonts w:ascii="Calibri" w:eastAsia="Calibri" w:hAnsi="Calibri" w:cs="Times New Roman"/>
      <w:lang w:val="en-GB" w:eastAsia="zh-CN"/>
    </w:rPr>
  </w:style>
  <w:style w:type="paragraph" w:styleId="Footer">
    <w:name w:val="footer"/>
    <w:basedOn w:val="Normal"/>
    <w:link w:val="FooterChar"/>
    <w:uiPriority w:val="99"/>
    <w:unhideWhenUsed/>
    <w:rsid w:val="006D2629"/>
    <w:pPr>
      <w:tabs>
        <w:tab w:val="center" w:pos="4680"/>
        <w:tab w:val="right" w:pos="9360"/>
      </w:tabs>
      <w:suppressAutoHyphens/>
      <w:spacing w:after="160" w:line="254" w:lineRule="auto"/>
    </w:pPr>
    <w:rPr>
      <w:rFonts w:ascii="Calibri" w:eastAsia="Calibri" w:hAnsi="Calibri" w:cs="Times New Roman"/>
      <w:lang w:val="en-GB" w:eastAsia="zh-CN"/>
    </w:rPr>
  </w:style>
  <w:style w:type="paragraph" w:styleId="BodyText">
    <w:name w:val="Body Text"/>
    <w:basedOn w:val="Normal"/>
    <w:link w:val="BodyTextChar1"/>
    <w:uiPriority w:val="99"/>
    <w:semiHidden/>
    <w:unhideWhenUsed/>
    <w:rsid w:val="006D2629"/>
    <w:pPr>
      <w:suppressAutoHyphens/>
      <w:spacing w:after="0" w:line="240" w:lineRule="auto"/>
      <w:jc w:val="center"/>
    </w:pPr>
    <w:rPr>
      <w:rFonts w:ascii="Times New Roman" w:eastAsia="Times New Roman" w:hAnsi="Times New Roman" w:cs="Times New Roman"/>
      <w:b/>
      <w:bCs/>
      <w:sz w:val="36"/>
      <w:szCs w:val="36"/>
      <w:lang w:eastAsia="zh-CN"/>
    </w:rPr>
  </w:style>
  <w:style w:type="character" w:customStyle="1" w:styleId="BodyTextChar1">
    <w:name w:val="Body Text Char1"/>
    <w:basedOn w:val="DefaultParagraphFont"/>
    <w:link w:val="BodyText"/>
    <w:uiPriority w:val="99"/>
    <w:semiHidden/>
    <w:rsid w:val="006D2629"/>
    <w:rPr>
      <w:rFonts w:ascii="Times New Roman" w:eastAsia="Times New Roman" w:hAnsi="Times New Roman" w:cs="Times New Roman"/>
      <w:b/>
      <w:bCs/>
      <w:sz w:val="36"/>
      <w:szCs w:val="36"/>
      <w:lang w:val="en-US" w:eastAsia="zh-CN"/>
    </w:rPr>
  </w:style>
  <w:style w:type="paragraph" w:styleId="List">
    <w:name w:val="List"/>
    <w:basedOn w:val="BodyText"/>
    <w:uiPriority w:val="99"/>
    <w:semiHidden/>
    <w:unhideWhenUsed/>
    <w:rsid w:val="006D2629"/>
    <w:rPr>
      <w:rFonts w:cs="Lohit Hindi"/>
    </w:rPr>
  </w:style>
  <w:style w:type="character" w:customStyle="1" w:styleId="BodyText2Char">
    <w:name w:val="Body Text 2 Char"/>
    <w:basedOn w:val="DefaultParagraphFont"/>
    <w:link w:val="BodyText2"/>
    <w:uiPriority w:val="99"/>
    <w:semiHidden/>
    <w:rsid w:val="006D2629"/>
    <w:rPr>
      <w:rFonts w:ascii="Times New Roman" w:eastAsia="Calibri" w:hAnsi="Times New Roman" w:cs="Times New Roman"/>
      <w:sz w:val="28"/>
      <w:szCs w:val="28"/>
      <w:lang w:val="en-GB" w:eastAsia="zh-CN"/>
    </w:rPr>
  </w:style>
  <w:style w:type="paragraph" w:styleId="BodyText2">
    <w:name w:val="Body Text 2"/>
    <w:basedOn w:val="Normal"/>
    <w:link w:val="BodyText2Char"/>
    <w:uiPriority w:val="99"/>
    <w:semiHidden/>
    <w:unhideWhenUsed/>
    <w:rsid w:val="006D2629"/>
    <w:pPr>
      <w:suppressAutoHyphens/>
      <w:spacing w:after="160" w:line="480" w:lineRule="auto"/>
      <w:jc w:val="both"/>
    </w:pPr>
    <w:rPr>
      <w:rFonts w:ascii="Times New Roman" w:eastAsia="Calibri" w:hAnsi="Times New Roman" w:cs="Times New Roman"/>
      <w:sz w:val="28"/>
      <w:szCs w:val="28"/>
      <w:lang w:val="en-GB" w:eastAsia="zh-CN"/>
    </w:rPr>
  </w:style>
  <w:style w:type="paragraph" w:customStyle="1" w:styleId="Heading">
    <w:name w:val="Heading"/>
    <w:basedOn w:val="Normal"/>
    <w:next w:val="BodyText"/>
    <w:uiPriority w:val="99"/>
    <w:rsid w:val="006D2629"/>
    <w:pPr>
      <w:keepNext/>
      <w:suppressAutoHyphens/>
      <w:spacing w:before="240" w:after="120" w:line="254" w:lineRule="auto"/>
    </w:pPr>
    <w:rPr>
      <w:rFonts w:ascii="Liberation Sans" w:eastAsia="DejaVu Sans" w:hAnsi="Liberation Sans" w:cs="Lohit Hindi"/>
      <w:sz w:val="28"/>
      <w:szCs w:val="28"/>
      <w:lang w:val="en-GB" w:eastAsia="zh-CN"/>
    </w:rPr>
  </w:style>
  <w:style w:type="paragraph" w:customStyle="1" w:styleId="Index">
    <w:name w:val="Index"/>
    <w:basedOn w:val="Normal"/>
    <w:uiPriority w:val="99"/>
    <w:rsid w:val="006D2629"/>
    <w:pPr>
      <w:suppressLineNumbers/>
      <w:suppressAutoHyphens/>
      <w:spacing w:after="160" w:line="254" w:lineRule="auto"/>
    </w:pPr>
    <w:rPr>
      <w:rFonts w:ascii="Calibri" w:eastAsia="Calibri" w:hAnsi="Calibri" w:cs="Lohit Hindi"/>
      <w:lang w:val="en-GB" w:eastAsia="zh-CN"/>
    </w:rPr>
  </w:style>
  <w:style w:type="character" w:customStyle="1" w:styleId="WW8Num7z0">
    <w:name w:val="WW8Num7z0"/>
    <w:rsid w:val="006D2629"/>
  </w:style>
  <w:style w:type="character" w:customStyle="1" w:styleId="WW8Num7z1">
    <w:name w:val="WW8Num7z1"/>
    <w:rsid w:val="006D2629"/>
  </w:style>
  <w:style w:type="character" w:customStyle="1" w:styleId="WW8Num7z2">
    <w:name w:val="WW8Num7z2"/>
    <w:rsid w:val="006D2629"/>
  </w:style>
  <w:style w:type="character" w:customStyle="1" w:styleId="WW8Num7z3">
    <w:name w:val="WW8Num7z3"/>
    <w:rsid w:val="006D2629"/>
  </w:style>
  <w:style w:type="character" w:customStyle="1" w:styleId="WW8Num7z4">
    <w:name w:val="WW8Num7z4"/>
    <w:rsid w:val="006D2629"/>
  </w:style>
  <w:style w:type="character" w:customStyle="1" w:styleId="WW8Num7z5">
    <w:name w:val="WW8Num7z5"/>
    <w:rsid w:val="006D2629"/>
  </w:style>
  <w:style w:type="character" w:customStyle="1" w:styleId="WW8Num7z6">
    <w:name w:val="WW8Num7z6"/>
    <w:rsid w:val="006D2629"/>
  </w:style>
  <w:style w:type="character" w:customStyle="1" w:styleId="WW8Num7z7">
    <w:name w:val="WW8Num7z7"/>
    <w:rsid w:val="006D2629"/>
  </w:style>
  <w:style w:type="character" w:customStyle="1" w:styleId="WW8Num7z8">
    <w:name w:val="WW8Num7z8"/>
    <w:rsid w:val="006D2629"/>
  </w:style>
  <w:style w:type="character" w:customStyle="1" w:styleId="WW8Num4z0">
    <w:name w:val="WW8Num4z0"/>
    <w:rsid w:val="006D2629"/>
    <w:rPr>
      <w:rFonts w:ascii="Wingdings" w:hAnsi="Wingdings" w:cs="Wingdings" w:hint="default"/>
    </w:rPr>
  </w:style>
  <w:style w:type="character" w:customStyle="1" w:styleId="WW8Num4z1">
    <w:name w:val="WW8Num4z1"/>
    <w:rsid w:val="006D2629"/>
    <w:rPr>
      <w:rFonts w:ascii="Courier New" w:hAnsi="Courier New" w:cs="Courier New" w:hint="default"/>
    </w:rPr>
  </w:style>
  <w:style w:type="character" w:customStyle="1" w:styleId="WW8Num4z3">
    <w:name w:val="WW8Num4z3"/>
    <w:rsid w:val="006D2629"/>
    <w:rPr>
      <w:rFonts w:ascii="Symbol" w:hAnsi="Symbol" w:cs="Symbol" w:hint="default"/>
    </w:rPr>
  </w:style>
  <w:style w:type="character" w:customStyle="1" w:styleId="WW8Num1z0">
    <w:name w:val="WW8Num1z0"/>
    <w:rsid w:val="006D2629"/>
  </w:style>
  <w:style w:type="character" w:customStyle="1" w:styleId="WW8Num1z1">
    <w:name w:val="WW8Num1z1"/>
    <w:rsid w:val="006D2629"/>
  </w:style>
  <w:style w:type="character" w:customStyle="1" w:styleId="WW8Num1z2">
    <w:name w:val="WW8Num1z2"/>
    <w:rsid w:val="006D2629"/>
  </w:style>
  <w:style w:type="character" w:customStyle="1" w:styleId="WW8Num1z3">
    <w:name w:val="WW8Num1z3"/>
    <w:rsid w:val="006D2629"/>
  </w:style>
  <w:style w:type="character" w:customStyle="1" w:styleId="WW8Num1z4">
    <w:name w:val="WW8Num1z4"/>
    <w:rsid w:val="006D2629"/>
  </w:style>
  <w:style w:type="character" w:customStyle="1" w:styleId="WW8Num1z5">
    <w:name w:val="WW8Num1z5"/>
    <w:rsid w:val="006D2629"/>
  </w:style>
  <w:style w:type="character" w:customStyle="1" w:styleId="WW8Num1z6">
    <w:name w:val="WW8Num1z6"/>
    <w:rsid w:val="006D2629"/>
  </w:style>
  <w:style w:type="character" w:customStyle="1" w:styleId="WW8Num1z7">
    <w:name w:val="WW8Num1z7"/>
    <w:rsid w:val="006D2629"/>
  </w:style>
  <w:style w:type="character" w:customStyle="1" w:styleId="WW8Num1z8">
    <w:name w:val="WW8Num1z8"/>
    <w:rsid w:val="006D2629"/>
  </w:style>
  <w:style w:type="character" w:customStyle="1" w:styleId="WW8Num2z0">
    <w:name w:val="WW8Num2z0"/>
    <w:rsid w:val="006D2629"/>
    <w:rPr>
      <w:rFonts w:ascii="Wingdings" w:hAnsi="Wingdings" w:cs="Wingdings" w:hint="default"/>
    </w:rPr>
  </w:style>
  <w:style w:type="character" w:customStyle="1" w:styleId="WW8Num2z1">
    <w:name w:val="WW8Num2z1"/>
    <w:rsid w:val="006D2629"/>
    <w:rPr>
      <w:rFonts w:ascii="Courier New" w:hAnsi="Courier New" w:cs="Courier New" w:hint="default"/>
    </w:rPr>
  </w:style>
  <w:style w:type="character" w:customStyle="1" w:styleId="WW8Num2z3">
    <w:name w:val="WW8Num2z3"/>
    <w:rsid w:val="006D2629"/>
    <w:rPr>
      <w:rFonts w:ascii="Symbol" w:hAnsi="Symbol" w:cs="Symbol" w:hint="default"/>
    </w:rPr>
  </w:style>
  <w:style w:type="character" w:customStyle="1" w:styleId="WW8Num5z0">
    <w:name w:val="WW8Num5z0"/>
    <w:rsid w:val="006D2629"/>
    <w:rPr>
      <w:rFonts w:ascii="Symbol" w:hAnsi="Symbol" w:cs="Symbol" w:hint="default"/>
      <w:sz w:val="28"/>
      <w:szCs w:val="28"/>
    </w:rPr>
  </w:style>
  <w:style w:type="character" w:customStyle="1" w:styleId="WW8Num5z1">
    <w:name w:val="WW8Num5z1"/>
    <w:rsid w:val="006D2629"/>
    <w:rPr>
      <w:rFonts w:ascii="Courier New" w:hAnsi="Courier New" w:cs="Courier New" w:hint="default"/>
    </w:rPr>
  </w:style>
  <w:style w:type="character" w:customStyle="1" w:styleId="WW8Num5z2">
    <w:name w:val="WW8Num5z2"/>
    <w:rsid w:val="006D2629"/>
    <w:rPr>
      <w:rFonts w:ascii="Wingdings" w:hAnsi="Wingdings" w:cs="Wingdings" w:hint="default"/>
    </w:rPr>
  </w:style>
  <w:style w:type="character" w:customStyle="1" w:styleId="apple-converted-space">
    <w:name w:val="apple-converted-space"/>
    <w:basedOn w:val="DefaultParagraphFont"/>
    <w:rsid w:val="006D2629"/>
  </w:style>
  <w:style w:type="table" w:styleId="TableGrid">
    <w:name w:val="Table Grid"/>
    <w:basedOn w:val="TableNormal"/>
    <w:uiPriority w:val="59"/>
    <w:rsid w:val="006D2629"/>
    <w:pPr>
      <w:spacing w:after="0" w:line="240" w:lineRule="auto"/>
    </w:pPr>
    <w:rPr>
      <w:rFonts w:ascii="Times New Roman" w:eastAsia="Times New Roma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D2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629"/>
    <w:rPr>
      <w:rFonts w:ascii="Tahoma" w:hAnsi="Tahoma" w:cs="Tahoma"/>
      <w:sz w:val="16"/>
      <w:szCs w:val="16"/>
      <w:lang w:val="en-US"/>
    </w:rPr>
  </w:style>
  <w:style w:type="character" w:customStyle="1" w:styleId="qlinkcontainer">
    <w:name w:val="qlink_container"/>
    <w:basedOn w:val="DefaultParagraphFont"/>
    <w:rsid w:val="000B4C26"/>
  </w:style>
  <w:style w:type="character" w:customStyle="1" w:styleId="ilfuvd">
    <w:name w:val="ilfuvd"/>
    <w:basedOn w:val="DefaultParagraphFont"/>
    <w:rsid w:val="00BE1213"/>
  </w:style>
  <w:style w:type="character" w:customStyle="1" w:styleId="mw-headline">
    <w:name w:val="mw-headline"/>
    <w:basedOn w:val="DefaultParagraphFont"/>
    <w:rsid w:val="00116925"/>
  </w:style>
  <w:style w:type="paragraph" w:customStyle="1" w:styleId="uiqtextpara">
    <w:name w:val="ui_qtext_para"/>
    <w:basedOn w:val="Normal"/>
    <w:rsid w:val="006616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55476"/>
    <w:rPr>
      <w:i/>
      <w:iCs/>
    </w:rPr>
  </w:style>
  <w:style w:type="character" w:styleId="Strong">
    <w:name w:val="Strong"/>
    <w:basedOn w:val="DefaultParagraphFont"/>
    <w:uiPriority w:val="22"/>
    <w:qFormat/>
    <w:rsid w:val="00C62E53"/>
    <w:rPr>
      <w:b/>
      <w:bCs/>
    </w:rPr>
  </w:style>
  <w:style w:type="character" w:styleId="HTMLCode">
    <w:name w:val="HTML Code"/>
    <w:basedOn w:val="DefaultParagraphFont"/>
    <w:uiPriority w:val="99"/>
    <w:semiHidden/>
    <w:unhideWhenUsed/>
    <w:rsid w:val="00E01B5C"/>
    <w:rPr>
      <w:rFonts w:ascii="Courier New" w:eastAsia="Times New Roman" w:hAnsi="Courier New" w:cs="Courier New"/>
      <w:sz w:val="20"/>
      <w:szCs w:val="20"/>
    </w:rPr>
  </w:style>
  <w:style w:type="character" w:customStyle="1" w:styleId="hgkelc">
    <w:name w:val="hgkelc"/>
    <w:basedOn w:val="DefaultParagraphFont"/>
    <w:rsid w:val="00552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0277">
      <w:bodyDiv w:val="1"/>
      <w:marLeft w:val="0"/>
      <w:marRight w:val="0"/>
      <w:marTop w:val="0"/>
      <w:marBottom w:val="0"/>
      <w:divBdr>
        <w:top w:val="none" w:sz="0" w:space="0" w:color="auto"/>
        <w:left w:val="none" w:sz="0" w:space="0" w:color="auto"/>
        <w:bottom w:val="none" w:sz="0" w:space="0" w:color="auto"/>
        <w:right w:val="none" w:sz="0" w:space="0" w:color="auto"/>
      </w:divBdr>
    </w:div>
    <w:div w:id="121309541">
      <w:bodyDiv w:val="1"/>
      <w:marLeft w:val="0"/>
      <w:marRight w:val="0"/>
      <w:marTop w:val="0"/>
      <w:marBottom w:val="0"/>
      <w:divBdr>
        <w:top w:val="none" w:sz="0" w:space="0" w:color="auto"/>
        <w:left w:val="none" w:sz="0" w:space="0" w:color="auto"/>
        <w:bottom w:val="none" w:sz="0" w:space="0" w:color="auto"/>
        <w:right w:val="none" w:sz="0" w:space="0" w:color="auto"/>
      </w:divBdr>
      <w:divsChild>
        <w:div w:id="1517232200">
          <w:marLeft w:val="446"/>
          <w:marRight w:val="0"/>
          <w:marTop w:val="106"/>
          <w:marBottom w:val="120"/>
          <w:divBdr>
            <w:top w:val="none" w:sz="0" w:space="0" w:color="auto"/>
            <w:left w:val="none" w:sz="0" w:space="0" w:color="auto"/>
            <w:bottom w:val="none" w:sz="0" w:space="0" w:color="auto"/>
            <w:right w:val="none" w:sz="0" w:space="0" w:color="auto"/>
          </w:divBdr>
        </w:div>
      </w:divsChild>
    </w:div>
    <w:div w:id="136999241">
      <w:bodyDiv w:val="1"/>
      <w:marLeft w:val="0"/>
      <w:marRight w:val="0"/>
      <w:marTop w:val="0"/>
      <w:marBottom w:val="0"/>
      <w:divBdr>
        <w:top w:val="none" w:sz="0" w:space="0" w:color="auto"/>
        <w:left w:val="none" w:sz="0" w:space="0" w:color="auto"/>
        <w:bottom w:val="none" w:sz="0" w:space="0" w:color="auto"/>
        <w:right w:val="none" w:sz="0" w:space="0" w:color="auto"/>
      </w:divBdr>
    </w:div>
    <w:div w:id="159733000">
      <w:bodyDiv w:val="1"/>
      <w:marLeft w:val="0"/>
      <w:marRight w:val="0"/>
      <w:marTop w:val="0"/>
      <w:marBottom w:val="0"/>
      <w:divBdr>
        <w:top w:val="none" w:sz="0" w:space="0" w:color="auto"/>
        <w:left w:val="none" w:sz="0" w:space="0" w:color="auto"/>
        <w:bottom w:val="none" w:sz="0" w:space="0" w:color="auto"/>
        <w:right w:val="none" w:sz="0" w:space="0" w:color="auto"/>
      </w:divBdr>
      <w:divsChild>
        <w:div w:id="1417290781">
          <w:marLeft w:val="446"/>
          <w:marRight w:val="0"/>
          <w:marTop w:val="106"/>
          <w:marBottom w:val="120"/>
          <w:divBdr>
            <w:top w:val="none" w:sz="0" w:space="0" w:color="auto"/>
            <w:left w:val="none" w:sz="0" w:space="0" w:color="auto"/>
            <w:bottom w:val="none" w:sz="0" w:space="0" w:color="auto"/>
            <w:right w:val="none" w:sz="0" w:space="0" w:color="auto"/>
          </w:divBdr>
        </w:div>
      </w:divsChild>
    </w:div>
    <w:div w:id="242182432">
      <w:bodyDiv w:val="1"/>
      <w:marLeft w:val="0"/>
      <w:marRight w:val="0"/>
      <w:marTop w:val="0"/>
      <w:marBottom w:val="0"/>
      <w:divBdr>
        <w:top w:val="none" w:sz="0" w:space="0" w:color="auto"/>
        <w:left w:val="none" w:sz="0" w:space="0" w:color="auto"/>
        <w:bottom w:val="none" w:sz="0" w:space="0" w:color="auto"/>
        <w:right w:val="none" w:sz="0" w:space="0" w:color="auto"/>
      </w:divBdr>
    </w:div>
    <w:div w:id="248078931">
      <w:bodyDiv w:val="1"/>
      <w:marLeft w:val="0"/>
      <w:marRight w:val="0"/>
      <w:marTop w:val="0"/>
      <w:marBottom w:val="0"/>
      <w:divBdr>
        <w:top w:val="none" w:sz="0" w:space="0" w:color="auto"/>
        <w:left w:val="none" w:sz="0" w:space="0" w:color="auto"/>
        <w:bottom w:val="none" w:sz="0" w:space="0" w:color="auto"/>
        <w:right w:val="none" w:sz="0" w:space="0" w:color="auto"/>
      </w:divBdr>
      <w:divsChild>
        <w:div w:id="385224591">
          <w:marLeft w:val="446"/>
          <w:marRight w:val="0"/>
          <w:marTop w:val="200"/>
          <w:marBottom w:val="0"/>
          <w:divBdr>
            <w:top w:val="none" w:sz="0" w:space="0" w:color="auto"/>
            <w:left w:val="none" w:sz="0" w:space="0" w:color="auto"/>
            <w:bottom w:val="none" w:sz="0" w:space="0" w:color="auto"/>
            <w:right w:val="none" w:sz="0" w:space="0" w:color="auto"/>
          </w:divBdr>
        </w:div>
        <w:div w:id="864631117">
          <w:marLeft w:val="446"/>
          <w:marRight w:val="0"/>
          <w:marTop w:val="200"/>
          <w:marBottom w:val="0"/>
          <w:divBdr>
            <w:top w:val="none" w:sz="0" w:space="0" w:color="auto"/>
            <w:left w:val="none" w:sz="0" w:space="0" w:color="auto"/>
            <w:bottom w:val="none" w:sz="0" w:space="0" w:color="auto"/>
            <w:right w:val="none" w:sz="0" w:space="0" w:color="auto"/>
          </w:divBdr>
        </w:div>
        <w:div w:id="1248147138">
          <w:marLeft w:val="446"/>
          <w:marRight w:val="0"/>
          <w:marTop w:val="200"/>
          <w:marBottom w:val="0"/>
          <w:divBdr>
            <w:top w:val="none" w:sz="0" w:space="0" w:color="auto"/>
            <w:left w:val="none" w:sz="0" w:space="0" w:color="auto"/>
            <w:bottom w:val="none" w:sz="0" w:space="0" w:color="auto"/>
            <w:right w:val="none" w:sz="0" w:space="0" w:color="auto"/>
          </w:divBdr>
        </w:div>
        <w:div w:id="1868832537">
          <w:marLeft w:val="446"/>
          <w:marRight w:val="0"/>
          <w:marTop w:val="200"/>
          <w:marBottom w:val="0"/>
          <w:divBdr>
            <w:top w:val="none" w:sz="0" w:space="0" w:color="auto"/>
            <w:left w:val="none" w:sz="0" w:space="0" w:color="auto"/>
            <w:bottom w:val="none" w:sz="0" w:space="0" w:color="auto"/>
            <w:right w:val="none" w:sz="0" w:space="0" w:color="auto"/>
          </w:divBdr>
        </w:div>
      </w:divsChild>
    </w:div>
    <w:div w:id="253787350">
      <w:bodyDiv w:val="1"/>
      <w:marLeft w:val="0"/>
      <w:marRight w:val="0"/>
      <w:marTop w:val="0"/>
      <w:marBottom w:val="0"/>
      <w:divBdr>
        <w:top w:val="none" w:sz="0" w:space="0" w:color="auto"/>
        <w:left w:val="none" w:sz="0" w:space="0" w:color="auto"/>
        <w:bottom w:val="none" w:sz="0" w:space="0" w:color="auto"/>
        <w:right w:val="none" w:sz="0" w:space="0" w:color="auto"/>
      </w:divBdr>
    </w:div>
    <w:div w:id="293024180">
      <w:bodyDiv w:val="1"/>
      <w:marLeft w:val="0"/>
      <w:marRight w:val="0"/>
      <w:marTop w:val="0"/>
      <w:marBottom w:val="0"/>
      <w:divBdr>
        <w:top w:val="none" w:sz="0" w:space="0" w:color="auto"/>
        <w:left w:val="none" w:sz="0" w:space="0" w:color="auto"/>
        <w:bottom w:val="none" w:sz="0" w:space="0" w:color="auto"/>
        <w:right w:val="none" w:sz="0" w:space="0" w:color="auto"/>
      </w:divBdr>
      <w:divsChild>
        <w:div w:id="1426346957">
          <w:marLeft w:val="446"/>
          <w:marRight w:val="0"/>
          <w:marTop w:val="106"/>
          <w:marBottom w:val="120"/>
          <w:divBdr>
            <w:top w:val="none" w:sz="0" w:space="0" w:color="auto"/>
            <w:left w:val="none" w:sz="0" w:space="0" w:color="auto"/>
            <w:bottom w:val="none" w:sz="0" w:space="0" w:color="auto"/>
            <w:right w:val="none" w:sz="0" w:space="0" w:color="auto"/>
          </w:divBdr>
        </w:div>
      </w:divsChild>
    </w:div>
    <w:div w:id="409889367">
      <w:bodyDiv w:val="1"/>
      <w:marLeft w:val="0"/>
      <w:marRight w:val="0"/>
      <w:marTop w:val="0"/>
      <w:marBottom w:val="0"/>
      <w:divBdr>
        <w:top w:val="none" w:sz="0" w:space="0" w:color="auto"/>
        <w:left w:val="none" w:sz="0" w:space="0" w:color="auto"/>
        <w:bottom w:val="none" w:sz="0" w:space="0" w:color="auto"/>
        <w:right w:val="none" w:sz="0" w:space="0" w:color="auto"/>
      </w:divBdr>
    </w:div>
    <w:div w:id="484013254">
      <w:bodyDiv w:val="1"/>
      <w:marLeft w:val="0"/>
      <w:marRight w:val="0"/>
      <w:marTop w:val="0"/>
      <w:marBottom w:val="0"/>
      <w:divBdr>
        <w:top w:val="none" w:sz="0" w:space="0" w:color="auto"/>
        <w:left w:val="none" w:sz="0" w:space="0" w:color="auto"/>
        <w:bottom w:val="none" w:sz="0" w:space="0" w:color="auto"/>
        <w:right w:val="none" w:sz="0" w:space="0" w:color="auto"/>
      </w:divBdr>
    </w:div>
    <w:div w:id="484130458">
      <w:bodyDiv w:val="1"/>
      <w:marLeft w:val="0"/>
      <w:marRight w:val="0"/>
      <w:marTop w:val="0"/>
      <w:marBottom w:val="0"/>
      <w:divBdr>
        <w:top w:val="none" w:sz="0" w:space="0" w:color="auto"/>
        <w:left w:val="none" w:sz="0" w:space="0" w:color="auto"/>
        <w:bottom w:val="none" w:sz="0" w:space="0" w:color="auto"/>
        <w:right w:val="none" w:sz="0" w:space="0" w:color="auto"/>
      </w:divBdr>
    </w:div>
    <w:div w:id="499582279">
      <w:bodyDiv w:val="1"/>
      <w:marLeft w:val="0"/>
      <w:marRight w:val="0"/>
      <w:marTop w:val="0"/>
      <w:marBottom w:val="0"/>
      <w:divBdr>
        <w:top w:val="none" w:sz="0" w:space="0" w:color="auto"/>
        <w:left w:val="none" w:sz="0" w:space="0" w:color="auto"/>
        <w:bottom w:val="none" w:sz="0" w:space="0" w:color="auto"/>
        <w:right w:val="none" w:sz="0" w:space="0" w:color="auto"/>
      </w:divBdr>
      <w:divsChild>
        <w:div w:id="1843353603">
          <w:marLeft w:val="446"/>
          <w:marRight w:val="0"/>
          <w:marTop w:val="134"/>
          <w:marBottom w:val="120"/>
          <w:divBdr>
            <w:top w:val="none" w:sz="0" w:space="0" w:color="auto"/>
            <w:left w:val="none" w:sz="0" w:space="0" w:color="auto"/>
            <w:bottom w:val="none" w:sz="0" w:space="0" w:color="auto"/>
            <w:right w:val="none" w:sz="0" w:space="0" w:color="auto"/>
          </w:divBdr>
        </w:div>
      </w:divsChild>
    </w:div>
    <w:div w:id="668026192">
      <w:bodyDiv w:val="1"/>
      <w:marLeft w:val="0"/>
      <w:marRight w:val="0"/>
      <w:marTop w:val="0"/>
      <w:marBottom w:val="0"/>
      <w:divBdr>
        <w:top w:val="none" w:sz="0" w:space="0" w:color="auto"/>
        <w:left w:val="none" w:sz="0" w:space="0" w:color="auto"/>
        <w:bottom w:val="none" w:sz="0" w:space="0" w:color="auto"/>
        <w:right w:val="none" w:sz="0" w:space="0" w:color="auto"/>
      </w:divBdr>
    </w:div>
    <w:div w:id="675233875">
      <w:bodyDiv w:val="1"/>
      <w:marLeft w:val="0"/>
      <w:marRight w:val="0"/>
      <w:marTop w:val="0"/>
      <w:marBottom w:val="0"/>
      <w:divBdr>
        <w:top w:val="none" w:sz="0" w:space="0" w:color="auto"/>
        <w:left w:val="none" w:sz="0" w:space="0" w:color="auto"/>
        <w:bottom w:val="none" w:sz="0" w:space="0" w:color="auto"/>
        <w:right w:val="none" w:sz="0" w:space="0" w:color="auto"/>
      </w:divBdr>
      <w:divsChild>
        <w:div w:id="385565428">
          <w:marLeft w:val="446"/>
          <w:marRight w:val="0"/>
          <w:marTop w:val="106"/>
          <w:marBottom w:val="120"/>
          <w:divBdr>
            <w:top w:val="none" w:sz="0" w:space="0" w:color="auto"/>
            <w:left w:val="none" w:sz="0" w:space="0" w:color="auto"/>
            <w:bottom w:val="none" w:sz="0" w:space="0" w:color="auto"/>
            <w:right w:val="none" w:sz="0" w:space="0" w:color="auto"/>
          </w:divBdr>
        </w:div>
      </w:divsChild>
    </w:div>
    <w:div w:id="701441178">
      <w:bodyDiv w:val="1"/>
      <w:marLeft w:val="0"/>
      <w:marRight w:val="0"/>
      <w:marTop w:val="0"/>
      <w:marBottom w:val="0"/>
      <w:divBdr>
        <w:top w:val="none" w:sz="0" w:space="0" w:color="auto"/>
        <w:left w:val="none" w:sz="0" w:space="0" w:color="auto"/>
        <w:bottom w:val="none" w:sz="0" w:space="0" w:color="auto"/>
        <w:right w:val="none" w:sz="0" w:space="0" w:color="auto"/>
      </w:divBdr>
      <w:divsChild>
        <w:div w:id="393242786">
          <w:marLeft w:val="0"/>
          <w:marRight w:val="0"/>
          <w:marTop w:val="0"/>
          <w:marBottom w:val="0"/>
          <w:divBdr>
            <w:top w:val="none" w:sz="0" w:space="0" w:color="auto"/>
            <w:left w:val="none" w:sz="0" w:space="0" w:color="auto"/>
            <w:bottom w:val="none" w:sz="0" w:space="0" w:color="auto"/>
            <w:right w:val="none" w:sz="0" w:space="0" w:color="auto"/>
          </w:divBdr>
        </w:div>
      </w:divsChild>
    </w:div>
    <w:div w:id="824903767">
      <w:bodyDiv w:val="1"/>
      <w:marLeft w:val="0"/>
      <w:marRight w:val="0"/>
      <w:marTop w:val="0"/>
      <w:marBottom w:val="0"/>
      <w:divBdr>
        <w:top w:val="none" w:sz="0" w:space="0" w:color="auto"/>
        <w:left w:val="none" w:sz="0" w:space="0" w:color="auto"/>
        <w:bottom w:val="none" w:sz="0" w:space="0" w:color="auto"/>
        <w:right w:val="none" w:sz="0" w:space="0" w:color="auto"/>
      </w:divBdr>
    </w:div>
    <w:div w:id="859467505">
      <w:bodyDiv w:val="1"/>
      <w:marLeft w:val="0"/>
      <w:marRight w:val="0"/>
      <w:marTop w:val="0"/>
      <w:marBottom w:val="0"/>
      <w:divBdr>
        <w:top w:val="none" w:sz="0" w:space="0" w:color="auto"/>
        <w:left w:val="none" w:sz="0" w:space="0" w:color="auto"/>
        <w:bottom w:val="none" w:sz="0" w:space="0" w:color="auto"/>
        <w:right w:val="none" w:sz="0" w:space="0" w:color="auto"/>
      </w:divBdr>
    </w:div>
    <w:div w:id="912859974">
      <w:bodyDiv w:val="1"/>
      <w:marLeft w:val="0"/>
      <w:marRight w:val="0"/>
      <w:marTop w:val="0"/>
      <w:marBottom w:val="0"/>
      <w:divBdr>
        <w:top w:val="none" w:sz="0" w:space="0" w:color="auto"/>
        <w:left w:val="none" w:sz="0" w:space="0" w:color="auto"/>
        <w:bottom w:val="none" w:sz="0" w:space="0" w:color="auto"/>
        <w:right w:val="none" w:sz="0" w:space="0" w:color="auto"/>
      </w:divBdr>
    </w:div>
    <w:div w:id="991639984">
      <w:bodyDiv w:val="1"/>
      <w:marLeft w:val="0"/>
      <w:marRight w:val="0"/>
      <w:marTop w:val="0"/>
      <w:marBottom w:val="0"/>
      <w:divBdr>
        <w:top w:val="none" w:sz="0" w:space="0" w:color="auto"/>
        <w:left w:val="none" w:sz="0" w:space="0" w:color="auto"/>
        <w:bottom w:val="none" w:sz="0" w:space="0" w:color="auto"/>
        <w:right w:val="none" w:sz="0" w:space="0" w:color="auto"/>
      </w:divBdr>
      <w:divsChild>
        <w:div w:id="1406415440">
          <w:marLeft w:val="446"/>
          <w:marRight w:val="0"/>
          <w:marTop w:val="134"/>
          <w:marBottom w:val="120"/>
          <w:divBdr>
            <w:top w:val="none" w:sz="0" w:space="0" w:color="auto"/>
            <w:left w:val="none" w:sz="0" w:space="0" w:color="auto"/>
            <w:bottom w:val="none" w:sz="0" w:space="0" w:color="auto"/>
            <w:right w:val="none" w:sz="0" w:space="0" w:color="auto"/>
          </w:divBdr>
        </w:div>
      </w:divsChild>
    </w:div>
    <w:div w:id="1035273493">
      <w:bodyDiv w:val="1"/>
      <w:marLeft w:val="0"/>
      <w:marRight w:val="0"/>
      <w:marTop w:val="0"/>
      <w:marBottom w:val="0"/>
      <w:divBdr>
        <w:top w:val="none" w:sz="0" w:space="0" w:color="auto"/>
        <w:left w:val="none" w:sz="0" w:space="0" w:color="auto"/>
        <w:bottom w:val="none" w:sz="0" w:space="0" w:color="auto"/>
        <w:right w:val="none" w:sz="0" w:space="0" w:color="auto"/>
      </w:divBdr>
    </w:div>
    <w:div w:id="1135294149">
      <w:bodyDiv w:val="1"/>
      <w:marLeft w:val="0"/>
      <w:marRight w:val="0"/>
      <w:marTop w:val="0"/>
      <w:marBottom w:val="0"/>
      <w:divBdr>
        <w:top w:val="none" w:sz="0" w:space="0" w:color="auto"/>
        <w:left w:val="none" w:sz="0" w:space="0" w:color="auto"/>
        <w:bottom w:val="none" w:sz="0" w:space="0" w:color="auto"/>
        <w:right w:val="none" w:sz="0" w:space="0" w:color="auto"/>
      </w:divBdr>
    </w:div>
    <w:div w:id="1141924629">
      <w:bodyDiv w:val="1"/>
      <w:marLeft w:val="0"/>
      <w:marRight w:val="0"/>
      <w:marTop w:val="0"/>
      <w:marBottom w:val="0"/>
      <w:divBdr>
        <w:top w:val="none" w:sz="0" w:space="0" w:color="auto"/>
        <w:left w:val="none" w:sz="0" w:space="0" w:color="auto"/>
        <w:bottom w:val="none" w:sz="0" w:space="0" w:color="auto"/>
        <w:right w:val="none" w:sz="0" w:space="0" w:color="auto"/>
      </w:divBdr>
    </w:div>
    <w:div w:id="1205407802">
      <w:bodyDiv w:val="1"/>
      <w:marLeft w:val="0"/>
      <w:marRight w:val="0"/>
      <w:marTop w:val="0"/>
      <w:marBottom w:val="0"/>
      <w:divBdr>
        <w:top w:val="none" w:sz="0" w:space="0" w:color="auto"/>
        <w:left w:val="none" w:sz="0" w:space="0" w:color="auto"/>
        <w:bottom w:val="none" w:sz="0" w:space="0" w:color="auto"/>
        <w:right w:val="none" w:sz="0" w:space="0" w:color="auto"/>
      </w:divBdr>
    </w:div>
    <w:div w:id="1210150963">
      <w:bodyDiv w:val="1"/>
      <w:marLeft w:val="0"/>
      <w:marRight w:val="0"/>
      <w:marTop w:val="0"/>
      <w:marBottom w:val="0"/>
      <w:divBdr>
        <w:top w:val="none" w:sz="0" w:space="0" w:color="auto"/>
        <w:left w:val="none" w:sz="0" w:space="0" w:color="auto"/>
        <w:bottom w:val="none" w:sz="0" w:space="0" w:color="auto"/>
        <w:right w:val="none" w:sz="0" w:space="0" w:color="auto"/>
      </w:divBdr>
    </w:div>
    <w:div w:id="1216501817">
      <w:bodyDiv w:val="1"/>
      <w:marLeft w:val="0"/>
      <w:marRight w:val="0"/>
      <w:marTop w:val="0"/>
      <w:marBottom w:val="0"/>
      <w:divBdr>
        <w:top w:val="none" w:sz="0" w:space="0" w:color="auto"/>
        <w:left w:val="none" w:sz="0" w:space="0" w:color="auto"/>
        <w:bottom w:val="none" w:sz="0" w:space="0" w:color="auto"/>
        <w:right w:val="none" w:sz="0" w:space="0" w:color="auto"/>
      </w:divBdr>
      <w:divsChild>
        <w:div w:id="696854667">
          <w:marLeft w:val="446"/>
          <w:marRight w:val="0"/>
          <w:marTop w:val="0"/>
          <w:marBottom w:val="0"/>
          <w:divBdr>
            <w:top w:val="none" w:sz="0" w:space="0" w:color="auto"/>
            <w:left w:val="none" w:sz="0" w:space="0" w:color="auto"/>
            <w:bottom w:val="none" w:sz="0" w:space="0" w:color="auto"/>
            <w:right w:val="none" w:sz="0" w:space="0" w:color="auto"/>
          </w:divBdr>
        </w:div>
        <w:div w:id="810562465">
          <w:marLeft w:val="446"/>
          <w:marRight w:val="0"/>
          <w:marTop w:val="0"/>
          <w:marBottom w:val="0"/>
          <w:divBdr>
            <w:top w:val="none" w:sz="0" w:space="0" w:color="auto"/>
            <w:left w:val="none" w:sz="0" w:space="0" w:color="auto"/>
            <w:bottom w:val="none" w:sz="0" w:space="0" w:color="auto"/>
            <w:right w:val="none" w:sz="0" w:space="0" w:color="auto"/>
          </w:divBdr>
        </w:div>
        <w:div w:id="813454316">
          <w:marLeft w:val="446"/>
          <w:marRight w:val="0"/>
          <w:marTop w:val="0"/>
          <w:marBottom w:val="0"/>
          <w:divBdr>
            <w:top w:val="none" w:sz="0" w:space="0" w:color="auto"/>
            <w:left w:val="none" w:sz="0" w:space="0" w:color="auto"/>
            <w:bottom w:val="none" w:sz="0" w:space="0" w:color="auto"/>
            <w:right w:val="none" w:sz="0" w:space="0" w:color="auto"/>
          </w:divBdr>
        </w:div>
        <w:div w:id="1252393667">
          <w:marLeft w:val="446"/>
          <w:marRight w:val="0"/>
          <w:marTop w:val="0"/>
          <w:marBottom w:val="0"/>
          <w:divBdr>
            <w:top w:val="none" w:sz="0" w:space="0" w:color="auto"/>
            <w:left w:val="none" w:sz="0" w:space="0" w:color="auto"/>
            <w:bottom w:val="none" w:sz="0" w:space="0" w:color="auto"/>
            <w:right w:val="none" w:sz="0" w:space="0" w:color="auto"/>
          </w:divBdr>
        </w:div>
        <w:div w:id="1352419206">
          <w:marLeft w:val="446"/>
          <w:marRight w:val="0"/>
          <w:marTop w:val="0"/>
          <w:marBottom w:val="0"/>
          <w:divBdr>
            <w:top w:val="none" w:sz="0" w:space="0" w:color="auto"/>
            <w:left w:val="none" w:sz="0" w:space="0" w:color="auto"/>
            <w:bottom w:val="none" w:sz="0" w:space="0" w:color="auto"/>
            <w:right w:val="none" w:sz="0" w:space="0" w:color="auto"/>
          </w:divBdr>
        </w:div>
        <w:div w:id="1879775658">
          <w:marLeft w:val="446"/>
          <w:marRight w:val="0"/>
          <w:marTop w:val="0"/>
          <w:marBottom w:val="0"/>
          <w:divBdr>
            <w:top w:val="none" w:sz="0" w:space="0" w:color="auto"/>
            <w:left w:val="none" w:sz="0" w:space="0" w:color="auto"/>
            <w:bottom w:val="none" w:sz="0" w:space="0" w:color="auto"/>
            <w:right w:val="none" w:sz="0" w:space="0" w:color="auto"/>
          </w:divBdr>
        </w:div>
      </w:divsChild>
    </w:div>
    <w:div w:id="1240990519">
      <w:bodyDiv w:val="1"/>
      <w:marLeft w:val="0"/>
      <w:marRight w:val="0"/>
      <w:marTop w:val="0"/>
      <w:marBottom w:val="0"/>
      <w:divBdr>
        <w:top w:val="none" w:sz="0" w:space="0" w:color="auto"/>
        <w:left w:val="none" w:sz="0" w:space="0" w:color="auto"/>
        <w:bottom w:val="none" w:sz="0" w:space="0" w:color="auto"/>
        <w:right w:val="none" w:sz="0" w:space="0" w:color="auto"/>
      </w:divBdr>
      <w:divsChild>
        <w:div w:id="513034220">
          <w:marLeft w:val="446"/>
          <w:marRight w:val="0"/>
          <w:marTop w:val="106"/>
          <w:marBottom w:val="120"/>
          <w:divBdr>
            <w:top w:val="none" w:sz="0" w:space="0" w:color="auto"/>
            <w:left w:val="none" w:sz="0" w:space="0" w:color="auto"/>
            <w:bottom w:val="none" w:sz="0" w:space="0" w:color="auto"/>
            <w:right w:val="none" w:sz="0" w:space="0" w:color="auto"/>
          </w:divBdr>
        </w:div>
      </w:divsChild>
    </w:div>
    <w:div w:id="1262840786">
      <w:bodyDiv w:val="1"/>
      <w:marLeft w:val="0"/>
      <w:marRight w:val="0"/>
      <w:marTop w:val="0"/>
      <w:marBottom w:val="0"/>
      <w:divBdr>
        <w:top w:val="none" w:sz="0" w:space="0" w:color="auto"/>
        <w:left w:val="none" w:sz="0" w:space="0" w:color="auto"/>
        <w:bottom w:val="none" w:sz="0" w:space="0" w:color="auto"/>
        <w:right w:val="none" w:sz="0" w:space="0" w:color="auto"/>
      </w:divBdr>
    </w:div>
    <w:div w:id="1266502913">
      <w:bodyDiv w:val="1"/>
      <w:marLeft w:val="0"/>
      <w:marRight w:val="0"/>
      <w:marTop w:val="0"/>
      <w:marBottom w:val="0"/>
      <w:divBdr>
        <w:top w:val="none" w:sz="0" w:space="0" w:color="auto"/>
        <w:left w:val="none" w:sz="0" w:space="0" w:color="auto"/>
        <w:bottom w:val="none" w:sz="0" w:space="0" w:color="auto"/>
        <w:right w:val="none" w:sz="0" w:space="0" w:color="auto"/>
      </w:divBdr>
      <w:divsChild>
        <w:div w:id="213548979">
          <w:marLeft w:val="0"/>
          <w:marRight w:val="0"/>
          <w:marTop w:val="0"/>
          <w:marBottom w:val="0"/>
          <w:divBdr>
            <w:top w:val="none" w:sz="0" w:space="0" w:color="auto"/>
            <w:left w:val="none" w:sz="0" w:space="0" w:color="auto"/>
            <w:bottom w:val="none" w:sz="0" w:space="0" w:color="auto"/>
            <w:right w:val="none" w:sz="0" w:space="0" w:color="auto"/>
          </w:divBdr>
        </w:div>
      </w:divsChild>
    </w:div>
    <w:div w:id="1344549271">
      <w:bodyDiv w:val="1"/>
      <w:marLeft w:val="0"/>
      <w:marRight w:val="0"/>
      <w:marTop w:val="0"/>
      <w:marBottom w:val="0"/>
      <w:divBdr>
        <w:top w:val="none" w:sz="0" w:space="0" w:color="auto"/>
        <w:left w:val="none" w:sz="0" w:space="0" w:color="auto"/>
        <w:bottom w:val="none" w:sz="0" w:space="0" w:color="auto"/>
        <w:right w:val="none" w:sz="0" w:space="0" w:color="auto"/>
      </w:divBdr>
    </w:div>
    <w:div w:id="1346060084">
      <w:bodyDiv w:val="1"/>
      <w:marLeft w:val="0"/>
      <w:marRight w:val="0"/>
      <w:marTop w:val="0"/>
      <w:marBottom w:val="0"/>
      <w:divBdr>
        <w:top w:val="none" w:sz="0" w:space="0" w:color="auto"/>
        <w:left w:val="none" w:sz="0" w:space="0" w:color="auto"/>
        <w:bottom w:val="none" w:sz="0" w:space="0" w:color="auto"/>
        <w:right w:val="none" w:sz="0" w:space="0" w:color="auto"/>
      </w:divBdr>
      <w:divsChild>
        <w:div w:id="18897625">
          <w:marLeft w:val="446"/>
          <w:marRight w:val="0"/>
          <w:marTop w:val="115"/>
          <w:marBottom w:val="120"/>
          <w:divBdr>
            <w:top w:val="none" w:sz="0" w:space="0" w:color="auto"/>
            <w:left w:val="none" w:sz="0" w:space="0" w:color="auto"/>
            <w:bottom w:val="none" w:sz="0" w:space="0" w:color="auto"/>
            <w:right w:val="none" w:sz="0" w:space="0" w:color="auto"/>
          </w:divBdr>
        </w:div>
      </w:divsChild>
    </w:div>
    <w:div w:id="1421683455">
      <w:bodyDiv w:val="1"/>
      <w:marLeft w:val="0"/>
      <w:marRight w:val="0"/>
      <w:marTop w:val="0"/>
      <w:marBottom w:val="0"/>
      <w:divBdr>
        <w:top w:val="none" w:sz="0" w:space="0" w:color="auto"/>
        <w:left w:val="none" w:sz="0" w:space="0" w:color="auto"/>
        <w:bottom w:val="none" w:sz="0" w:space="0" w:color="auto"/>
        <w:right w:val="none" w:sz="0" w:space="0" w:color="auto"/>
      </w:divBdr>
      <w:divsChild>
        <w:div w:id="1017384753">
          <w:marLeft w:val="446"/>
          <w:marRight w:val="0"/>
          <w:marTop w:val="106"/>
          <w:marBottom w:val="120"/>
          <w:divBdr>
            <w:top w:val="none" w:sz="0" w:space="0" w:color="auto"/>
            <w:left w:val="none" w:sz="0" w:space="0" w:color="auto"/>
            <w:bottom w:val="none" w:sz="0" w:space="0" w:color="auto"/>
            <w:right w:val="none" w:sz="0" w:space="0" w:color="auto"/>
          </w:divBdr>
        </w:div>
      </w:divsChild>
    </w:div>
    <w:div w:id="1447037585">
      <w:bodyDiv w:val="1"/>
      <w:marLeft w:val="0"/>
      <w:marRight w:val="0"/>
      <w:marTop w:val="0"/>
      <w:marBottom w:val="0"/>
      <w:divBdr>
        <w:top w:val="none" w:sz="0" w:space="0" w:color="auto"/>
        <w:left w:val="none" w:sz="0" w:space="0" w:color="auto"/>
        <w:bottom w:val="none" w:sz="0" w:space="0" w:color="auto"/>
        <w:right w:val="none" w:sz="0" w:space="0" w:color="auto"/>
      </w:divBdr>
      <w:divsChild>
        <w:div w:id="128205621">
          <w:marLeft w:val="446"/>
          <w:marRight w:val="0"/>
          <w:marTop w:val="115"/>
          <w:marBottom w:val="120"/>
          <w:divBdr>
            <w:top w:val="none" w:sz="0" w:space="0" w:color="auto"/>
            <w:left w:val="none" w:sz="0" w:space="0" w:color="auto"/>
            <w:bottom w:val="none" w:sz="0" w:space="0" w:color="auto"/>
            <w:right w:val="none" w:sz="0" w:space="0" w:color="auto"/>
          </w:divBdr>
        </w:div>
      </w:divsChild>
    </w:div>
    <w:div w:id="1513950365">
      <w:bodyDiv w:val="1"/>
      <w:marLeft w:val="0"/>
      <w:marRight w:val="0"/>
      <w:marTop w:val="0"/>
      <w:marBottom w:val="0"/>
      <w:divBdr>
        <w:top w:val="none" w:sz="0" w:space="0" w:color="auto"/>
        <w:left w:val="none" w:sz="0" w:space="0" w:color="auto"/>
        <w:bottom w:val="none" w:sz="0" w:space="0" w:color="auto"/>
        <w:right w:val="none" w:sz="0" w:space="0" w:color="auto"/>
      </w:divBdr>
    </w:div>
    <w:div w:id="1551916403">
      <w:bodyDiv w:val="1"/>
      <w:marLeft w:val="0"/>
      <w:marRight w:val="0"/>
      <w:marTop w:val="0"/>
      <w:marBottom w:val="0"/>
      <w:divBdr>
        <w:top w:val="none" w:sz="0" w:space="0" w:color="auto"/>
        <w:left w:val="none" w:sz="0" w:space="0" w:color="auto"/>
        <w:bottom w:val="none" w:sz="0" w:space="0" w:color="auto"/>
        <w:right w:val="none" w:sz="0" w:space="0" w:color="auto"/>
      </w:divBdr>
    </w:div>
    <w:div w:id="1662998674">
      <w:bodyDiv w:val="1"/>
      <w:marLeft w:val="0"/>
      <w:marRight w:val="0"/>
      <w:marTop w:val="0"/>
      <w:marBottom w:val="0"/>
      <w:divBdr>
        <w:top w:val="none" w:sz="0" w:space="0" w:color="auto"/>
        <w:left w:val="none" w:sz="0" w:space="0" w:color="auto"/>
        <w:bottom w:val="none" w:sz="0" w:space="0" w:color="auto"/>
        <w:right w:val="none" w:sz="0" w:space="0" w:color="auto"/>
      </w:divBdr>
      <w:divsChild>
        <w:div w:id="1426808514">
          <w:marLeft w:val="446"/>
          <w:marRight w:val="0"/>
          <w:marTop w:val="115"/>
          <w:marBottom w:val="120"/>
          <w:divBdr>
            <w:top w:val="none" w:sz="0" w:space="0" w:color="auto"/>
            <w:left w:val="none" w:sz="0" w:space="0" w:color="auto"/>
            <w:bottom w:val="none" w:sz="0" w:space="0" w:color="auto"/>
            <w:right w:val="none" w:sz="0" w:space="0" w:color="auto"/>
          </w:divBdr>
        </w:div>
      </w:divsChild>
    </w:div>
    <w:div w:id="2141065882">
      <w:bodyDiv w:val="1"/>
      <w:marLeft w:val="0"/>
      <w:marRight w:val="0"/>
      <w:marTop w:val="0"/>
      <w:marBottom w:val="0"/>
      <w:divBdr>
        <w:top w:val="none" w:sz="0" w:space="0" w:color="auto"/>
        <w:left w:val="none" w:sz="0" w:space="0" w:color="auto"/>
        <w:bottom w:val="none" w:sz="0" w:space="0" w:color="auto"/>
        <w:right w:val="none" w:sz="0" w:space="0" w:color="auto"/>
      </w:divBdr>
      <w:divsChild>
        <w:div w:id="1267805377">
          <w:marLeft w:val="446"/>
          <w:marRight w:val="0"/>
          <w:marTop w:val="0"/>
          <w:marBottom w:val="0"/>
          <w:divBdr>
            <w:top w:val="none" w:sz="0" w:space="0" w:color="auto"/>
            <w:left w:val="none" w:sz="0" w:space="0" w:color="auto"/>
            <w:bottom w:val="none" w:sz="0" w:space="0" w:color="auto"/>
            <w:right w:val="none" w:sz="0" w:space="0" w:color="auto"/>
          </w:divBdr>
        </w:div>
        <w:div w:id="612976730">
          <w:marLeft w:val="446"/>
          <w:marRight w:val="0"/>
          <w:marTop w:val="0"/>
          <w:marBottom w:val="0"/>
          <w:divBdr>
            <w:top w:val="none" w:sz="0" w:space="0" w:color="auto"/>
            <w:left w:val="none" w:sz="0" w:space="0" w:color="auto"/>
            <w:bottom w:val="none" w:sz="0" w:space="0" w:color="auto"/>
            <w:right w:val="none" w:sz="0" w:space="0" w:color="auto"/>
          </w:divBdr>
        </w:div>
        <w:div w:id="628629504">
          <w:marLeft w:val="446"/>
          <w:marRight w:val="0"/>
          <w:marTop w:val="0"/>
          <w:marBottom w:val="0"/>
          <w:divBdr>
            <w:top w:val="none" w:sz="0" w:space="0" w:color="auto"/>
            <w:left w:val="none" w:sz="0" w:space="0" w:color="auto"/>
            <w:bottom w:val="none" w:sz="0" w:space="0" w:color="auto"/>
            <w:right w:val="none" w:sz="0" w:space="0" w:color="auto"/>
          </w:divBdr>
        </w:div>
        <w:div w:id="973097314">
          <w:marLeft w:val="446"/>
          <w:marRight w:val="0"/>
          <w:marTop w:val="0"/>
          <w:marBottom w:val="0"/>
          <w:divBdr>
            <w:top w:val="none" w:sz="0" w:space="0" w:color="auto"/>
            <w:left w:val="none" w:sz="0" w:space="0" w:color="auto"/>
            <w:bottom w:val="none" w:sz="0" w:space="0" w:color="auto"/>
            <w:right w:val="none" w:sz="0" w:space="0" w:color="auto"/>
          </w:divBdr>
        </w:div>
        <w:div w:id="1918049777">
          <w:marLeft w:val="446"/>
          <w:marRight w:val="0"/>
          <w:marTop w:val="0"/>
          <w:marBottom w:val="0"/>
          <w:divBdr>
            <w:top w:val="none" w:sz="0" w:space="0" w:color="auto"/>
            <w:left w:val="none" w:sz="0" w:space="0" w:color="auto"/>
            <w:bottom w:val="none" w:sz="0" w:space="0" w:color="auto"/>
            <w:right w:val="none" w:sz="0" w:space="0" w:color="auto"/>
          </w:divBdr>
        </w:div>
        <w:div w:id="84470723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604B1-1712-4DF3-927E-7CC482510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50</Pages>
  <Words>7330</Words>
  <Characters>41781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dc:creator>
  <cp:keywords/>
  <dc:description/>
  <cp:lastModifiedBy>vasanththangaraj2000@outlook.com</cp:lastModifiedBy>
  <cp:revision>53</cp:revision>
  <dcterms:created xsi:type="dcterms:W3CDTF">2020-11-29T15:59:00Z</dcterms:created>
  <dcterms:modified xsi:type="dcterms:W3CDTF">2020-12-10T05:08:00Z</dcterms:modified>
</cp:coreProperties>
</file>